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1357" w:rsidRDefault="00BA1357">
      <w:pPr>
        <w:pStyle w:val="Title"/>
        <w:rPr>
          <w:sz w:val="20"/>
        </w:rPr>
      </w:pPr>
      <w:bookmarkStart w:id="0" w:name="_GoBack"/>
      <w:bookmarkEnd w:id="0"/>
      <w:r>
        <w:rPr>
          <w:sz w:val="20"/>
        </w:rPr>
        <w:t>FARNBOROUGH AND CAMBERLEY CYCLING CLUB</w:t>
      </w:r>
    </w:p>
    <w:p w:rsidR="00BA1357" w:rsidRDefault="00BA1357">
      <w:pPr>
        <w:jc w:val="center"/>
        <w:rPr>
          <w:sz w:val="20"/>
          <w:u w:val="single"/>
          <w:lang w:val="en-GB"/>
        </w:rPr>
      </w:pPr>
    </w:p>
    <w:p w:rsidR="00BA1357" w:rsidRDefault="00BA1357">
      <w:pPr>
        <w:jc w:val="center"/>
        <w:rPr>
          <w:sz w:val="20"/>
          <w:u w:val="single"/>
          <w:lang w:val="en-GB"/>
        </w:rPr>
      </w:pPr>
      <w:r>
        <w:rPr>
          <w:sz w:val="20"/>
          <w:u w:val="single"/>
          <w:lang w:val="en-GB"/>
        </w:rPr>
        <w:t xml:space="preserve">RULES </w:t>
      </w:r>
    </w:p>
    <w:p w:rsidR="00BA1357" w:rsidRDefault="00BA1357">
      <w:pPr>
        <w:jc w:val="center"/>
        <w:rPr>
          <w:sz w:val="16"/>
          <w:szCs w:val="16"/>
          <w:u w:val="single"/>
          <w:lang w:val="en-GB"/>
        </w:rPr>
      </w:pPr>
      <w:r>
        <w:rPr>
          <w:sz w:val="16"/>
          <w:szCs w:val="16"/>
          <w:u w:val="single"/>
          <w:lang w:val="en-GB"/>
        </w:rPr>
        <w:t>(R</w:t>
      </w:r>
      <w:r w:rsidR="00F641C0">
        <w:rPr>
          <w:sz w:val="16"/>
          <w:szCs w:val="16"/>
          <w:u w:val="single"/>
          <w:lang w:val="en-GB"/>
        </w:rPr>
        <w:t>evised and updated February 2014</w:t>
      </w:r>
      <w:r>
        <w:rPr>
          <w:sz w:val="16"/>
          <w:szCs w:val="16"/>
          <w:u w:val="single"/>
          <w:lang w:val="en-GB"/>
        </w:rPr>
        <w:t>)</w:t>
      </w:r>
    </w:p>
    <w:p w:rsidR="00BA1357" w:rsidRDefault="00BA1357">
      <w:pPr>
        <w:numPr>
          <w:ilvl w:val="0"/>
          <w:numId w:val="4"/>
        </w:numPr>
        <w:rPr>
          <w:sz w:val="20"/>
          <w:u w:val="single"/>
          <w:lang w:val="en-GB"/>
        </w:rPr>
      </w:pPr>
      <w:r>
        <w:rPr>
          <w:sz w:val="20"/>
          <w:u w:val="single"/>
          <w:lang w:val="en-GB"/>
        </w:rPr>
        <w:t>NAME</w:t>
      </w:r>
    </w:p>
    <w:p w:rsidR="00BA1357" w:rsidRDefault="00BA1357">
      <w:pPr>
        <w:ind w:left="720"/>
        <w:rPr>
          <w:sz w:val="20"/>
          <w:lang w:val="en-GB"/>
        </w:rPr>
      </w:pPr>
      <w:r>
        <w:rPr>
          <w:sz w:val="20"/>
          <w:lang w:val="en-GB"/>
        </w:rPr>
        <w:t>The club shall be known as the Farnborough and Camberley Cycling Club.</w:t>
      </w:r>
    </w:p>
    <w:p w:rsidR="00BA1357" w:rsidRDefault="00BA1357">
      <w:pPr>
        <w:ind w:left="720"/>
        <w:rPr>
          <w:lang w:val="en-GB"/>
        </w:rPr>
      </w:pPr>
    </w:p>
    <w:p w:rsidR="00BA1357" w:rsidRDefault="00BA1357">
      <w:pPr>
        <w:numPr>
          <w:ilvl w:val="0"/>
          <w:numId w:val="4"/>
        </w:numPr>
        <w:rPr>
          <w:sz w:val="20"/>
          <w:u w:val="single"/>
          <w:lang w:val="en-GB"/>
        </w:rPr>
      </w:pPr>
      <w:r>
        <w:rPr>
          <w:sz w:val="20"/>
          <w:u w:val="single"/>
          <w:lang w:val="en-GB"/>
        </w:rPr>
        <w:t>OBJECTS</w:t>
      </w:r>
    </w:p>
    <w:p w:rsidR="00BA1357" w:rsidRPr="00182382" w:rsidRDefault="00BA1357">
      <w:pPr>
        <w:pStyle w:val="BodyTextIndent"/>
      </w:pPr>
      <w:r w:rsidRPr="00182382">
        <w:t>The objects of the club are to unite it</w:t>
      </w:r>
      <w:r w:rsidR="005272F9" w:rsidRPr="00182382">
        <w:t>’</w:t>
      </w:r>
      <w:r w:rsidRPr="00182382">
        <w:t xml:space="preserve">s members to promote </w:t>
      </w:r>
      <w:r w:rsidR="005272F9" w:rsidRPr="00182382">
        <w:t xml:space="preserve">all aspects of </w:t>
      </w:r>
      <w:r w:rsidRPr="00182382">
        <w:t xml:space="preserve">the sport and pastime of cycling </w:t>
      </w:r>
      <w:r w:rsidR="005272F9" w:rsidRPr="00182382">
        <w:t>for enthusiasts</w:t>
      </w:r>
      <w:r w:rsidRPr="00182382">
        <w:t>, for their mutual benefit.</w:t>
      </w:r>
    </w:p>
    <w:p w:rsidR="00BA1357" w:rsidRDefault="00BA1357">
      <w:pPr>
        <w:pStyle w:val="BodyTextIndent"/>
      </w:pPr>
    </w:p>
    <w:p w:rsidR="00BA1357" w:rsidRDefault="00BA1357">
      <w:pPr>
        <w:numPr>
          <w:ilvl w:val="0"/>
          <w:numId w:val="4"/>
        </w:numPr>
        <w:rPr>
          <w:sz w:val="20"/>
          <w:u w:val="single"/>
          <w:lang w:val="en-GB"/>
        </w:rPr>
      </w:pPr>
      <w:r>
        <w:rPr>
          <w:sz w:val="20"/>
          <w:u w:val="single"/>
          <w:lang w:val="en-GB"/>
        </w:rPr>
        <w:t>CLUB COLOURS</w:t>
      </w:r>
    </w:p>
    <w:p w:rsidR="00BA1357" w:rsidRDefault="00BA1357">
      <w:pPr>
        <w:rPr>
          <w:sz w:val="20"/>
          <w:u w:val="single"/>
          <w:lang w:val="en-GB"/>
        </w:rPr>
      </w:pPr>
    </w:p>
    <w:p w:rsidR="00BA1357" w:rsidRDefault="00BA1357">
      <w:pPr>
        <w:rPr>
          <w:sz w:val="20"/>
          <w:lang w:val="en-GB"/>
        </w:rPr>
      </w:pPr>
      <w:r>
        <w:rPr>
          <w:sz w:val="20"/>
          <w:lang w:val="en-GB"/>
        </w:rPr>
        <w:tab/>
        <w:t>The club colours shall be red, blue and yellow, or to the specification of a sponsor.</w:t>
      </w:r>
    </w:p>
    <w:p w:rsidR="00BA1357" w:rsidRDefault="00BA1357">
      <w:pPr>
        <w:rPr>
          <w:sz w:val="20"/>
          <w:u w:val="single"/>
          <w:lang w:val="en-GB"/>
        </w:rPr>
      </w:pPr>
    </w:p>
    <w:p w:rsidR="00BA1357" w:rsidRDefault="00BA1357">
      <w:pPr>
        <w:numPr>
          <w:ilvl w:val="0"/>
          <w:numId w:val="4"/>
        </w:numPr>
        <w:rPr>
          <w:sz w:val="20"/>
          <w:u w:val="single"/>
          <w:lang w:val="en-GB"/>
        </w:rPr>
      </w:pPr>
      <w:r>
        <w:rPr>
          <w:sz w:val="20"/>
          <w:u w:val="single"/>
          <w:lang w:val="en-GB"/>
        </w:rPr>
        <w:t>HONORARY POSITIONS</w:t>
      </w:r>
    </w:p>
    <w:p w:rsidR="00BA1357" w:rsidRDefault="00BA1357">
      <w:pPr>
        <w:rPr>
          <w:sz w:val="20"/>
          <w:u w:val="single"/>
          <w:lang w:val="en-GB"/>
        </w:rPr>
      </w:pPr>
    </w:p>
    <w:p w:rsidR="00BA1357" w:rsidRDefault="00BA1357">
      <w:pPr>
        <w:rPr>
          <w:rFonts w:cs="Arial"/>
          <w:bCs/>
          <w:sz w:val="20"/>
          <w:szCs w:val="20"/>
        </w:rPr>
      </w:pPr>
      <w:r>
        <w:rPr>
          <w:rFonts w:cs="Arial"/>
          <w:bCs/>
          <w:sz w:val="20"/>
          <w:szCs w:val="20"/>
        </w:rPr>
        <w:tab/>
        <w:t xml:space="preserve">The President and Vice-Presidents shall be honorary and life-time appointments made by the club in </w:t>
      </w:r>
      <w:r>
        <w:rPr>
          <w:rFonts w:cs="Arial"/>
          <w:bCs/>
          <w:sz w:val="20"/>
          <w:szCs w:val="20"/>
        </w:rPr>
        <w:tab/>
        <w:t>General meetings.</w:t>
      </w:r>
    </w:p>
    <w:p w:rsidR="00BA1357" w:rsidRDefault="00BA1357">
      <w:pPr>
        <w:ind w:left="720"/>
        <w:rPr>
          <w:sz w:val="20"/>
          <w:lang w:val="en-GB"/>
        </w:rPr>
      </w:pPr>
    </w:p>
    <w:p w:rsidR="00BA1357" w:rsidRDefault="00BA1357">
      <w:pPr>
        <w:numPr>
          <w:ilvl w:val="0"/>
          <w:numId w:val="4"/>
        </w:numPr>
        <w:rPr>
          <w:sz w:val="20"/>
          <w:u w:val="single"/>
          <w:lang w:val="en-GB"/>
        </w:rPr>
      </w:pPr>
      <w:r>
        <w:rPr>
          <w:sz w:val="20"/>
          <w:u w:val="single"/>
          <w:lang w:val="en-GB"/>
        </w:rPr>
        <w:t>CLUB OFFICIALS</w:t>
      </w:r>
    </w:p>
    <w:p w:rsidR="00BA1357" w:rsidRDefault="00BA1357">
      <w:pPr>
        <w:pStyle w:val="BodyTextIndent"/>
      </w:pPr>
      <w:r>
        <w:t>The club officials shall be :</w:t>
      </w:r>
    </w:p>
    <w:p w:rsidR="00BA1357" w:rsidRDefault="00BA1357">
      <w:pPr>
        <w:rPr>
          <w:rFonts w:cs="Arial"/>
          <w:bCs/>
          <w:sz w:val="18"/>
          <w:szCs w:val="18"/>
          <w:lang w:val="en-GB"/>
        </w:rPr>
      </w:pPr>
      <w:r>
        <w:rPr>
          <w:rFonts w:cs="Arial"/>
          <w:bCs/>
          <w:sz w:val="18"/>
          <w:szCs w:val="18"/>
          <w:lang w:val="en-GB"/>
        </w:rPr>
        <w:tab/>
      </w:r>
      <w:r>
        <w:rPr>
          <w:rFonts w:cs="Arial"/>
          <w:bCs/>
          <w:sz w:val="18"/>
          <w:szCs w:val="18"/>
          <w:lang w:val="en-GB"/>
        </w:rPr>
        <w:tab/>
        <w:t>i)     Chairman</w:t>
      </w:r>
      <w:r>
        <w:rPr>
          <w:rFonts w:cs="Arial"/>
          <w:bCs/>
          <w:sz w:val="18"/>
          <w:szCs w:val="18"/>
          <w:lang w:val="en-GB"/>
        </w:rPr>
        <w:tab/>
      </w:r>
      <w:r>
        <w:rPr>
          <w:rFonts w:cs="Arial"/>
          <w:bCs/>
          <w:sz w:val="18"/>
          <w:szCs w:val="18"/>
          <w:lang w:val="en-GB"/>
        </w:rPr>
        <w:tab/>
        <w:t xml:space="preserve">        </w:t>
      </w:r>
      <w:r>
        <w:rPr>
          <w:rFonts w:cs="Arial"/>
          <w:bCs/>
          <w:sz w:val="18"/>
          <w:szCs w:val="18"/>
          <w:lang w:val="en-GB"/>
        </w:rPr>
        <w:tab/>
        <w:t>xi)  Webmaster</w:t>
      </w:r>
      <w:r>
        <w:rPr>
          <w:rFonts w:cs="Arial"/>
          <w:bCs/>
          <w:sz w:val="18"/>
          <w:szCs w:val="18"/>
          <w:lang w:val="en-GB"/>
        </w:rPr>
        <w:tab/>
      </w:r>
      <w:r>
        <w:rPr>
          <w:rFonts w:cs="Arial"/>
          <w:bCs/>
          <w:sz w:val="18"/>
          <w:szCs w:val="18"/>
          <w:lang w:val="en-GB"/>
        </w:rPr>
        <w:tab/>
      </w:r>
      <w:r>
        <w:rPr>
          <w:rFonts w:cs="Arial"/>
          <w:bCs/>
          <w:sz w:val="18"/>
          <w:szCs w:val="18"/>
          <w:lang w:val="en-GB"/>
        </w:rPr>
        <w:tab/>
      </w:r>
      <w:r>
        <w:rPr>
          <w:rFonts w:cs="Arial"/>
          <w:bCs/>
          <w:sz w:val="18"/>
          <w:szCs w:val="18"/>
          <w:lang w:val="en-GB"/>
        </w:rPr>
        <w:tab/>
      </w:r>
    </w:p>
    <w:p w:rsidR="00BA1357" w:rsidRDefault="00BA1357">
      <w:pPr>
        <w:rPr>
          <w:rFonts w:cs="Arial"/>
          <w:sz w:val="18"/>
          <w:szCs w:val="18"/>
          <w:lang w:val="en-GB"/>
        </w:rPr>
      </w:pPr>
      <w:r>
        <w:rPr>
          <w:rFonts w:cs="Arial"/>
          <w:sz w:val="18"/>
          <w:szCs w:val="18"/>
          <w:lang w:val="en-GB"/>
        </w:rPr>
        <w:tab/>
      </w:r>
      <w:r>
        <w:rPr>
          <w:rFonts w:cs="Arial"/>
          <w:sz w:val="18"/>
          <w:szCs w:val="18"/>
          <w:lang w:val="en-GB"/>
        </w:rPr>
        <w:tab/>
        <w:t xml:space="preserve">ii)    General Secretary   </w:t>
      </w:r>
      <w:r>
        <w:rPr>
          <w:rFonts w:cs="Arial"/>
          <w:sz w:val="18"/>
          <w:szCs w:val="18"/>
          <w:lang w:val="en-GB"/>
        </w:rPr>
        <w:tab/>
        <w:t xml:space="preserve">        </w:t>
      </w:r>
      <w:r>
        <w:rPr>
          <w:rFonts w:cs="Arial"/>
          <w:sz w:val="18"/>
          <w:szCs w:val="18"/>
          <w:lang w:val="en-GB"/>
        </w:rPr>
        <w:tab/>
        <w:t>xii)  Communications Secretary</w:t>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t>iii)   Membership Secretary</w:t>
      </w:r>
      <w:r>
        <w:rPr>
          <w:rFonts w:cs="Arial"/>
          <w:sz w:val="18"/>
          <w:szCs w:val="18"/>
          <w:lang w:val="en-GB"/>
        </w:rPr>
        <w:tab/>
      </w:r>
      <w:r>
        <w:rPr>
          <w:rFonts w:cs="Arial"/>
          <w:sz w:val="18"/>
          <w:szCs w:val="18"/>
          <w:lang w:val="en-GB"/>
        </w:rPr>
        <w:tab/>
        <w:t xml:space="preserve">xiii) Welfare Officer </w:t>
      </w:r>
    </w:p>
    <w:p w:rsidR="00BA1357" w:rsidRDefault="00BA1357">
      <w:pPr>
        <w:rPr>
          <w:rFonts w:cs="Arial"/>
          <w:sz w:val="18"/>
          <w:szCs w:val="18"/>
          <w:lang w:val="en-GB"/>
        </w:rPr>
      </w:pPr>
      <w:r>
        <w:rPr>
          <w:rFonts w:cs="Arial"/>
          <w:sz w:val="18"/>
          <w:szCs w:val="18"/>
          <w:lang w:val="en-GB"/>
        </w:rPr>
        <w:tab/>
      </w:r>
      <w:r>
        <w:rPr>
          <w:rFonts w:cs="Arial"/>
          <w:sz w:val="18"/>
          <w:szCs w:val="18"/>
          <w:lang w:val="en-GB"/>
        </w:rPr>
        <w:tab/>
        <w:t>iv)   Social Secretary</w:t>
      </w:r>
      <w:r>
        <w:rPr>
          <w:rFonts w:cs="Arial"/>
          <w:sz w:val="18"/>
          <w:szCs w:val="18"/>
          <w:lang w:val="en-GB"/>
        </w:rPr>
        <w:tab/>
      </w:r>
      <w:r>
        <w:rPr>
          <w:rFonts w:cs="Arial"/>
          <w:sz w:val="18"/>
          <w:szCs w:val="18"/>
          <w:lang w:val="en-GB"/>
        </w:rPr>
        <w:tab/>
        <w:t xml:space="preserve">xiv) Coaching Secretary </w:t>
      </w:r>
      <w:r>
        <w:rPr>
          <w:rFonts w:cs="Arial"/>
          <w:sz w:val="18"/>
          <w:szCs w:val="18"/>
          <w:lang w:val="en-GB"/>
        </w:rPr>
        <w:tab/>
      </w:r>
    </w:p>
    <w:p w:rsidR="00BA1357" w:rsidRDefault="00BA1357">
      <w:pPr>
        <w:rPr>
          <w:rFonts w:cs="Arial"/>
          <w:sz w:val="18"/>
          <w:szCs w:val="18"/>
          <w:lang w:val="en-GB"/>
        </w:rPr>
      </w:pPr>
      <w:r>
        <w:rPr>
          <w:rFonts w:cs="Arial"/>
          <w:sz w:val="18"/>
          <w:szCs w:val="18"/>
          <w:lang w:val="en-GB"/>
        </w:rPr>
        <w:tab/>
      </w:r>
      <w:r>
        <w:rPr>
          <w:rFonts w:cs="Arial"/>
          <w:sz w:val="18"/>
          <w:szCs w:val="18"/>
          <w:lang w:val="en-GB"/>
        </w:rPr>
        <w:tab/>
        <w:t>v)    Treasurer</w:t>
      </w:r>
      <w:r>
        <w:rPr>
          <w:rFonts w:cs="Arial"/>
          <w:sz w:val="18"/>
          <w:szCs w:val="18"/>
          <w:lang w:val="en-GB"/>
        </w:rPr>
        <w:tab/>
      </w:r>
      <w:r>
        <w:rPr>
          <w:rFonts w:cs="Arial"/>
          <w:sz w:val="18"/>
          <w:szCs w:val="18"/>
          <w:lang w:val="en-GB"/>
        </w:rPr>
        <w:tab/>
      </w:r>
      <w:r>
        <w:rPr>
          <w:rFonts w:cs="Arial"/>
          <w:sz w:val="18"/>
          <w:szCs w:val="18"/>
          <w:lang w:val="en-GB"/>
        </w:rPr>
        <w:tab/>
        <w:t xml:space="preserve">xv)  Ladies Secretary </w:t>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t>vi)   Clothing Representative</w:t>
      </w:r>
      <w:r>
        <w:rPr>
          <w:rFonts w:cs="Arial"/>
          <w:sz w:val="18"/>
          <w:szCs w:val="18"/>
          <w:lang w:val="en-GB"/>
        </w:rPr>
        <w:tab/>
        <w:t xml:space="preserve">xvi) Volunteer Coordinator </w:t>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p>
    <w:p w:rsidR="00BA1357" w:rsidRDefault="00BA1357">
      <w:pPr>
        <w:rPr>
          <w:rFonts w:cs="Arial"/>
          <w:sz w:val="18"/>
          <w:szCs w:val="18"/>
          <w:lang w:val="en-GB"/>
        </w:rPr>
      </w:pPr>
      <w:r>
        <w:rPr>
          <w:rFonts w:cs="Arial"/>
          <w:sz w:val="18"/>
          <w:szCs w:val="18"/>
          <w:lang w:val="en-GB"/>
        </w:rPr>
        <w:tab/>
      </w:r>
      <w:r>
        <w:rPr>
          <w:rFonts w:cs="Arial"/>
          <w:sz w:val="18"/>
          <w:szCs w:val="18"/>
          <w:lang w:val="en-GB"/>
        </w:rPr>
        <w:tab/>
        <w:t>vii)  Time Trial Secretary</w:t>
      </w:r>
      <w:r>
        <w:rPr>
          <w:rFonts w:cs="Arial"/>
          <w:sz w:val="18"/>
          <w:szCs w:val="18"/>
          <w:lang w:val="en-GB"/>
        </w:rPr>
        <w:tab/>
      </w:r>
      <w:r>
        <w:rPr>
          <w:rFonts w:cs="Arial"/>
          <w:sz w:val="18"/>
          <w:szCs w:val="18"/>
          <w:lang w:val="en-GB"/>
        </w:rPr>
        <w:tab/>
        <w:t>xvii) Rides Coordinator</w:t>
      </w:r>
      <w:r>
        <w:rPr>
          <w:rFonts w:cs="Arial"/>
          <w:sz w:val="18"/>
          <w:szCs w:val="18"/>
          <w:lang w:val="en-GB"/>
        </w:rPr>
        <w:tab/>
      </w:r>
    </w:p>
    <w:p w:rsidR="00BA1357" w:rsidRDefault="00BA1357">
      <w:pPr>
        <w:rPr>
          <w:rFonts w:cs="Arial"/>
          <w:sz w:val="18"/>
          <w:szCs w:val="18"/>
          <w:lang w:val="en-GB"/>
        </w:rPr>
      </w:pPr>
      <w:r>
        <w:rPr>
          <w:rFonts w:cs="Arial"/>
          <w:sz w:val="18"/>
          <w:szCs w:val="18"/>
          <w:lang w:val="en-GB"/>
        </w:rPr>
        <w:tab/>
      </w:r>
      <w:r>
        <w:rPr>
          <w:rFonts w:cs="Arial"/>
          <w:sz w:val="18"/>
          <w:szCs w:val="18"/>
          <w:lang w:val="en-GB"/>
        </w:rPr>
        <w:tab/>
        <w:t xml:space="preserve">viii)  Road Race Secretary                                </w:t>
      </w:r>
      <w:r>
        <w:rPr>
          <w:rFonts w:cs="Arial"/>
          <w:sz w:val="18"/>
          <w:szCs w:val="18"/>
          <w:lang w:val="en-GB"/>
        </w:rPr>
        <w:tab/>
      </w:r>
    </w:p>
    <w:p w:rsidR="00BA1357" w:rsidRDefault="00BA1357">
      <w:pPr>
        <w:rPr>
          <w:rFonts w:cs="Arial"/>
          <w:sz w:val="18"/>
          <w:szCs w:val="18"/>
          <w:lang w:val="en-GB"/>
        </w:rPr>
      </w:pPr>
      <w:r>
        <w:rPr>
          <w:rFonts w:cs="Arial"/>
          <w:sz w:val="18"/>
          <w:szCs w:val="18"/>
          <w:lang w:val="en-GB"/>
        </w:rPr>
        <w:tab/>
      </w:r>
      <w:r>
        <w:rPr>
          <w:rFonts w:cs="Arial"/>
          <w:sz w:val="18"/>
          <w:szCs w:val="18"/>
          <w:lang w:val="en-GB"/>
        </w:rPr>
        <w:tab/>
        <w:t>ix)   Track Secretary</w:t>
      </w:r>
      <w:r>
        <w:rPr>
          <w:rFonts w:cs="Arial"/>
          <w:sz w:val="18"/>
          <w:szCs w:val="18"/>
          <w:lang w:val="en-GB"/>
        </w:rPr>
        <w:tab/>
      </w:r>
      <w:r>
        <w:rPr>
          <w:rFonts w:cs="Arial"/>
          <w:sz w:val="18"/>
          <w:szCs w:val="18"/>
          <w:lang w:val="en-GB"/>
        </w:rPr>
        <w:tab/>
      </w:r>
      <w:r>
        <w:rPr>
          <w:rFonts w:cs="Arial"/>
          <w:sz w:val="18"/>
          <w:szCs w:val="18"/>
          <w:lang w:val="en-GB"/>
        </w:rPr>
        <w:tab/>
      </w:r>
      <w:r>
        <w:rPr>
          <w:rFonts w:cs="Arial"/>
          <w:sz w:val="18"/>
          <w:szCs w:val="18"/>
          <w:lang w:val="en-GB"/>
        </w:rPr>
        <w:tab/>
      </w:r>
    </w:p>
    <w:p w:rsidR="00BA1357" w:rsidRDefault="00BA1357">
      <w:pPr>
        <w:ind w:left="720"/>
        <w:rPr>
          <w:rFonts w:cs="Arial"/>
          <w:bCs/>
          <w:sz w:val="18"/>
          <w:szCs w:val="18"/>
          <w:lang w:val="en-GB"/>
        </w:rPr>
      </w:pPr>
      <w:r>
        <w:rPr>
          <w:rFonts w:cs="Arial"/>
          <w:bCs/>
          <w:sz w:val="18"/>
          <w:szCs w:val="18"/>
          <w:lang w:val="en-GB"/>
        </w:rPr>
        <w:tab/>
        <w:t>x)    Trophy Secretary</w:t>
      </w:r>
      <w:r>
        <w:rPr>
          <w:rFonts w:cs="Arial"/>
          <w:bCs/>
          <w:sz w:val="18"/>
          <w:szCs w:val="18"/>
          <w:lang w:val="en-GB"/>
        </w:rPr>
        <w:tab/>
      </w:r>
    </w:p>
    <w:p w:rsidR="00BA1357" w:rsidRDefault="00BA1357">
      <w:pPr>
        <w:ind w:left="2010" w:hanging="1650"/>
        <w:rPr>
          <w:sz w:val="20"/>
          <w:lang w:val="en-GB"/>
        </w:rPr>
      </w:pPr>
    </w:p>
    <w:p w:rsidR="00BA1357" w:rsidRDefault="00BA1357">
      <w:pPr>
        <w:numPr>
          <w:ilvl w:val="0"/>
          <w:numId w:val="4"/>
        </w:numPr>
        <w:rPr>
          <w:sz w:val="20"/>
          <w:u w:val="single"/>
          <w:lang w:val="en-GB"/>
        </w:rPr>
      </w:pPr>
      <w:r>
        <w:rPr>
          <w:sz w:val="20"/>
          <w:u w:val="single"/>
          <w:lang w:val="en-GB"/>
        </w:rPr>
        <w:t>ELECTION OF OFFICIALS</w:t>
      </w:r>
    </w:p>
    <w:p w:rsidR="00BA1357" w:rsidRDefault="00BA1357">
      <w:pPr>
        <w:ind w:left="1440" w:hanging="1080"/>
        <w:rPr>
          <w:sz w:val="20"/>
          <w:lang w:val="en-GB"/>
        </w:rPr>
      </w:pPr>
      <w:r>
        <w:rPr>
          <w:sz w:val="20"/>
          <w:lang w:val="en-GB"/>
        </w:rPr>
        <w:t xml:space="preserve">             a)   A list of members currently holding the above positions shall be included with the Notice of the Annual General Meeting showing whether they wish to stand for re-election. Nominations for positions on the Committee should be made in writing to the General Secretary no less than 21 days prior to the Annual General Meeting.</w:t>
      </w:r>
    </w:p>
    <w:p w:rsidR="00BA1357" w:rsidRDefault="00BA1357">
      <w:pPr>
        <w:ind w:left="360"/>
        <w:rPr>
          <w:sz w:val="20"/>
          <w:u w:val="single"/>
          <w:lang w:val="en-GB"/>
        </w:rPr>
      </w:pPr>
    </w:p>
    <w:p w:rsidR="00BA1357" w:rsidRDefault="00BA1357">
      <w:pPr>
        <w:pStyle w:val="BodyTextIndent"/>
        <w:numPr>
          <w:ilvl w:val="1"/>
          <w:numId w:val="12"/>
        </w:numPr>
      </w:pPr>
      <w:r>
        <w:t>The Chairman of the Annual General Meeting may only accept at the meeting nominations for posts for which no nominations have been received in writing.</w:t>
      </w:r>
    </w:p>
    <w:p w:rsidR="00BA1357" w:rsidRDefault="00BA1357">
      <w:pPr>
        <w:pStyle w:val="BodyTextIndent"/>
        <w:ind w:left="1080"/>
      </w:pPr>
    </w:p>
    <w:p w:rsidR="00BA1357" w:rsidRDefault="00BA1357">
      <w:pPr>
        <w:pStyle w:val="BodyTextIndent"/>
        <w:numPr>
          <w:ilvl w:val="0"/>
          <w:numId w:val="13"/>
        </w:numPr>
        <w:ind w:left="1080" w:hanging="720"/>
        <w:rPr>
          <w:u w:val="single"/>
        </w:rPr>
      </w:pPr>
      <w:r>
        <w:rPr>
          <w:u w:val="single"/>
        </w:rPr>
        <w:t>COMMITTEES</w:t>
      </w:r>
    </w:p>
    <w:p w:rsidR="00BA1357" w:rsidRDefault="00BA1357">
      <w:pPr>
        <w:tabs>
          <w:tab w:val="left" w:pos="1440"/>
        </w:tabs>
        <w:ind w:left="1440" w:hanging="360"/>
        <w:rPr>
          <w:rFonts w:cs="Arial"/>
          <w:sz w:val="20"/>
          <w:szCs w:val="20"/>
          <w:lang w:val="en-GB"/>
        </w:rPr>
      </w:pPr>
      <w:r>
        <w:rPr>
          <w:sz w:val="20"/>
          <w:szCs w:val="20"/>
          <w:lang w:val="en-GB"/>
        </w:rPr>
        <w:t>a)  The Management Committee shall be responsible for the overall management of the club's affairs and shall b</w:t>
      </w:r>
      <w:r>
        <w:rPr>
          <w:rFonts w:cs="Arial"/>
          <w:sz w:val="20"/>
          <w:szCs w:val="20"/>
          <w:lang w:val="en-GB"/>
        </w:rPr>
        <w:t xml:space="preserve">e comprised as follows                 </w:t>
      </w:r>
    </w:p>
    <w:p w:rsidR="00BA1357" w:rsidRDefault="00BA1357">
      <w:pPr>
        <w:rPr>
          <w:rFonts w:cs="Arial"/>
          <w:sz w:val="20"/>
          <w:szCs w:val="20"/>
          <w:lang w:val="en-GB"/>
        </w:rPr>
      </w:pPr>
      <w:r>
        <w:rPr>
          <w:rFonts w:cs="Arial"/>
          <w:sz w:val="20"/>
          <w:szCs w:val="20"/>
          <w:lang w:val="en-GB"/>
        </w:rPr>
        <w:t xml:space="preserve">            </w:t>
      </w:r>
      <w:r>
        <w:rPr>
          <w:rFonts w:cs="Arial"/>
          <w:sz w:val="20"/>
          <w:szCs w:val="20"/>
          <w:lang w:val="en-GB"/>
        </w:rPr>
        <w:tab/>
      </w:r>
      <w:r>
        <w:rPr>
          <w:rFonts w:cs="Arial"/>
          <w:sz w:val="20"/>
          <w:szCs w:val="20"/>
          <w:lang w:val="en-GB"/>
        </w:rPr>
        <w:tab/>
      </w:r>
      <w:r>
        <w:rPr>
          <w:rFonts w:cs="Arial"/>
          <w:sz w:val="20"/>
          <w:szCs w:val="20"/>
          <w:lang w:val="en-GB"/>
        </w:rPr>
        <w:tab/>
        <w:t>Chair</w:t>
      </w:r>
      <w:r>
        <w:rPr>
          <w:rFonts w:cs="Arial"/>
          <w:sz w:val="20"/>
          <w:szCs w:val="20"/>
          <w:lang w:val="en-GB"/>
        </w:rPr>
        <w:tab/>
      </w:r>
      <w:r>
        <w:rPr>
          <w:rFonts w:cs="Arial"/>
          <w:sz w:val="20"/>
          <w:szCs w:val="20"/>
          <w:lang w:val="en-GB"/>
        </w:rPr>
        <w:tab/>
      </w:r>
      <w:r>
        <w:rPr>
          <w:rFonts w:cs="Arial"/>
          <w:sz w:val="20"/>
          <w:szCs w:val="20"/>
          <w:lang w:val="en-GB"/>
        </w:rPr>
        <w:tab/>
        <w:t>Social Secretary</w:t>
      </w:r>
    </w:p>
    <w:p w:rsidR="00BA1357" w:rsidRDefault="00BA1357">
      <w:pPr>
        <w:rPr>
          <w:rFonts w:cs="Arial"/>
          <w:sz w:val="20"/>
          <w:szCs w:val="20"/>
          <w:lang w:val="en-GB"/>
        </w:rPr>
      </w:pPr>
      <w:r>
        <w:rPr>
          <w:rFonts w:cs="Arial"/>
          <w:sz w:val="20"/>
          <w:szCs w:val="20"/>
          <w:lang w:val="en-GB"/>
        </w:rPr>
        <w:tab/>
      </w:r>
      <w:r>
        <w:rPr>
          <w:rFonts w:cs="Arial"/>
          <w:sz w:val="20"/>
          <w:szCs w:val="20"/>
          <w:lang w:val="en-GB"/>
        </w:rPr>
        <w:tab/>
      </w:r>
      <w:r>
        <w:rPr>
          <w:rFonts w:cs="Arial"/>
          <w:sz w:val="20"/>
          <w:szCs w:val="20"/>
          <w:lang w:val="en-GB"/>
        </w:rPr>
        <w:tab/>
        <w:t>General Secretary</w:t>
      </w:r>
      <w:r>
        <w:rPr>
          <w:rFonts w:cs="Arial"/>
          <w:sz w:val="20"/>
          <w:szCs w:val="20"/>
          <w:lang w:val="en-GB"/>
        </w:rPr>
        <w:tab/>
        <w:t>Welfare Officer</w:t>
      </w:r>
    </w:p>
    <w:p w:rsidR="00BA1357" w:rsidRDefault="00BA1357">
      <w:pPr>
        <w:rPr>
          <w:rFonts w:cs="Arial"/>
          <w:sz w:val="20"/>
          <w:szCs w:val="20"/>
          <w:lang w:val="en-GB"/>
        </w:rPr>
      </w:pPr>
      <w:r>
        <w:rPr>
          <w:rFonts w:cs="Arial"/>
          <w:sz w:val="20"/>
          <w:szCs w:val="20"/>
          <w:lang w:val="en-GB"/>
        </w:rPr>
        <w:tab/>
      </w:r>
      <w:r>
        <w:rPr>
          <w:rFonts w:cs="Arial"/>
          <w:sz w:val="20"/>
          <w:szCs w:val="20"/>
          <w:lang w:val="en-GB"/>
        </w:rPr>
        <w:tab/>
      </w:r>
      <w:r>
        <w:rPr>
          <w:rFonts w:cs="Arial"/>
          <w:sz w:val="20"/>
          <w:szCs w:val="20"/>
          <w:lang w:val="en-GB"/>
        </w:rPr>
        <w:tab/>
        <w:t>Membership Secretary</w:t>
      </w:r>
      <w:r>
        <w:rPr>
          <w:rFonts w:cs="Arial"/>
          <w:sz w:val="20"/>
          <w:szCs w:val="20"/>
          <w:lang w:val="en-GB"/>
        </w:rPr>
        <w:tab/>
        <w:t>Communications Secretary</w:t>
      </w:r>
    </w:p>
    <w:p w:rsidR="00BA1357" w:rsidRDefault="00BA1357">
      <w:pPr>
        <w:rPr>
          <w:rFonts w:cs="Arial"/>
          <w:sz w:val="20"/>
          <w:szCs w:val="20"/>
          <w:lang w:val="en-GB"/>
        </w:rPr>
      </w:pPr>
      <w:r>
        <w:rPr>
          <w:rFonts w:cs="Arial"/>
          <w:sz w:val="20"/>
          <w:szCs w:val="20"/>
          <w:lang w:val="en-GB"/>
        </w:rPr>
        <w:t xml:space="preserve">        </w:t>
      </w:r>
      <w:r>
        <w:rPr>
          <w:rFonts w:cs="Arial"/>
          <w:sz w:val="20"/>
          <w:szCs w:val="20"/>
          <w:lang w:val="en-GB"/>
        </w:rPr>
        <w:tab/>
      </w:r>
      <w:r>
        <w:rPr>
          <w:rFonts w:cs="Arial"/>
          <w:sz w:val="20"/>
          <w:szCs w:val="20"/>
          <w:lang w:val="en-GB"/>
        </w:rPr>
        <w:tab/>
      </w:r>
      <w:r>
        <w:rPr>
          <w:rFonts w:cs="Arial"/>
          <w:sz w:val="20"/>
          <w:szCs w:val="20"/>
          <w:lang w:val="en-GB"/>
        </w:rPr>
        <w:tab/>
        <w:t>Treasurer</w:t>
      </w:r>
      <w:r>
        <w:rPr>
          <w:rFonts w:cs="Arial"/>
          <w:sz w:val="20"/>
          <w:szCs w:val="20"/>
          <w:lang w:val="en-GB"/>
        </w:rPr>
        <w:tab/>
      </w:r>
      <w:r>
        <w:rPr>
          <w:rFonts w:cs="Arial"/>
          <w:sz w:val="20"/>
          <w:szCs w:val="20"/>
          <w:lang w:val="en-GB"/>
        </w:rPr>
        <w:tab/>
        <w:t>Chair of Competitions Sub Committee</w:t>
      </w:r>
    </w:p>
    <w:p w:rsidR="00BA1357" w:rsidRDefault="00BA1357">
      <w:pPr>
        <w:rPr>
          <w:sz w:val="20"/>
          <w:szCs w:val="20"/>
        </w:rPr>
      </w:pPr>
    </w:p>
    <w:p w:rsidR="00BA1357" w:rsidRDefault="00BA1357">
      <w:pPr>
        <w:tabs>
          <w:tab w:val="left" w:pos="1440"/>
        </w:tabs>
        <w:ind w:left="1440" w:hanging="360"/>
        <w:rPr>
          <w:sz w:val="20"/>
          <w:szCs w:val="20"/>
        </w:rPr>
      </w:pPr>
      <w:r>
        <w:rPr>
          <w:sz w:val="20"/>
          <w:szCs w:val="20"/>
        </w:rPr>
        <w:t>b)  Five members of the Management Committee shall form a quorum.</w:t>
      </w:r>
    </w:p>
    <w:p w:rsidR="00BA1357" w:rsidRDefault="00BA1357">
      <w:pPr>
        <w:rPr>
          <w:sz w:val="20"/>
          <w:szCs w:val="20"/>
        </w:rPr>
      </w:pPr>
    </w:p>
    <w:p w:rsidR="00BA1357" w:rsidRDefault="00BA1357">
      <w:pPr>
        <w:tabs>
          <w:tab w:val="left" w:pos="1440"/>
        </w:tabs>
        <w:ind w:left="1440" w:hanging="360"/>
        <w:rPr>
          <w:rFonts w:cs="Arial"/>
          <w:color w:val="000000"/>
          <w:sz w:val="20"/>
          <w:szCs w:val="20"/>
          <w:lang w:val="en-GB"/>
        </w:rPr>
      </w:pPr>
      <w:r>
        <w:rPr>
          <w:sz w:val="20"/>
          <w:szCs w:val="20"/>
          <w:lang w:val="en-GB"/>
        </w:rPr>
        <w:t>c)  Officials will be expected to send reports to the General Secretary prior to meetings of the Management Committ</w:t>
      </w:r>
      <w:r>
        <w:rPr>
          <w:rFonts w:cs="Arial"/>
          <w:color w:val="000000"/>
          <w:sz w:val="20"/>
          <w:szCs w:val="20"/>
          <w:lang w:val="en-GB"/>
        </w:rPr>
        <w:t>ee.</w:t>
      </w:r>
    </w:p>
    <w:p w:rsidR="00BA1357" w:rsidRDefault="00BA1357">
      <w:pPr>
        <w:rPr>
          <w:sz w:val="20"/>
          <w:szCs w:val="20"/>
        </w:rPr>
      </w:pPr>
    </w:p>
    <w:p w:rsidR="00BA1357" w:rsidRDefault="00BA1357">
      <w:pPr>
        <w:tabs>
          <w:tab w:val="left" w:pos="1440"/>
        </w:tabs>
        <w:ind w:left="1440" w:hanging="360"/>
        <w:rPr>
          <w:sz w:val="20"/>
          <w:szCs w:val="20"/>
        </w:rPr>
      </w:pPr>
      <w:r>
        <w:rPr>
          <w:sz w:val="20"/>
          <w:lang w:val="en-GB"/>
        </w:rPr>
        <w:t>d)  The Management Committee has the power to replace retiring officials and to co-opt non voting members.  Other officials may request or be requested to attend meetings of the Management Commi</w:t>
      </w:r>
      <w:r>
        <w:rPr>
          <w:sz w:val="20"/>
          <w:szCs w:val="20"/>
        </w:rPr>
        <w:t>ttee.</w:t>
      </w:r>
    </w:p>
    <w:p w:rsidR="00BA1357" w:rsidRDefault="00BA1357">
      <w:pPr>
        <w:pStyle w:val="BodyTextIndent"/>
        <w:ind w:left="1088" w:firstLine="366"/>
      </w:pPr>
    </w:p>
    <w:p w:rsidR="00BA1357" w:rsidRDefault="00BA1357">
      <w:pPr>
        <w:tabs>
          <w:tab w:val="left" w:pos="1440"/>
        </w:tabs>
        <w:ind w:left="1440" w:hanging="360"/>
        <w:rPr>
          <w:rFonts w:cs="Arial"/>
          <w:sz w:val="20"/>
          <w:szCs w:val="20"/>
          <w:lang w:val="en-GB"/>
        </w:rPr>
      </w:pPr>
      <w:r>
        <w:rPr>
          <w:bCs/>
          <w:sz w:val="20"/>
          <w:szCs w:val="20"/>
          <w:lang w:val="en-GB"/>
        </w:rPr>
        <w:t>e</w:t>
      </w:r>
      <w:r>
        <w:rPr>
          <w:sz w:val="20"/>
          <w:szCs w:val="20"/>
          <w:lang w:val="en-GB"/>
        </w:rPr>
        <w:t>)  A R</w:t>
      </w:r>
      <w:r>
        <w:rPr>
          <w:rFonts w:cs="Arial"/>
          <w:sz w:val="20"/>
          <w:szCs w:val="20"/>
          <w:lang w:val="en-GB"/>
        </w:rPr>
        <w:t xml:space="preserve">ides and Competitions Sub Committee shall comprise of the </w:t>
      </w:r>
    </w:p>
    <w:p w:rsidR="00BA1357" w:rsidRDefault="00BA1357">
      <w:pPr>
        <w:rPr>
          <w:rFonts w:cs="Arial"/>
          <w:sz w:val="20"/>
          <w:szCs w:val="20"/>
          <w:lang w:val="en-GB"/>
        </w:rPr>
      </w:pPr>
      <w:r>
        <w:rPr>
          <w:rFonts w:cs="Arial"/>
          <w:sz w:val="20"/>
          <w:szCs w:val="20"/>
          <w:lang w:val="en-GB"/>
        </w:rPr>
        <w:tab/>
      </w:r>
      <w:r>
        <w:rPr>
          <w:rFonts w:cs="Arial"/>
          <w:sz w:val="20"/>
          <w:szCs w:val="20"/>
          <w:lang w:val="en-GB"/>
        </w:rPr>
        <w:tab/>
      </w:r>
      <w:r>
        <w:rPr>
          <w:rFonts w:cs="Arial"/>
          <w:sz w:val="20"/>
          <w:szCs w:val="20"/>
          <w:lang w:val="en-GB"/>
        </w:rPr>
        <w:tab/>
        <w:t>Time Trial Secretary</w:t>
      </w:r>
    </w:p>
    <w:p w:rsidR="00BA1357" w:rsidRDefault="00BA1357">
      <w:pPr>
        <w:rPr>
          <w:rFonts w:cs="Arial"/>
          <w:sz w:val="20"/>
          <w:szCs w:val="20"/>
          <w:lang w:val="en-GB"/>
        </w:rPr>
      </w:pPr>
      <w:r>
        <w:rPr>
          <w:rFonts w:cs="Arial"/>
          <w:sz w:val="20"/>
          <w:szCs w:val="20"/>
          <w:lang w:val="en-GB"/>
        </w:rPr>
        <w:lastRenderedPageBreak/>
        <w:tab/>
      </w:r>
      <w:r>
        <w:rPr>
          <w:rFonts w:cs="Arial"/>
          <w:sz w:val="20"/>
          <w:szCs w:val="20"/>
          <w:lang w:val="en-GB"/>
        </w:rPr>
        <w:tab/>
      </w:r>
      <w:r>
        <w:rPr>
          <w:rFonts w:cs="Arial"/>
          <w:sz w:val="20"/>
          <w:szCs w:val="20"/>
          <w:lang w:val="en-GB"/>
        </w:rPr>
        <w:tab/>
        <w:t>Road Race Secretary</w:t>
      </w:r>
    </w:p>
    <w:p w:rsidR="00BA1357" w:rsidRDefault="00BA1357">
      <w:pPr>
        <w:rPr>
          <w:rFonts w:cs="Arial"/>
          <w:sz w:val="20"/>
          <w:szCs w:val="20"/>
          <w:lang w:val="en-GB"/>
        </w:rPr>
      </w:pPr>
      <w:r>
        <w:rPr>
          <w:rFonts w:cs="Arial"/>
          <w:sz w:val="20"/>
          <w:szCs w:val="20"/>
          <w:lang w:val="en-GB"/>
        </w:rPr>
        <w:tab/>
      </w:r>
      <w:r>
        <w:rPr>
          <w:rFonts w:cs="Arial"/>
          <w:sz w:val="20"/>
          <w:szCs w:val="20"/>
          <w:lang w:val="en-GB"/>
        </w:rPr>
        <w:tab/>
      </w:r>
      <w:r>
        <w:rPr>
          <w:rFonts w:cs="Arial"/>
          <w:sz w:val="20"/>
          <w:szCs w:val="20"/>
          <w:lang w:val="en-GB"/>
        </w:rPr>
        <w:tab/>
        <w:t>Track Secretary</w:t>
      </w:r>
    </w:p>
    <w:p w:rsidR="00BA1357" w:rsidRDefault="00BA1357">
      <w:pPr>
        <w:rPr>
          <w:rFonts w:cs="Arial"/>
          <w:sz w:val="20"/>
          <w:szCs w:val="20"/>
          <w:lang w:val="en-GB"/>
        </w:rPr>
      </w:pPr>
      <w:r>
        <w:rPr>
          <w:rFonts w:cs="Arial"/>
          <w:sz w:val="20"/>
          <w:szCs w:val="20"/>
          <w:lang w:val="en-GB"/>
        </w:rPr>
        <w:tab/>
      </w:r>
      <w:r>
        <w:rPr>
          <w:rFonts w:cs="Arial"/>
          <w:sz w:val="20"/>
          <w:szCs w:val="20"/>
          <w:lang w:val="en-GB"/>
        </w:rPr>
        <w:tab/>
      </w:r>
      <w:r>
        <w:rPr>
          <w:rFonts w:cs="Arial"/>
          <w:sz w:val="20"/>
          <w:szCs w:val="20"/>
          <w:lang w:val="en-GB"/>
        </w:rPr>
        <w:tab/>
        <w:t>Rides Coordinator</w:t>
      </w:r>
    </w:p>
    <w:p w:rsidR="00BA1357" w:rsidRDefault="005E01E6">
      <w:pPr>
        <w:rPr>
          <w:rFonts w:cs="Arial"/>
          <w:bCs/>
          <w:sz w:val="20"/>
          <w:szCs w:val="20"/>
          <w:lang w:val="en-GB"/>
        </w:rPr>
      </w:pPr>
      <w:r>
        <w:rPr>
          <w:rFonts w:cs="Arial"/>
          <w:bCs/>
          <w:sz w:val="20"/>
          <w:szCs w:val="20"/>
          <w:lang w:val="en-GB"/>
        </w:rPr>
        <w:tab/>
      </w:r>
      <w:r>
        <w:rPr>
          <w:rFonts w:cs="Arial"/>
          <w:bCs/>
          <w:sz w:val="20"/>
          <w:szCs w:val="20"/>
          <w:lang w:val="en-GB"/>
        </w:rPr>
        <w:tab/>
      </w:r>
      <w:r>
        <w:rPr>
          <w:rFonts w:cs="Arial"/>
          <w:bCs/>
          <w:sz w:val="20"/>
          <w:szCs w:val="20"/>
          <w:lang w:val="en-GB"/>
        </w:rPr>
        <w:tab/>
        <w:t>Volunteer Coordinator</w:t>
      </w:r>
    </w:p>
    <w:p w:rsidR="00427508" w:rsidRPr="00182382" w:rsidRDefault="005E01E6">
      <w:pPr>
        <w:rPr>
          <w:rFonts w:cs="Arial"/>
          <w:bCs/>
          <w:sz w:val="20"/>
          <w:szCs w:val="20"/>
          <w:lang w:val="en-GB"/>
        </w:rPr>
      </w:pPr>
      <w:r>
        <w:rPr>
          <w:rFonts w:cs="Arial"/>
          <w:bCs/>
          <w:sz w:val="20"/>
          <w:szCs w:val="20"/>
          <w:lang w:val="en-GB"/>
        </w:rPr>
        <w:tab/>
      </w:r>
      <w:r>
        <w:rPr>
          <w:rFonts w:cs="Arial"/>
          <w:bCs/>
          <w:sz w:val="20"/>
          <w:szCs w:val="20"/>
          <w:lang w:val="en-GB"/>
        </w:rPr>
        <w:tab/>
      </w:r>
      <w:r>
        <w:rPr>
          <w:rFonts w:cs="Arial"/>
          <w:bCs/>
          <w:sz w:val="20"/>
          <w:szCs w:val="20"/>
          <w:lang w:val="en-GB"/>
        </w:rPr>
        <w:tab/>
      </w:r>
      <w:r w:rsidRPr="00182382">
        <w:rPr>
          <w:rFonts w:cs="Arial"/>
          <w:bCs/>
          <w:sz w:val="20"/>
          <w:szCs w:val="20"/>
          <w:lang w:val="en-GB"/>
        </w:rPr>
        <w:t>Coaching Secretary.</w:t>
      </w:r>
    </w:p>
    <w:p w:rsidR="00BA1357" w:rsidRDefault="00BA1357">
      <w:pPr>
        <w:rPr>
          <w:rFonts w:cs="Arial"/>
          <w:bCs/>
          <w:sz w:val="20"/>
          <w:szCs w:val="20"/>
          <w:lang w:val="en-GB"/>
        </w:rPr>
      </w:pPr>
      <w:r>
        <w:rPr>
          <w:rFonts w:cs="Arial"/>
          <w:bCs/>
          <w:sz w:val="20"/>
          <w:szCs w:val="20"/>
          <w:lang w:val="en-GB"/>
        </w:rPr>
        <w:tab/>
      </w:r>
      <w:r>
        <w:rPr>
          <w:rFonts w:cs="Arial"/>
          <w:bCs/>
          <w:sz w:val="20"/>
          <w:szCs w:val="20"/>
          <w:lang w:val="en-GB"/>
        </w:rPr>
        <w:tab/>
        <w:t xml:space="preserve">This committee will elect its own chairman who will be a member of the Management </w:t>
      </w:r>
      <w:r>
        <w:rPr>
          <w:rFonts w:cs="Arial"/>
          <w:bCs/>
          <w:sz w:val="20"/>
          <w:szCs w:val="20"/>
          <w:lang w:val="en-GB"/>
        </w:rPr>
        <w:tab/>
      </w:r>
      <w:r>
        <w:rPr>
          <w:rFonts w:cs="Arial"/>
          <w:bCs/>
          <w:sz w:val="20"/>
          <w:szCs w:val="20"/>
          <w:lang w:val="en-GB"/>
        </w:rPr>
        <w:tab/>
      </w:r>
      <w:r>
        <w:rPr>
          <w:rFonts w:cs="Arial"/>
          <w:bCs/>
          <w:sz w:val="20"/>
          <w:szCs w:val="20"/>
          <w:lang w:val="en-GB"/>
        </w:rPr>
        <w:tab/>
        <w:t>Committee.</w:t>
      </w:r>
    </w:p>
    <w:p w:rsidR="00BA1357" w:rsidRDefault="00BA1357">
      <w:pPr>
        <w:rPr>
          <w:rFonts w:cs="Arial"/>
          <w:bCs/>
          <w:sz w:val="20"/>
          <w:szCs w:val="20"/>
          <w:lang w:val="en-GB"/>
        </w:rPr>
      </w:pPr>
    </w:p>
    <w:p w:rsidR="00BA1357" w:rsidRDefault="006F634D">
      <w:pPr>
        <w:tabs>
          <w:tab w:val="left" w:pos="1440"/>
        </w:tabs>
        <w:ind w:left="1440" w:hanging="360"/>
        <w:rPr>
          <w:sz w:val="20"/>
          <w:szCs w:val="20"/>
        </w:rPr>
      </w:pPr>
      <w:r>
        <w:rPr>
          <w:sz w:val="20"/>
          <w:lang w:val="en-GB"/>
        </w:rPr>
        <w:t xml:space="preserve"> </w:t>
      </w:r>
      <w:r w:rsidR="00BA1357">
        <w:rPr>
          <w:sz w:val="20"/>
          <w:lang w:val="en-GB"/>
        </w:rPr>
        <w:t xml:space="preserve">f)  </w:t>
      </w:r>
      <w:r w:rsidR="00182382">
        <w:rPr>
          <w:sz w:val="20"/>
          <w:lang w:val="en-GB"/>
        </w:rPr>
        <w:t xml:space="preserve"> </w:t>
      </w:r>
      <w:r w:rsidR="00BA1357">
        <w:rPr>
          <w:sz w:val="20"/>
          <w:lang w:val="en-GB"/>
        </w:rPr>
        <w:t>Com</w:t>
      </w:r>
      <w:r w:rsidR="00BA1357">
        <w:rPr>
          <w:sz w:val="20"/>
          <w:szCs w:val="20"/>
        </w:rPr>
        <w:t>mittees shall meet as deemed necessary.</w:t>
      </w:r>
    </w:p>
    <w:p w:rsidR="00BA1357" w:rsidRDefault="00BA1357">
      <w:pPr>
        <w:pStyle w:val="BodyTextIndent"/>
        <w:ind w:left="1080" w:hanging="720"/>
      </w:pPr>
    </w:p>
    <w:p w:rsidR="00BA1357" w:rsidRDefault="00BA1357">
      <w:pPr>
        <w:pStyle w:val="BodyTextIndent"/>
        <w:numPr>
          <w:ilvl w:val="0"/>
          <w:numId w:val="13"/>
        </w:numPr>
        <w:ind w:left="1080" w:hanging="720"/>
        <w:rPr>
          <w:u w:val="single"/>
        </w:rPr>
      </w:pPr>
      <w:r>
        <w:rPr>
          <w:u w:val="single"/>
        </w:rPr>
        <w:t>MEMBERSHIP</w:t>
      </w:r>
    </w:p>
    <w:p w:rsidR="00A74A96" w:rsidRPr="00182382" w:rsidRDefault="00BA1357" w:rsidP="0066179A">
      <w:pPr>
        <w:pStyle w:val="BodyTextIndent2"/>
        <w:tabs>
          <w:tab w:val="left" w:pos="1440"/>
        </w:tabs>
        <w:ind w:left="1080" w:hanging="2373"/>
      </w:pPr>
      <w:r>
        <w:tab/>
        <w:t>a)</w:t>
      </w:r>
      <w:r>
        <w:tab/>
      </w:r>
      <w:r w:rsidRPr="00182382">
        <w:t>Classes of membership of the club</w:t>
      </w:r>
      <w:r w:rsidR="00C45E3E" w:rsidRPr="00182382">
        <w:t xml:space="preserve"> shall be under 18, senior, family and senior second </w:t>
      </w:r>
      <w:r w:rsidR="0066179A" w:rsidRPr="00182382">
        <w:t>claim.</w:t>
      </w:r>
    </w:p>
    <w:p w:rsidR="00BA1357" w:rsidRPr="00182382" w:rsidRDefault="0066179A" w:rsidP="0066179A">
      <w:pPr>
        <w:pStyle w:val="BodyTextIndent2"/>
        <w:tabs>
          <w:tab w:val="left" w:pos="1440"/>
        </w:tabs>
        <w:ind w:left="1080" w:hanging="2373"/>
      </w:pPr>
      <w:r w:rsidRPr="00182382">
        <w:t xml:space="preserve">             </w:t>
      </w:r>
      <w:r w:rsidR="00A74A96" w:rsidRPr="00182382">
        <w:t xml:space="preserve">                                    </w:t>
      </w:r>
      <w:r w:rsidR="00BA1357" w:rsidRPr="00182382">
        <w:t>Family membership shall carry only one vote in club proceedings.</w:t>
      </w:r>
    </w:p>
    <w:p w:rsidR="00BA1357" w:rsidRDefault="00BA1357">
      <w:pPr>
        <w:pStyle w:val="BodyTextIndent2"/>
        <w:tabs>
          <w:tab w:val="left" w:pos="1440"/>
        </w:tabs>
        <w:ind w:left="1088" w:hanging="2381"/>
      </w:pPr>
    </w:p>
    <w:p w:rsidR="00BA1357" w:rsidRDefault="00BA1357">
      <w:pPr>
        <w:tabs>
          <w:tab w:val="left" w:pos="1440"/>
        </w:tabs>
        <w:ind w:left="1440" w:hanging="360"/>
        <w:rPr>
          <w:sz w:val="20"/>
          <w:lang w:val="en-GB"/>
        </w:rPr>
      </w:pPr>
      <w:r>
        <w:rPr>
          <w:sz w:val="20"/>
          <w:lang w:val="en-GB"/>
        </w:rPr>
        <w:t>b)</w:t>
      </w:r>
      <w:r>
        <w:rPr>
          <w:sz w:val="20"/>
          <w:lang w:val="en-GB"/>
        </w:rPr>
        <w:tab/>
        <w:t>Applications for membership shall be accompanied by the appropriate subscriptions and shall be subject to the approval by the committee, who may reject an application without disclosing the reason. After acceptance a copy of these rules and regulations shall be given to the member.</w:t>
      </w:r>
    </w:p>
    <w:p w:rsidR="00BA1357" w:rsidRDefault="00BA1357">
      <w:pPr>
        <w:tabs>
          <w:tab w:val="left" w:pos="1440"/>
        </w:tabs>
        <w:ind w:left="1440" w:hanging="360"/>
      </w:pPr>
    </w:p>
    <w:p w:rsidR="00BA1357" w:rsidRDefault="00BA1357">
      <w:pPr>
        <w:tabs>
          <w:tab w:val="left" w:pos="1440"/>
        </w:tabs>
        <w:ind w:left="1080"/>
        <w:rPr>
          <w:sz w:val="20"/>
          <w:lang w:val="en-GB"/>
        </w:rPr>
      </w:pPr>
      <w:r>
        <w:rPr>
          <w:sz w:val="20"/>
          <w:lang w:val="en-GB"/>
        </w:rPr>
        <w:t>c)</w:t>
      </w:r>
      <w:r>
        <w:rPr>
          <w:sz w:val="20"/>
          <w:lang w:val="en-GB"/>
        </w:rPr>
        <w:tab/>
        <w:t>Only first claim members of the club shall be eligible to :</w:t>
      </w:r>
    </w:p>
    <w:p w:rsidR="00BA1357" w:rsidRDefault="00BA1357">
      <w:pPr>
        <w:ind w:left="2160" w:hanging="360"/>
        <w:rPr>
          <w:sz w:val="20"/>
          <w:lang w:val="en-GB"/>
        </w:rPr>
      </w:pPr>
      <w:r>
        <w:rPr>
          <w:sz w:val="20"/>
          <w:lang w:val="en-GB"/>
        </w:rPr>
        <w:t>i)</w:t>
      </w:r>
      <w:r>
        <w:rPr>
          <w:sz w:val="20"/>
          <w:lang w:val="en-GB"/>
        </w:rPr>
        <w:tab/>
      </w:r>
      <w:r w:rsidR="00594454">
        <w:rPr>
          <w:sz w:val="20"/>
          <w:lang w:val="en-GB"/>
        </w:rPr>
        <w:tab/>
        <w:t xml:space="preserve">   </w:t>
      </w:r>
      <w:r>
        <w:rPr>
          <w:sz w:val="20"/>
          <w:lang w:val="en-GB"/>
        </w:rPr>
        <w:t>hold office in the club</w:t>
      </w:r>
    </w:p>
    <w:p w:rsidR="00BA1357" w:rsidRDefault="00BA1357">
      <w:pPr>
        <w:numPr>
          <w:ilvl w:val="1"/>
          <w:numId w:val="7"/>
        </w:numPr>
        <w:tabs>
          <w:tab w:val="left" w:pos="3060"/>
        </w:tabs>
        <w:ind w:left="2160" w:hanging="360"/>
        <w:rPr>
          <w:sz w:val="20"/>
          <w:lang w:val="en-GB"/>
        </w:rPr>
      </w:pPr>
      <w:r>
        <w:rPr>
          <w:sz w:val="20"/>
          <w:lang w:val="en-GB"/>
        </w:rPr>
        <w:t>vote in club proceedings</w:t>
      </w:r>
    </w:p>
    <w:p w:rsidR="00BA1357" w:rsidRDefault="00BA1357">
      <w:pPr>
        <w:numPr>
          <w:ilvl w:val="1"/>
          <w:numId w:val="7"/>
        </w:numPr>
        <w:tabs>
          <w:tab w:val="left" w:pos="3060"/>
        </w:tabs>
        <w:ind w:left="2160" w:hanging="360"/>
        <w:rPr>
          <w:sz w:val="20"/>
          <w:lang w:val="en-GB"/>
        </w:rPr>
      </w:pPr>
      <w:r>
        <w:rPr>
          <w:sz w:val="20"/>
          <w:lang w:val="en-GB"/>
        </w:rPr>
        <w:t>take club awards</w:t>
      </w:r>
    </w:p>
    <w:p w:rsidR="00BA1357" w:rsidRDefault="00BA1357">
      <w:pPr>
        <w:numPr>
          <w:ilvl w:val="1"/>
          <w:numId w:val="7"/>
        </w:numPr>
        <w:tabs>
          <w:tab w:val="left" w:pos="3060"/>
        </w:tabs>
        <w:ind w:left="2160" w:hanging="360"/>
        <w:rPr>
          <w:sz w:val="20"/>
          <w:lang w:val="en-GB"/>
        </w:rPr>
      </w:pPr>
      <w:r>
        <w:rPr>
          <w:sz w:val="20"/>
          <w:lang w:val="en-GB"/>
        </w:rPr>
        <w:t>claim club records</w:t>
      </w:r>
    </w:p>
    <w:p w:rsidR="00BA1357" w:rsidRDefault="00BA1357">
      <w:pPr>
        <w:tabs>
          <w:tab w:val="left" w:pos="3060"/>
        </w:tabs>
        <w:ind w:left="2160" w:hanging="360"/>
        <w:rPr>
          <w:sz w:val="20"/>
          <w:lang w:val="en-GB"/>
        </w:rPr>
      </w:pPr>
    </w:p>
    <w:p w:rsidR="00BA1357" w:rsidRDefault="00BA1357">
      <w:pPr>
        <w:tabs>
          <w:tab w:val="left" w:pos="1440"/>
        </w:tabs>
        <w:ind w:left="1440" w:hanging="360"/>
        <w:rPr>
          <w:sz w:val="20"/>
          <w:lang w:val="en-GB"/>
        </w:rPr>
      </w:pPr>
      <w:r>
        <w:rPr>
          <w:sz w:val="20"/>
          <w:lang w:val="en-GB"/>
        </w:rPr>
        <w:t>d)</w:t>
      </w:r>
      <w:r>
        <w:rPr>
          <w:sz w:val="20"/>
          <w:lang w:val="en-GB"/>
        </w:rPr>
        <w:tab/>
        <w:t>Life membership may be purchased after continuous first claim membership over 10 years by a single payment of :</w:t>
      </w:r>
    </w:p>
    <w:p w:rsidR="00BA1357" w:rsidRDefault="00BA1357">
      <w:pPr>
        <w:tabs>
          <w:tab w:val="left" w:pos="1440"/>
        </w:tabs>
        <w:ind w:left="1440" w:hanging="360"/>
        <w:rPr>
          <w:sz w:val="20"/>
          <w:lang w:val="en-GB"/>
        </w:rPr>
      </w:pPr>
      <w:r>
        <w:rPr>
          <w:sz w:val="20"/>
          <w:lang w:val="en-GB"/>
        </w:rPr>
        <w:t xml:space="preserve">                  15 times the senior fee if aged 35 years or more on 1</w:t>
      </w:r>
      <w:r>
        <w:rPr>
          <w:sz w:val="20"/>
          <w:vertAlign w:val="superscript"/>
          <w:lang w:val="en-GB"/>
        </w:rPr>
        <w:t>st</w:t>
      </w:r>
      <w:r>
        <w:rPr>
          <w:sz w:val="20"/>
          <w:lang w:val="en-GB"/>
        </w:rPr>
        <w:t xml:space="preserve"> January</w:t>
      </w:r>
    </w:p>
    <w:p w:rsidR="00BA1357" w:rsidRDefault="00BA1357">
      <w:pPr>
        <w:tabs>
          <w:tab w:val="left" w:pos="1440"/>
        </w:tabs>
        <w:ind w:left="1440" w:hanging="360"/>
        <w:rPr>
          <w:sz w:val="20"/>
          <w:lang w:val="en-GB"/>
        </w:rPr>
      </w:pPr>
      <w:r>
        <w:rPr>
          <w:sz w:val="20"/>
          <w:lang w:val="en-GB"/>
        </w:rPr>
        <w:t xml:space="preserve">                  10 times the senior fee if aged 45 years or more on 1</w:t>
      </w:r>
      <w:r>
        <w:rPr>
          <w:sz w:val="20"/>
          <w:vertAlign w:val="superscript"/>
          <w:lang w:val="en-GB"/>
        </w:rPr>
        <w:t>st</w:t>
      </w:r>
      <w:r>
        <w:rPr>
          <w:sz w:val="20"/>
          <w:lang w:val="en-GB"/>
        </w:rPr>
        <w:t xml:space="preserve"> January</w:t>
      </w:r>
    </w:p>
    <w:p w:rsidR="00BA1357" w:rsidRDefault="00BA1357">
      <w:pPr>
        <w:tabs>
          <w:tab w:val="left" w:pos="1440"/>
        </w:tabs>
        <w:ind w:left="1440" w:hanging="360"/>
        <w:rPr>
          <w:sz w:val="20"/>
          <w:lang w:val="en-GB"/>
        </w:rPr>
      </w:pPr>
      <w:r>
        <w:rPr>
          <w:sz w:val="20"/>
          <w:lang w:val="en-GB"/>
        </w:rPr>
        <w:t xml:space="preserve">                    5 times the senior fee if aged 55 years or more on 1</w:t>
      </w:r>
      <w:r>
        <w:rPr>
          <w:sz w:val="20"/>
          <w:vertAlign w:val="superscript"/>
          <w:lang w:val="en-GB"/>
        </w:rPr>
        <w:t>st</w:t>
      </w:r>
      <w:r>
        <w:rPr>
          <w:sz w:val="20"/>
          <w:lang w:val="en-GB"/>
        </w:rPr>
        <w:t xml:space="preserve"> January</w:t>
      </w:r>
    </w:p>
    <w:p w:rsidR="00BA1357" w:rsidRDefault="00BA1357">
      <w:pPr>
        <w:ind w:left="720"/>
        <w:rPr>
          <w:sz w:val="20"/>
          <w:lang w:val="en-GB"/>
        </w:rPr>
      </w:pPr>
    </w:p>
    <w:p w:rsidR="00BA1357" w:rsidRDefault="00BA1357">
      <w:pPr>
        <w:pStyle w:val="BodyTextIndent2"/>
        <w:tabs>
          <w:tab w:val="left" w:pos="1440"/>
        </w:tabs>
        <w:ind w:left="1080" w:firstLine="0"/>
      </w:pPr>
      <w:r>
        <w:t>e)</w:t>
      </w:r>
      <w:r>
        <w:tab/>
        <w:t xml:space="preserve">Honorary life membership may be conferred upon members of the club by a two-thirds majority </w:t>
      </w:r>
      <w:r>
        <w:tab/>
        <w:t xml:space="preserve">of the Annual General Meeting. This distinction shall be confined to members who have given </w:t>
      </w:r>
      <w:r>
        <w:tab/>
        <w:t xml:space="preserve">long and outstanding service to the club and nominations for such membership shall only be on </w:t>
      </w:r>
      <w:r>
        <w:tab/>
        <w:t>the recommendation of the committee.</w:t>
      </w:r>
    </w:p>
    <w:p w:rsidR="00BA1357" w:rsidRDefault="00BA1357">
      <w:pPr>
        <w:pStyle w:val="BodyTextIndent2"/>
        <w:ind w:left="360" w:hanging="180"/>
      </w:pPr>
    </w:p>
    <w:p w:rsidR="00BA1357" w:rsidRDefault="00BA1357">
      <w:pPr>
        <w:pStyle w:val="BodyTextIndent2"/>
        <w:ind w:left="360" w:hanging="180"/>
        <w:rPr>
          <w:u w:val="single"/>
        </w:rPr>
      </w:pPr>
      <w:r>
        <w:t xml:space="preserve">9.   </w:t>
      </w:r>
      <w:r>
        <w:rPr>
          <w:u w:val="single"/>
        </w:rPr>
        <w:t>SUBSCRIPTIONS</w:t>
      </w:r>
    </w:p>
    <w:p w:rsidR="00BA1357" w:rsidRPr="009A22E1" w:rsidRDefault="00194F2E">
      <w:pPr>
        <w:pStyle w:val="NormalWeb"/>
        <w:numPr>
          <w:ilvl w:val="0"/>
          <w:numId w:val="3"/>
        </w:numPr>
        <w:spacing w:before="0" w:after="0"/>
        <w:rPr>
          <w:rFonts w:ascii="Arial" w:hAnsi="Arial" w:cs="Arial"/>
          <w:sz w:val="20"/>
          <w:szCs w:val="20"/>
        </w:rPr>
      </w:pPr>
      <w:r w:rsidRPr="009A22E1">
        <w:rPr>
          <w:rFonts w:ascii="Arial" w:hAnsi="Arial" w:cs="Arial"/>
          <w:sz w:val="20"/>
          <w:szCs w:val="20"/>
        </w:rPr>
        <w:t>For new members, annual membership begins when payment is received and the first year of membership ends on the final day of the same month the following year. For example, a new member joining on the 10</w:t>
      </w:r>
      <w:r w:rsidRPr="009A22E1">
        <w:rPr>
          <w:rFonts w:ascii="Arial" w:hAnsi="Arial" w:cs="Arial"/>
          <w:sz w:val="20"/>
          <w:szCs w:val="20"/>
          <w:vertAlign w:val="superscript"/>
        </w:rPr>
        <w:t>th</w:t>
      </w:r>
      <w:r w:rsidRPr="009A22E1">
        <w:rPr>
          <w:rFonts w:ascii="Arial" w:hAnsi="Arial" w:cs="Arial"/>
          <w:sz w:val="20"/>
          <w:szCs w:val="20"/>
        </w:rPr>
        <w:t xml:space="preserve"> March 2014 will have membership to the 31</w:t>
      </w:r>
      <w:r w:rsidRPr="009A22E1">
        <w:rPr>
          <w:rFonts w:ascii="Arial" w:hAnsi="Arial" w:cs="Arial"/>
          <w:sz w:val="20"/>
          <w:szCs w:val="20"/>
          <w:vertAlign w:val="superscript"/>
        </w:rPr>
        <w:t>st</w:t>
      </w:r>
      <w:r w:rsidRPr="009A22E1">
        <w:rPr>
          <w:rFonts w:ascii="Arial" w:hAnsi="Arial" w:cs="Arial"/>
          <w:sz w:val="20"/>
          <w:szCs w:val="20"/>
        </w:rPr>
        <w:t xml:space="preserve"> March 2015. Membership renewals are for 12 months from the end of the previous membership period.</w:t>
      </w:r>
    </w:p>
    <w:p w:rsidR="00BA1357" w:rsidRPr="009A22E1" w:rsidRDefault="00BA1357">
      <w:pPr>
        <w:pStyle w:val="NormalWeb"/>
        <w:spacing w:before="0" w:after="0"/>
        <w:rPr>
          <w:rFonts w:ascii="Arial" w:hAnsi="Arial" w:cs="Arial"/>
          <w:sz w:val="20"/>
          <w:szCs w:val="20"/>
        </w:rPr>
      </w:pPr>
    </w:p>
    <w:p w:rsidR="00BA1357" w:rsidRDefault="00BA1357">
      <w:pPr>
        <w:pStyle w:val="NormalWeb"/>
        <w:numPr>
          <w:ilvl w:val="0"/>
          <w:numId w:val="3"/>
        </w:numPr>
        <w:spacing w:before="0" w:after="0"/>
        <w:rPr>
          <w:rFonts w:ascii="Arial" w:hAnsi="Arial" w:cs="Arial"/>
          <w:sz w:val="20"/>
          <w:szCs w:val="20"/>
        </w:rPr>
      </w:pPr>
      <w:r>
        <w:rPr>
          <w:rFonts w:ascii="Arial" w:hAnsi="Arial" w:cs="Arial"/>
          <w:sz w:val="20"/>
          <w:szCs w:val="20"/>
        </w:rPr>
        <w:t>Subscriptions shall be paid before the member enters any competitive event or votes at any general meeting.</w:t>
      </w:r>
    </w:p>
    <w:p w:rsidR="00BA1357" w:rsidRDefault="00BA1357">
      <w:pPr>
        <w:pStyle w:val="NormalWeb"/>
        <w:spacing w:before="0" w:after="0"/>
        <w:rPr>
          <w:rFonts w:ascii="Arial" w:hAnsi="Arial" w:cs="Arial"/>
          <w:sz w:val="20"/>
          <w:szCs w:val="20"/>
        </w:rPr>
      </w:pPr>
    </w:p>
    <w:p w:rsidR="00BA1357" w:rsidRDefault="00BA1357">
      <w:pPr>
        <w:pStyle w:val="NormalWeb"/>
        <w:numPr>
          <w:ilvl w:val="0"/>
          <w:numId w:val="3"/>
        </w:numPr>
        <w:spacing w:before="0" w:after="0"/>
        <w:rPr>
          <w:rFonts w:ascii="Arial" w:hAnsi="Arial" w:cs="Arial"/>
          <w:sz w:val="20"/>
          <w:szCs w:val="20"/>
        </w:rPr>
      </w:pPr>
      <w:r>
        <w:rPr>
          <w:rFonts w:ascii="Arial" w:hAnsi="Arial" w:cs="Arial"/>
          <w:sz w:val="20"/>
          <w:szCs w:val="20"/>
        </w:rPr>
        <w:t>The club will provide members with renewal reminders approximately one calendar month prior to expiry of membership.</w:t>
      </w:r>
    </w:p>
    <w:p w:rsidR="00BA1357" w:rsidRDefault="00BA1357">
      <w:pPr>
        <w:pStyle w:val="NormalWeb"/>
        <w:spacing w:before="0" w:after="0"/>
      </w:pPr>
    </w:p>
    <w:p w:rsidR="00BA1357" w:rsidRDefault="00BA1357">
      <w:pPr>
        <w:pStyle w:val="NormalWeb"/>
        <w:numPr>
          <w:ilvl w:val="0"/>
          <w:numId w:val="3"/>
        </w:numPr>
        <w:spacing w:before="0" w:after="0"/>
        <w:rPr>
          <w:rFonts w:ascii="Arial" w:hAnsi="Arial" w:cs="Arial"/>
          <w:sz w:val="20"/>
          <w:szCs w:val="20"/>
        </w:rPr>
      </w:pPr>
      <w:r>
        <w:rPr>
          <w:rFonts w:ascii="Arial" w:hAnsi="Arial" w:cs="Arial"/>
          <w:sz w:val="20"/>
          <w:szCs w:val="20"/>
        </w:rPr>
        <w:t>Any member whose subscription remains unpaid one calendar month after the end of their annual membership period shall be deemed to have resigned.</w:t>
      </w:r>
    </w:p>
    <w:p w:rsidR="00BA1357" w:rsidRDefault="00BA1357">
      <w:pPr>
        <w:pStyle w:val="NormalWeb"/>
        <w:spacing w:before="0" w:after="0"/>
        <w:rPr>
          <w:rFonts w:ascii="Arial" w:hAnsi="Arial" w:cs="Arial"/>
          <w:sz w:val="20"/>
          <w:szCs w:val="20"/>
        </w:rPr>
      </w:pPr>
      <w:r>
        <w:rPr>
          <w:rFonts w:ascii="Arial" w:hAnsi="Arial" w:cs="Arial"/>
          <w:sz w:val="20"/>
          <w:szCs w:val="20"/>
        </w:rPr>
        <w:t xml:space="preserve"> </w:t>
      </w:r>
    </w:p>
    <w:p w:rsidR="00BA1357" w:rsidRPr="009A22E1" w:rsidRDefault="00BA1357">
      <w:pPr>
        <w:pStyle w:val="NormalWeb"/>
        <w:numPr>
          <w:ilvl w:val="0"/>
          <w:numId w:val="3"/>
        </w:numPr>
        <w:spacing w:before="0" w:after="0"/>
        <w:rPr>
          <w:rFonts w:ascii="Arial" w:hAnsi="Arial" w:cs="Arial"/>
          <w:sz w:val="20"/>
        </w:rPr>
      </w:pPr>
      <w:r w:rsidRPr="009A22E1">
        <w:rPr>
          <w:rFonts w:ascii="Arial" w:hAnsi="Arial" w:cs="Arial"/>
          <w:sz w:val="20"/>
        </w:rPr>
        <w:t xml:space="preserve">A </w:t>
      </w:r>
      <w:r w:rsidR="008A5AFC" w:rsidRPr="009A22E1">
        <w:rPr>
          <w:rFonts w:ascii="Arial" w:hAnsi="Arial" w:cs="Arial"/>
          <w:sz w:val="20"/>
        </w:rPr>
        <w:t>member “under 18”, or in full-time education must be under 18 at the time of paying his or her subscription.</w:t>
      </w:r>
      <w:r w:rsidRPr="009A22E1">
        <w:rPr>
          <w:rFonts w:ascii="Arial" w:hAnsi="Arial" w:cs="Arial"/>
          <w:sz w:val="20"/>
        </w:rPr>
        <w:t xml:space="preserve"> He</w:t>
      </w:r>
      <w:r>
        <w:rPr>
          <w:rFonts w:ascii="Arial" w:hAnsi="Arial" w:cs="Arial"/>
          <w:sz w:val="20"/>
        </w:rPr>
        <w:t xml:space="preserve"> or she becomes due for senior membership subscription on 1</w:t>
      </w:r>
      <w:r>
        <w:rPr>
          <w:rFonts w:ascii="Arial" w:hAnsi="Arial" w:cs="Arial"/>
          <w:sz w:val="20"/>
          <w:vertAlign w:val="superscript"/>
        </w:rPr>
        <w:t>st</w:t>
      </w:r>
      <w:r>
        <w:rPr>
          <w:rFonts w:ascii="Arial" w:hAnsi="Arial" w:cs="Arial"/>
          <w:sz w:val="20"/>
        </w:rPr>
        <w:t xml:space="preserve"> January following the date of attaining 18 years of age, unless rem</w:t>
      </w:r>
      <w:r w:rsidR="008A5AFC">
        <w:rPr>
          <w:rFonts w:ascii="Arial" w:hAnsi="Arial" w:cs="Arial"/>
          <w:sz w:val="20"/>
        </w:rPr>
        <w:t>aining in full-time education.</w:t>
      </w:r>
      <w:r>
        <w:rPr>
          <w:rFonts w:ascii="Arial" w:hAnsi="Arial" w:cs="Arial"/>
          <w:sz w:val="20"/>
        </w:rPr>
        <w:t xml:space="preserve"> </w:t>
      </w:r>
      <w:r w:rsidRPr="008A5AFC">
        <w:rPr>
          <w:rFonts w:ascii="Arial" w:hAnsi="Arial" w:cs="Arial"/>
          <w:sz w:val="20"/>
        </w:rPr>
        <w:t xml:space="preserve">Family </w:t>
      </w:r>
      <w:r>
        <w:rPr>
          <w:rFonts w:ascii="Arial" w:hAnsi="Arial" w:cs="Arial"/>
          <w:sz w:val="20"/>
        </w:rPr>
        <w:t xml:space="preserve">membership shall be available for parents and for any children who, at the date the subscription </w:t>
      </w:r>
      <w:r w:rsidR="007A5245">
        <w:rPr>
          <w:rFonts w:ascii="Arial" w:hAnsi="Arial" w:cs="Arial"/>
          <w:sz w:val="20"/>
        </w:rPr>
        <w:t xml:space="preserve">is due, are under the age </w:t>
      </w:r>
      <w:r w:rsidR="007A5245" w:rsidRPr="009A22E1">
        <w:rPr>
          <w:rFonts w:ascii="Arial" w:hAnsi="Arial" w:cs="Arial"/>
          <w:sz w:val="20"/>
        </w:rPr>
        <w:t>of eight</w:t>
      </w:r>
      <w:r w:rsidRPr="009A22E1">
        <w:rPr>
          <w:rFonts w:ascii="Arial" w:hAnsi="Arial" w:cs="Arial"/>
          <w:sz w:val="20"/>
        </w:rPr>
        <w:t>een.</w:t>
      </w:r>
    </w:p>
    <w:p w:rsidR="00BA1357" w:rsidRDefault="00BA1357">
      <w:pPr>
        <w:pStyle w:val="NormalWeb"/>
        <w:spacing w:before="0" w:after="0"/>
      </w:pPr>
    </w:p>
    <w:p w:rsidR="00BA1357" w:rsidRDefault="00BA1357">
      <w:pPr>
        <w:pStyle w:val="BodyTextIndent2"/>
        <w:numPr>
          <w:ilvl w:val="0"/>
          <w:numId w:val="3"/>
        </w:numPr>
        <w:rPr>
          <w:rFonts w:cs="Arial"/>
          <w:szCs w:val="20"/>
        </w:rPr>
      </w:pPr>
      <w:r>
        <w:rPr>
          <w:rFonts w:cs="Arial"/>
          <w:szCs w:val="20"/>
        </w:rPr>
        <w:t>Club subscriptions shall be reviewed annually at the Annual General Meeting and notice to this effect shall be included on the Agenda with the committee’s recommendations.</w:t>
      </w:r>
    </w:p>
    <w:p w:rsidR="00BA1357" w:rsidRDefault="00BA1357">
      <w:pPr>
        <w:pStyle w:val="NormalWeb"/>
        <w:spacing w:before="0" w:after="0"/>
        <w:ind w:left="720"/>
        <w:rPr>
          <w:rFonts w:ascii="Arial" w:hAnsi="Arial" w:cs="Arial"/>
          <w:sz w:val="20"/>
          <w:szCs w:val="20"/>
        </w:rPr>
      </w:pPr>
    </w:p>
    <w:p w:rsidR="00BA1357" w:rsidRDefault="00BA1357">
      <w:pPr>
        <w:ind w:left="1077"/>
        <w:rPr>
          <w:rFonts w:cs="Arial"/>
          <w:sz w:val="20"/>
          <w:szCs w:val="20"/>
        </w:rPr>
      </w:pPr>
      <w:r>
        <w:rPr>
          <w:rFonts w:cs="Arial"/>
          <w:sz w:val="20"/>
          <w:szCs w:val="20"/>
        </w:rPr>
        <w:t>Notes:</w:t>
      </w:r>
    </w:p>
    <w:p w:rsidR="00BA1357" w:rsidRDefault="00BA1357">
      <w:pPr>
        <w:pStyle w:val="NormalWeb"/>
        <w:spacing w:before="0" w:after="0"/>
      </w:pPr>
    </w:p>
    <w:p w:rsidR="00BA1357" w:rsidRDefault="00BA1357">
      <w:pPr>
        <w:pStyle w:val="NormalWeb"/>
        <w:numPr>
          <w:ilvl w:val="0"/>
          <w:numId w:val="9"/>
        </w:numPr>
        <w:spacing w:before="0" w:after="0"/>
        <w:rPr>
          <w:rFonts w:ascii="Arial" w:hAnsi="Arial" w:cs="Arial"/>
          <w:sz w:val="20"/>
          <w:szCs w:val="20"/>
        </w:rPr>
      </w:pPr>
      <w:r>
        <w:rPr>
          <w:rFonts w:ascii="Arial" w:hAnsi="Arial" w:cs="Arial"/>
          <w:sz w:val="20"/>
          <w:szCs w:val="20"/>
        </w:rPr>
        <w:t xml:space="preserve">Members wishing to race must ensure that they have continuous membership through the racing year. </w:t>
      </w:r>
    </w:p>
    <w:p w:rsidR="00BA1357" w:rsidRDefault="00BA1357">
      <w:pPr>
        <w:pStyle w:val="NormalWeb"/>
        <w:numPr>
          <w:ilvl w:val="0"/>
          <w:numId w:val="9"/>
        </w:numPr>
        <w:spacing w:before="0" w:after="0"/>
        <w:rPr>
          <w:rFonts w:ascii="Arial" w:hAnsi="Arial" w:cs="Arial"/>
          <w:sz w:val="20"/>
          <w:szCs w:val="20"/>
        </w:rPr>
      </w:pPr>
      <w:r>
        <w:rPr>
          <w:rFonts w:ascii="Arial" w:hAnsi="Arial" w:cs="Arial"/>
          <w:sz w:val="20"/>
          <w:szCs w:val="20"/>
        </w:rPr>
        <w:t xml:space="preserve">Open TT riders must be paid-up club members. </w:t>
      </w:r>
    </w:p>
    <w:p w:rsidR="00BA1357" w:rsidRDefault="00BA1357">
      <w:pPr>
        <w:ind w:left="1080" w:hanging="900"/>
        <w:rPr>
          <w:sz w:val="20"/>
          <w:lang w:val="en-GB"/>
        </w:rPr>
      </w:pPr>
    </w:p>
    <w:p w:rsidR="00BA1357" w:rsidRDefault="00BA1357">
      <w:pPr>
        <w:ind w:left="1080" w:hanging="900"/>
        <w:rPr>
          <w:sz w:val="20"/>
          <w:lang w:val="en-GB"/>
        </w:rPr>
      </w:pPr>
    </w:p>
    <w:p w:rsidR="00BA1357" w:rsidRDefault="00BA1357">
      <w:pPr>
        <w:ind w:left="540" w:hanging="360"/>
        <w:rPr>
          <w:sz w:val="20"/>
          <w:lang w:val="en-GB"/>
        </w:rPr>
      </w:pPr>
      <w:r>
        <w:rPr>
          <w:sz w:val="20"/>
          <w:lang w:val="en-GB"/>
        </w:rPr>
        <w:t xml:space="preserve">10.   </w:t>
      </w:r>
      <w:r>
        <w:rPr>
          <w:sz w:val="20"/>
          <w:u w:val="single"/>
          <w:lang w:val="en-GB"/>
        </w:rPr>
        <w:t>DISCIPLINARY ACTION.</w:t>
      </w:r>
      <w:r>
        <w:rPr>
          <w:sz w:val="20"/>
          <w:lang w:val="en-GB"/>
        </w:rPr>
        <w:t xml:space="preserve"> </w:t>
      </w:r>
    </w:p>
    <w:p w:rsidR="00BA1357" w:rsidRDefault="00BA1357">
      <w:pPr>
        <w:ind w:left="540"/>
        <w:rPr>
          <w:sz w:val="20"/>
          <w:lang w:val="en-GB"/>
        </w:rPr>
      </w:pPr>
      <w:r>
        <w:rPr>
          <w:sz w:val="20"/>
          <w:lang w:val="en-GB"/>
        </w:rPr>
        <w:t>Any member of the club committing any action which is considered by the committee to be detrimental to the best interest of the club shall be given a first warning in writing. In the event of a subsequent offence, the committee reserves the right, having heard all the facts, to invite the member to resign from the club.</w:t>
      </w:r>
    </w:p>
    <w:p w:rsidR="00BA1357" w:rsidRDefault="00BA1357">
      <w:pPr>
        <w:ind w:left="540"/>
        <w:rPr>
          <w:sz w:val="20"/>
          <w:lang w:val="en-GB"/>
        </w:rPr>
      </w:pPr>
    </w:p>
    <w:p w:rsidR="00BA1357" w:rsidRDefault="00BA1357">
      <w:pPr>
        <w:ind w:left="540" w:hanging="360"/>
        <w:rPr>
          <w:sz w:val="20"/>
          <w:u w:val="single"/>
          <w:lang w:val="en-GB"/>
        </w:rPr>
      </w:pPr>
      <w:r>
        <w:rPr>
          <w:sz w:val="20"/>
          <w:lang w:val="en-GB"/>
        </w:rPr>
        <w:t>11.</w:t>
      </w:r>
      <w:r>
        <w:rPr>
          <w:sz w:val="20"/>
          <w:lang w:val="en-GB"/>
        </w:rPr>
        <w:tab/>
      </w:r>
      <w:r>
        <w:rPr>
          <w:sz w:val="20"/>
          <w:u w:val="single"/>
          <w:lang w:val="en-GB"/>
        </w:rPr>
        <w:t>RETURN OF CLUB PROPERTY</w:t>
      </w:r>
    </w:p>
    <w:p w:rsidR="00BA1357" w:rsidRDefault="00BA1357">
      <w:pPr>
        <w:ind w:left="540"/>
        <w:rPr>
          <w:sz w:val="20"/>
          <w:lang w:val="en-GB"/>
        </w:rPr>
      </w:pPr>
      <w:r>
        <w:rPr>
          <w:sz w:val="20"/>
          <w:lang w:val="en-GB"/>
        </w:rPr>
        <w:t>Any club member resigning or failing to renew his or her membership shall, within fourteen days of ceasing to be a member, return to the General Secretary any club property, trophy or money that he or she may be holding at the time.</w:t>
      </w:r>
    </w:p>
    <w:p w:rsidR="00BA1357" w:rsidRDefault="00BA1357">
      <w:pPr>
        <w:ind w:left="540"/>
        <w:rPr>
          <w:sz w:val="20"/>
          <w:lang w:val="en-GB"/>
        </w:rPr>
      </w:pPr>
    </w:p>
    <w:p w:rsidR="00BA1357" w:rsidRDefault="00BA1357">
      <w:pPr>
        <w:ind w:left="540" w:hanging="360"/>
        <w:rPr>
          <w:sz w:val="20"/>
          <w:u w:val="single"/>
          <w:lang w:val="en-GB"/>
        </w:rPr>
      </w:pPr>
      <w:r>
        <w:rPr>
          <w:sz w:val="20"/>
          <w:lang w:val="en-GB"/>
        </w:rPr>
        <w:t xml:space="preserve">12.  </w:t>
      </w:r>
      <w:r>
        <w:rPr>
          <w:sz w:val="20"/>
          <w:u w:val="single"/>
          <w:lang w:val="en-GB"/>
        </w:rPr>
        <w:t>SPONSORSHIP</w:t>
      </w:r>
    </w:p>
    <w:p w:rsidR="00BA1357" w:rsidRDefault="00BA1357">
      <w:pPr>
        <w:ind w:left="540"/>
        <w:rPr>
          <w:sz w:val="20"/>
          <w:lang w:val="en-GB"/>
        </w:rPr>
      </w:pPr>
      <w:r>
        <w:rPr>
          <w:sz w:val="20"/>
          <w:lang w:val="en-GB"/>
        </w:rPr>
        <w:t>The club committee shall be responsible for all matters concerning sponsorship.</w:t>
      </w:r>
    </w:p>
    <w:p w:rsidR="00BA1357" w:rsidRDefault="00BA1357">
      <w:pPr>
        <w:ind w:left="540"/>
        <w:rPr>
          <w:sz w:val="20"/>
          <w:lang w:val="en-GB"/>
        </w:rPr>
      </w:pPr>
    </w:p>
    <w:p w:rsidR="00BA1357" w:rsidRDefault="00BA1357">
      <w:pPr>
        <w:ind w:left="180"/>
        <w:rPr>
          <w:sz w:val="20"/>
          <w:u w:val="single"/>
          <w:lang w:val="en-GB"/>
        </w:rPr>
      </w:pPr>
      <w:r>
        <w:rPr>
          <w:sz w:val="20"/>
          <w:lang w:val="en-GB"/>
        </w:rPr>
        <w:t xml:space="preserve">13.  </w:t>
      </w:r>
      <w:r>
        <w:rPr>
          <w:sz w:val="20"/>
          <w:u w:val="single"/>
          <w:lang w:val="en-GB"/>
        </w:rPr>
        <w:t>AMENDMENTS TO RULES AND REGULATIONS.</w:t>
      </w:r>
    </w:p>
    <w:p w:rsidR="00BA1357" w:rsidRDefault="00BA1357">
      <w:pPr>
        <w:numPr>
          <w:ilvl w:val="0"/>
          <w:numId w:val="10"/>
        </w:numPr>
        <w:tabs>
          <w:tab w:val="left" w:pos="1313"/>
          <w:tab w:val="left" w:pos="1440"/>
        </w:tabs>
        <w:ind w:left="1303" w:hanging="384"/>
        <w:rPr>
          <w:sz w:val="20"/>
          <w:lang w:val="en-GB"/>
        </w:rPr>
      </w:pPr>
      <w:r>
        <w:rPr>
          <w:sz w:val="20"/>
          <w:lang w:val="en-GB"/>
        </w:rPr>
        <w:t>Propositions to alter club rules and regulations can only be made at a general meeting of the club and must be made in writing, signed by the proposer and seconder, and be in the General Secretary’s hands not less than 21 days before the meeting.</w:t>
      </w:r>
    </w:p>
    <w:p w:rsidR="00BA1357" w:rsidRDefault="00BA1357">
      <w:pPr>
        <w:tabs>
          <w:tab w:val="left" w:pos="1440"/>
        </w:tabs>
        <w:ind w:left="1440" w:hanging="540"/>
        <w:rPr>
          <w:sz w:val="20"/>
          <w:lang w:val="en-GB"/>
        </w:rPr>
      </w:pPr>
    </w:p>
    <w:p w:rsidR="00BA1357" w:rsidRDefault="00BA1357">
      <w:pPr>
        <w:numPr>
          <w:ilvl w:val="0"/>
          <w:numId w:val="10"/>
        </w:numPr>
        <w:tabs>
          <w:tab w:val="left" w:pos="1313"/>
          <w:tab w:val="left" w:pos="1440"/>
        </w:tabs>
        <w:ind w:left="1303" w:hanging="384"/>
        <w:rPr>
          <w:sz w:val="20"/>
          <w:lang w:val="en-GB"/>
        </w:rPr>
      </w:pPr>
      <w:r>
        <w:rPr>
          <w:sz w:val="20"/>
          <w:lang w:val="en-GB"/>
        </w:rPr>
        <w:t>At the discretion of the Chairman, amendments to propositions appearing on the Agenda may be received at the meeting.</w:t>
      </w:r>
    </w:p>
    <w:p w:rsidR="00BA1357" w:rsidRDefault="00BA1357">
      <w:pPr>
        <w:tabs>
          <w:tab w:val="left" w:pos="1418"/>
        </w:tabs>
        <w:ind w:left="1440" w:hanging="540"/>
        <w:rPr>
          <w:sz w:val="20"/>
          <w:lang w:val="en-GB"/>
        </w:rPr>
      </w:pPr>
    </w:p>
    <w:p w:rsidR="00BA1357" w:rsidRDefault="00BA1357">
      <w:pPr>
        <w:numPr>
          <w:ilvl w:val="0"/>
          <w:numId w:val="10"/>
        </w:numPr>
        <w:tabs>
          <w:tab w:val="left" w:pos="1313"/>
          <w:tab w:val="left" w:pos="1440"/>
        </w:tabs>
        <w:ind w:left="1303" w:hanging="384"/>
        <w:rPr>
          <w:sz w:val="20"/>
          <w:lang w:val="en-GB"/>
        </w:rPr>
      </w:pPr>
      <w:r>
        <w:rPr>
          <w:sz w:val="20"/>
          <w:lang w:val="en-GB"/>
        </w:rPr>
        <w:t>In order to be carried, a proposition or an amendment thereto must obtain a two-thirds majority of members voting on the particular proposition or amendment.</w:t>
      </w:r>
    </w:p>
    <w:p w:rsidR="00BA1357" w:rsidRDefault="00BA1357">
      <w:pPr>
        <w:ind w:left="1980" w:hanging="1800"/>
        <w:rPr>
          <w:sz w:val="20"/>
          <w:lang w:val="en-GB"/>
        </w:rPr>
      </w:pPr>
    </w:p>
    <w:p w:rsidR="00BA1357" w:rsidRDefault="00BA1357">
      <w:pPr>
        <w:ind w:left="1980" w:hanging="1800"/>
        <w:rPr>
          <w:sz w:val="20"/>
          <w:u w:val="single"/>
          <w:lang w:val="en-GB"/>
        </w:rPr>
      </w:pPr>
      <w:r>
        <w:rPr>
          <w:sz w:val="20"/>
          <w:lang w:val="en-GB"/>
        </w:rPr>
        <w:t xml:space="preserve">14.  </w:t>
      </w:r>
      <w:r>
        <w:rPr>
          <w:sz w:val="20"/>
          <w:u w:val="single"/>
          <w:lang w:val="en-GB"/>
        </w:rPr>
        <w:t>GENERAL MEETINGS</w:t>
      </w:r>
    </w:p>
    <w:p w:rsidR="00BA1357" w:rsidRDefault="00BA1357">
      <w:pPr>
        <w:ind w:left="1294" w:hanging="366"/>
        <w:rPr>
          <w:sz w:val="20"/>
          <w:lang w:val="en-GB"/>
        </w:rPr>
      </w:pPr>
      <w:r>
        <w:rPr>
          <w:sz w:val="20"/>
          <w:lang w:val="en-GB"/>
        </w:rPr>
        <w:t>a)</w:t>
      </w:r>
      <w:r>
        <w:rPr>
          <w:sz w:val="20"/>
          <w:lang w:val="en-GB"/>
        </w:rPr>
        <w:tab/>
        <w:t>The Annual General Meeting shall be held before the end of February each year. Written notice must be given to members not less than one month before the date of the meeting.</w:t>
      </w:r>
    </w:p>
    <w:p w:rsidR="00BA1357" w:rsidRDefault="00BA1357">
      <w:pPr>
        <w:ind w:left="1440" w:hanging="540"/>
        <w:rPr>
          <w:sz w:val="20"/>
          <w:lang w:val="en-GB"/>
        </w:rPr>
      </w:pPr>
    </w:p>
    <w:p w:rsidR="00BA1357" w:rsidRDefault="00BA1357">
      <w:pPr>
        <w:ind w:left="1313" w:hanging="375"/>
        <w:rPr>
          <w:sz w:val="20"/>
          <w:lang w:val="en-GB"/>
        </w:rPr>
      </w:pPr>
      <w:r>
        <w:rPr>
          <w:sz w:val="20"/>
          <w:lang w:val="en-GB"/>
        </w:rPr>
        <w:t>b)</w:t>
      </w:r>
      <w:r>
        <w:rPr>
          <w:sz w:val="20"/>
          <w:lang w:val="en-GB"/>
        </w:rPr>
        <w:tab/>
        <w:t xml:space="preserve">Propositions for the Agenda and nominations for officers and committee shall be in the General Secretary’s hands not less than 21 days before the meeting, and the Agenda in members’ </w:t>
      </w:r>
      <w:r>
        <w:rPr>
          <w:sz w:val="20"/>
          <w:lang w:val="en-GB"/>
        </w:rPr>
        <w:tab/>
        <w:t>hands not less than 7 days before the meeting.</w:t>
      </w:r>
    </w:p>
    <w:p w:rsidR="00BA1357" w:rsidRDefault="00BA1357">
      <w:pPr>
        <w:ind w:left="900"/>
        <w:rPr>
          <w:sz w:val="20"/>
          <w:lang w:val="en-GB"/>
        </w:rPr>
      </w:pPr>
    </w:p>
    <w:p w:rsidR="00BA1357" w:rsidRDefault="00EB5938">
      <w:pPr>
        <w:ind w:left="1322" w:hanging="384"/>
        <w:rPr>
          <w:sz w:val="20"/>
          <w:lang w:val="en-GB"/>
        </w:rPr>
      </w:pPr>
      <w:r>
        <w:rPr>
          <w:sz w:val="20"/>
          <w:lang w:val="en-GB"/>
        </w:rPr>
        <w:t xml:space="preserve">c)    </w:t>
      </w:r>
      <w:r w:rsidR="00BA1357">
        <w:rPr>
          <w:sz w:val="20"/>
          <w:lang w:val="en-GB"/>
        </w:rPr>
        <w:t>The quorum for all general meetings shall be 20 members or 20% of the membership eligible to vote at the date of the meeting, whichever is the smaller.</w:t>
      </w:r>
    </w:p>
    <w:p w:rsidR="00BA1357" w:rsidRDefault="00BA1357">
      <w:pPr>
        <w:ind w:left="900"/>
        <w:rPr>
          <w:sz w:val="20"/>
          <w:lang w:val="en-GB"/>
        </w:rPr>
      </w:pPr>
    </w:p>
    <w:p w:rsidR="00BA1357" w:rsidRDefault="00BA1357">
      <w:pPr>
        <w:ind w:left="1313" w:hanging="366"/>
        <w:rPr>
          <w:sz w:val="20"/>
          <w:szCs w:val="20"/>
          <w:lang w:val="en-GB"/>
        </w:rPr>
      </w:pPr>
      <w:r>
        <w:rPr>
          <w:sz w:val="20"/>
          <w:szCs w:val="20"/>
          <w:lang w:val="en-GB"/>
        </w:rPr>
        <w:t>d)</w:t>
      </w:r>
      <w:r>
        <w:rPr>
          <w:sz w:val="20"/>
          <w:lang w:val="en-GB"/>
        </w:rPr>
        <w:tab/>
      </w:r>
      <w:r>
        <w:rPr>
          <w:sz w:val="20"/>
          <w:szCs w:val="20"/>
          <w:lang w:val="en-GB"/>
        </w:rPr>
        <w:t>Members may also vote by proxy (nominating either the chairman or a club member) if they cannot attend the meeting.  Proxy votes may be sent by letter or e-mail to the General Secretary prior to the date of the meeting.</w:t>
      </w:r>
    </w:p>
    <w:p w:rsidR="00BA1357" w:rsidRDefault="00BA1357">
      <w:pPr>
        <w:ind w:left="900"/>
        <w:rPr>
          <w:sz w:val="20"/>
          <w:lang w:val="en-GB"/>
        </w:rPr>
      </w:pPr>
    </w:p>
    <w:p w:rsidR="00BA1357" w:rsidRDefault="00BA1357">
      <w:pPr>
        <w:ind w:left="1322" w:hanging="347"/>
        <w:rPr>
          <w:sz w:val="20"/>
          <w:lang w:val="en-GB"/>
        </w:rPr>
      </w:pPr>
      <w:r>
        <w:rPr>
          <w:sz w:val="20"/>
          <w:lang w:val="en-GB"/>
        </w:rPr>
        <w:t>e)</w:t>
      </w:r>
      <w:r>
        <w:rPr>
          <w:sz w:val="20"/>
          <w:lang w:val="en-GB"/>
        </w:rPr>
        <w:tab/>
        <w:t>If a quorum is not present within half-an-hour of the published time, the meeting shall be postponed and members advised of a new date, time and venue within 7 days. If a quorum is not then present within half-an-hour of the published time, the meeting shall proceed in the normal way.</w:t>
      </w:r>
    </w:p>
    <w:p w:rsidR="00BA1357" w:rsidRDefault="00BA1357">
      <w:pPr>
        <w:ind w:left="900"/>
        <w:rPr>
          <w:sz w:val="20"/>
          <w:lang w:val="en-GB"/>
        </w:rPr>
      </w:pPr>
    </w:p>
    <w:p w:rsidR="00BA1357" w:rsidRDefault="00BA1357">
      <w:pPr>
        <w:ind w:left="1331" w:hanging="338"/>
        <w:rPr>
          <w:sz w:val="20"/>
          <w:lang w:val="en-GB"/>
        </w:rPr>
      </w:pPr>
      <w:r>
        <w:rPr>
          <w:sz w:val="20"/>
          <w:lang w:val="en-GB"/>
        </w:rPr>
        <w:t>f)</w:t>
      </w:r>
      <w:r>
        <w:rPr>
          <w:sz w:val="20"/>
          <w:lang w:val="en-GB"/>
        </w:rPr>
        <w:tab/>
        <w:t>If any item on the Agenda cannot be dealt with in the available time of the meeting, the unfinished business shall be dealt with at a further meeting, and members present advised of the arrangements for that meeting.</w:t>
      </w:r>
    </w:p>
    <w:p w:rsidR="00BA1357" w:rsidRDefault="00BA1357">
      <w:pPr>
        <w:ind w:left="900"/>
        <w:rPr>
          <w:sz w:val="20"/>
          <w:lang w:val="en-GB"/>
        </w:rPr>
      </w:pPr>
    </w:p>
    <w:p w:rsidR="00BA1357" w:rsidRDefault="00BA1357">
      <w:pPr>
        <w:ind w:left="1331" w:hanging="338"/>
        <w:rPr>
          <w:sz w:val="20"/>
          <w:lang w:val="en-GB"/>
        </w:rPr>
      </w:pPr>
      <w:r>
        <w:rPr>
          <w:sz w:val="20"/>
          <w:lang w:val="en-GB"/>
        </w:rPr>
        <w:t>g)</w:t>
      </w:r>
      <w:r>
        <w:rPr>
          <w:sz w:val="20"/>
          <w:lang w:val="en-GB"/>
        </w:rPr>
        <w:tab/>
        <w:t xml:space="preserve">The committee shall have the power to call a general meeting of members. In addition, a general meeting may be called at the written request of not less than 10 per cent of the </w:t>
      </w:r>
      <w:r>
        <w:rPr>
          <w:sz w:val="20"/>
          <w:lang w:val="en-GB"/>
        </w:rPr>
        <w:tab/>
        <w:t xml:space="preserve">membership eligible to vote. Twenty one days’ notice of such meeting must be given to </w:t>
      </w:r>
      <w:r>
        <w:rPr>
          <w:sz w:val="20"/>
          <w:lang w:val="en-GB"/>
        </w:rPr>
        <w:tab/>
        <w:t>members, together with details of the subject matter.</w:t>
      </w:r>
    </w:p>
    <w:p w:rsidR="00BA1357" w:rsidRDefault="00BA1357">
      <w:pPr>
        <w:ind w:left="1331" w:hanging="338"/>
        <w:rPr>
          <w:sz w:val="20"/>
          <w:lang w:val="en-GB"/>
        </w:rPr>
      </w:pPr>
    </w:p>
    <w:p w:rsidR="00BA1357" w:rsidRDefault="00BA1357">
      <w:pPr>
        <w:ind w:left="1322" w:hanging="338"/>
        <w:rPr>
          <w:sz w:val="20"/>
          <w:lang w:val="en-GB"/>
        </w:rPr>
      </w:pPr>
      <w:r>
        <w:rPr>
          <w:sz w:val="20"/>
          <w:lang w:val="en-GB"/>
        </w:rPr>
        <w:t>h)</w:t>
      </w:r>
      <w:r>
        <w:rPr>
          <w:sz w:val="20"/>
          <w:lang w:val="en-GB"/>
        </w:rPr>
        <w:tab/>
        <w:t>Propositions, other than in rule 13 above, shall only require a simple majority of those members voting.</w:t>
      </w:r>
    </w:p>
    <w:p w:rsidR="00BA1357" w:rsidRDefault="00BA1357">
      <w:pPr>
        <w:pStyle w:val="Heading2"/>
        <w:ind w:left="900" w:hanging="720"/>
        <w:rPr>
          <w:u w:val="none"/>
        </w:rPr>
      </w:pPr>
    </w:p>
    <w:p w:rsidR="00BA1357" w:rsidRDefault="00BA1357">
      <w:pPr>
        <w:pStyle w:val="Heading2"/>
        <w:tabs>
          <w:tab w:val="left" w:pos="741"/>
        </w:tabs>
        <w:ind w:left="360" w:hanging="159"/>
      </w:pPr>
      <w:r>
        <w:rPr>
          <w:u w:val="none"/>
        </w:rPr>
        <w:t xml:space="preserve">15.     </w:t>
      </w:r>
      <w:r>
        <w:t>FINANCE.</w:t>
      </w:r>
    </w:p>
    <w:p w:rsidR="00BA1357" w:rsidRDefault="00BA1357">
      <w:pPr>
        <w:numPr>
          <w:ilvl w:val="0"/>
          <w:numId w:val="5"/>
        </w:numPr>
        <w:rPr>
          <w:sz w:val="20"/>
          <w:lang w:val="en-GB"/>
        </w:rPr>
      </w:pPr>
      <w:r>
        <w:rPr>
          <w:sz w:val="20"/>
          <w:lang w:val="en-GB"/>
        </w:rPr>
        <w:t>The Treasurer shall be responsible to the committee for the financial affairs of the club.</w:t>
      </w:r>
    </w:p>
    <w:p w:rsidR="00BA1357" w:rsidRDefault="00BA1357">
      <w:pPr>
        <w:rPr>
          <w:sz w:val="20"/>
          <w:lang w:val="en-GB"/>
        </w:rPr>
      </w:pPr>
    </w:p>
    <w:p w:rsidR="00BA1357" w:rsidRDefault="00BA1357">
      <w:pPr>
        <w:numPr>
          <w:ilvl w:val="0"/>
          <w:numId w:val="5"/>
        </w:numPr>
        <w:rPr>
          <w:sz w:val="20"/>
          <w:lang w:val="en-GB"/>
        </w:rPr>
      </w:pPr>
      <w:r>
        <w:rPr>
          <w:sz w:val="20"/>
          <w:lang w:val="en-GB"/>
        </w:rPr>
        <w:t>The Treasurer shall present an audited income and expenditure account, balance sheet and financial report to the membership</w:t>
      </w:r>
      <w:r w:rsidR="004620E3">
        <w:rPr>
          <w:sz w:val="20"/>
          <w:lang w:val="en-GB"/>
        </w:rPr>
        <w:t>,</w:t>
      </w:r>
      <w:r>
        <w:rPr>
          <w:sz w:val="20"/>
          <w:lang w:val="en-GB"/>
        </w:rPr>
        <w:t xml:space="preserve"> which shall be included with the Agenda for the Annual General Meeting, or as otherwise required.</w:t>
      </w:r>
    </w:p>
    <w:p w:rsidR="00BA1357" w:rsidRDefault="00BA1357">
      <w:pPr>
        <w:rPr>
          <w:sz w:val="20"/>
          <w:lang w:val="en-GB"/>
        </w:rPr>
      </w:pPr>
    </w:p>
    <w:p w:rsidR="00BA1357" w:rsidRDefault="00BA1357">
      <w:pPr>
        <w:numPr>
          <w:ilvl w:val="0"/>
          <w:numId w:val="5"/>
        </w:numPr>
        <w:rPr>
          <w:sz w:val="20"/>
          <w:lang w:val="en-GB"/>
        </w:rPr>
      </w:pPr>
      <w:r>
        <w:rPr>
          <w:sz w:val="20"/>
          <w:lang w:val="en-GB"/>
        </w:rPr>
        <w:t>Two auditors, who are not committee members, shall be appointed at the Annual General Meeting.</w:t>
      </w:r>
    </w:p>
    <w:p w:rsidR="00BA1357" w:rsidRDefault="00BA1357">
      <w:pPr>
        <w:ind w:left="900"/>
        <w:rPr>
          <w:sz w:val="20"/>
          <w:lang w:val="en-GB"/>
        </w:rPr>
      </w:pPr>
    </w:p>
    <w:p w:rsidR="00BA1357" w:rsidRDefault="00BA1357">
      <w:pPr>
        <w:ind w:left="900" w:hanging="720"/>
        <w:rPr>
          <w:sz w:val="20"/>
          <w:szCs w:val="20"/>
          <w:u w:val="single"/>
          <w:lang w:val="en-GB"/>
        </w:rPr>
      </w:pPr>
      <w:r>
        <w:rPr>
          <w:sz w:val="20"/>
          <w:lang w:val="en-GB"/>
        </w:rPr>
        <w:t>16.</w:t>
      </w:r>
      <w:r>
        <w:rPr>
          <w:sz w:val="20"/>
          <w:lang w:val="en-GB"/>
        </w:rPr>
        <w:tab/>
      </w:r>
      <w:r>
        <w:rPr>
          <w:sz w:val="20"/>
          <w:szCs w:val="20"/>
          <w:u w:val="single"/>
          <w:lang w:val="en-GB"/>
        </w:rPr>
        <w:t>GRANTS TOWARDS MEMBERS’ EXPENSES</w:t>
      </w:r>
    </w:p>
    <w:p w:rsidR="00BA1357" w:rsidRDefault="00BA1357">
      <w:pPr>
        <w:rPr>
          <w:sz w:val="20"/>
          <w:szCs w:val="20"/>
        </w:rPr>
      </w:pPr>
      <w:r>
        <w:rPr>
          <w:sz w:val="20"/>
          <w:szCs w:val="20"/>
        </w:rPr>
        <w:t xml:space="preserve">         </w:t>
      </w:r>
      <w:r>
        <w:rPr>
          <w:sz w:val="20"/>
          <w:szCs w:val="20"/>
        </w:rPr>
        <w:tab/>
        <w:t xml:space="preserve">The committee shall be empowered to cover a proportion of the expenses incurred by members riding </w:t>
      </w:r>
      <w:r>
        <w:rPr>
          <w:sz w:val="20"/>
          <w:szCs w:val="20"/>
        </w:rPr>
        <w:tab/>
        <w:t xml:space="preserve">in special or prestigious events, e.g. National and other championships, where such expenses are </w:t>
      </w:r>
      <w:r>
        <w:rPr>
          <w:sz w:val="20"/>
          <w:szCs w:val="20"/>
        </w:rPr>
        <w:tab/>
        <w:t>greater than the members concerned would normally incur in the furtherance of their sport.</w:t>
      </w:r>
    </w:p>
    <w:p w:rsidR="00BA1357" w:rsidRDefault="00BA1357">
      <w:pPr>
        <w:pStyle w:val="Heading2"/>
        <w:ind w:left="900" w:hanging="720"/>
        <w:rPr>
          <w:u w:val="none"/>
        </w:rPr>
      </w:pPr>
    </w:p>
    <w:p w:rsidR="00BA1357" w:rsidRDefault="00BA1357">
      <w:pPr>
        <w:pStyle w:val="Heading2"/>
        <w:ind w:left="900" w:hanging="720"/>
        <w:rPr>
          <w:u w:val="none"/>
        </w:rPr>
      </w:pPr>
      <w:r>
        <w:rPr>
          <w:u w:val="none"/>
        </w:rPr>
        <w:t xml:space="preserve">17.   </w:t>
      </w:r>
      <w:r>
        <w:rPr>
          <w:u w:val="none"/>
        </w:rPr>
        <w:tab/>
      </w:r>
      <w:r>
        <w:t>DISSOLUTION</w:t>
      </w:r>
      <w:r>
        <w:rPr>
          <w:u w:val="none"/>
        </w:rPr>
        <w:t xml:space="preserve">                     </w:t>
      </w:r>
    </w:p>
    <w:p w:rsidR="00BA1357" w:rsidRDefault="00BA1357">
      <w:pPr>
        <w:rPr>
          <w:sz w:val="20"/>
          <w:lang w:val="en-GB"/>
        </w:rPr>
      </w:pPr>
      <w:r>
        <w:rPr>
          <w:sz w:val="20"/>
          <w:lang w:val="en-GB"/>
        </w:rPr>
        <w:tab/>
        <w:t xml:space="preserve">If a proposal to dissolve the club is passed at a General Meeting of members, the Executive committee </w:t>
      </w:r>
      <w:r>
        <w:rPr>
          <w:sz w:val="20"/>
          <w:lang w:val="en-GB"/>
        </w:rPr>
        <w:tab/>
        <w:t xml:space="preserve">shall have the power to realise any assets held by or on behalf of the club. Any assets remaining after </w:t>
      </w:r>
      <w:r>
        <w:rPr>
          <w:sz w:val="20"/>
          <w:lang w:val="en-GB"/>
        </w:rPr>
        <w:tab/>
        <w:t xml:space="preserve">the satisfaction of any proper debts and liabilities shall be given or transferred to such other cycling or </w:t>
      </w:r>
      <w:r>
        <w:rPr>
          <w:sz w:val="20"/>
          <w:lang w:val="en-GB"/>
        </w:rPr>
        <w:tab/>
        <w:t xml:space="preserve">recreational organisations, charitable institutions or institutions having objects similar to the objects of </w:t>
      </w:r>
      <w:r>
        <w:rPr>
          <w:sz w:val="20"/>
          <w:lang w:val="en-GB"/>
        </w:rPr>
        <w:tab/>
        <w:t>the club as members may determine, or failing that shall be applied for some charitable purpose.</w:t>
      </w:r>
    </w:p>
    <w:p w:rsidR="00BA1357" w:rsidRDefault="00BA1357">
      <w:pPr>
        <w:ind w:left="1080" w:hanging="900"/>
        <w:rPr>
          <w:sz w:val="20"/>
          <w:lang w:val="en-GB"/>
        </w:rPr>
      </w:pPr>
    </w:p>
    <w:p w:rsidR="00BA1357" w:rsidRDefault="00BA1357">
      <w:pPr>
        <w:ind w:left="1080" w:hanging="9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ind w:left="2700"/>
        <w:rPr>
          <w:sz w:val="20"/>
          <w:lang w:val="en-GB"/>
        </w:rPr>
      </w:pPr>
    </w:p>
    <w:p w:rsidR="00BA1357" w:rsidRDefault="00BA1357">
      <w:pPr>
        <w:pageBreakBefore/>
        <w:ind w:left="2700"/>
        <w:rPr>
          <w:sz w:val="20"/>
          <w:lang w:val="en-GB"/>
        </w:rPr>
      </w:pPr>
    </w:p>
    <w:p w:rsidR="00BA1357" w:rsidRDefault="00BA1357">
      <w:pPr>
        <w:ind w:left="2700"/>
        <w:rPr>
          <w:sz w:val="20"/>
          <w:lang w:val="en-GB"/>
        </w:rPr>
      </w:pPr>
    </w:p>
    <w:p w:rsidR="00BA1357" w:rsidRDefault="00BA1357">
      <w:pPr>
        <w:pStyle w:val="Heading3"/>
        <w:tabs>
          <w:tab w:val="left" w:pos="1620"/>
          <w:tab w:val="left" w:pos="1800"/>
        </w:tabs>
        <w:ind w:left="1620" w:hanging="360"/>
        <w:jc w:val="left"/>
      </w:pPr>
      <w:r>
        <w:t>REGULATIONS GOVERNING CLUB TROPHIES AND AWARDS</w:t>
      </w:r>
    </w:p>
    <w:p w:rsidR="00BA1357" w:rsidRDefault="00BA1357">
      <w:pPr>
        <w:ind w:left="360"/>
        <w:rPr>
          <w:sz w:val="20"/>
          <w:u w:val="single"/>
          <w:lang w:val="en-GB"/>
        </w:rPr>
      </w:pPr>
    </w:p>
    <w:p w:rsidR="00BA1357" w:rsidRDefault="00BA1357">
      <w:pPr>
        <w:pStyle w:val="Heading4"/>
      </w:pPr>
      <w:r>
        <w:t>Trophies</w:t>
      </w:r>
    </w:p>
    <w:p w:rsidR="00BA1357" w:rsidRDefault="00BA1357">
      <w:pPr>
        <w:ind w:left="360"/>
        <w:rPr>
          <w:sz w:val="20"/>
          <w:lang w:val="en-GB"/>
        </w:rPr>
      </w:pPr>
      <w:r>
        <w:rPr>
          <w:sz w:val="20"/>
          <w:lang w:val="en-GB"/>
        </w:rPr>
        <w:t>Unless otherwise stated, the club trophies are permanent trophies of the club, awarded to the winner for one year, together with a commemorative medal. Where no trophy exists for a championship listed below, a gilt medal shall be awarded to the winner of that championship.</w:t>
      </w:r>
    </w:p>
    <w:p w:rsidR="00BA1357" w:rsidRDefault="00BA1357">
      <w:pPr>
        <w:ind w:left="360"/>
        <w:rPr>
          <w:sz w:val="20"/>
          <w:lang w:val="en-GB"/>
        </w:rPr>
      </w:pPr>
      <w:r>
        <w:rPr>
          <w:sz w:val="20"/>
          <w:lang w:val="en-GB"/>
        </w:rPr>
        <w:t>All awards are made annually, provided that at least one eligible rider completes the qualifying event(s).</w:t>
      </w:r>
    </w:p>
    <w:p w:rsidR="00BA1357" w:rsidRDefault="00BA1357">
      <w:pPr>
        <w:ind w:left="360"/>
        <w:rPr>
          <w:sz w:val="20"/>
          <w:lang w:val="en-GB"/>
        </w:rPr>
      </w:pPr>
      <w:r>
        <w:rPr>
          <w:sz w:val="20"/>
          <w:lang w:val="en-GB"/>
        </w:rPr>
        <w:t>When the trophy is won by an overseas rider, the trophy must remain in the custody of the club.</w:t>
      </w:r>
    </w:p>
    <w:p w:rsidR="00BA1357" w:rsidRDefault="00BA1357">
      <w:pPr>
        <w:ind w:left="360"/>
        <w:rPr>
          <w:sz w:val="20"/>
          <w:lang w:val="en-GB"/>
        </w:rPr>
      </w:pPr>
    </w:p>
    <w:p w:rsidR="00BA1357" w:rsidRDefault="00BA1357">
      <w:pPr>
        <w:pStyle w:val="Heading4"/>
      </w:pPr>
      <w:r>
        <w:t>Club championship events</w:t>
      </w:r>
    </w:p>
    <w:p w:rsidR="00BA1357" w:rsidRDefault="00BA1357">
      <w:pPr>
        <w:ind w:left="360"/>
        <w:rPr>
          <w:sz w:val="20"/>
          <w:lang w:val="en-GB"/>
        </w:rPr>
      </w:pPr>
      <w:r>
        <w:rPr>
          <w:sz w:val="20"/>
          <w:lang w:val="en-GB"/>
        </w:rPr>
        <w:t>The committee will nominate by 31</w:t>
      </w:r>
      <w:r>
        <w:rPr>
          <w:sz w:val="20"/>
          <w:vertAlign w:val="superscript"/>
          <w:lang w:val="en-GB"/>
        </w:rPr>
        <w:t>st</w:t>
      </w:r>
      <w:r>
        <w:rPr>
          <w:sz w:val="20"/>
          <w:lang w:val="en-GB"/>
        </w:rPr>
        <w:t xml:space="preserve"> March each year, the events to count for club championships, excepting those championships already linked to specific events in these regulations.</w:t>
      </w:r>
    </w:p>
    <w:p w:rsidR="00BA1357" w:rsidRDefault="00BA1357">
      <w:pPr>
        <w:ind w:left="360"/>
        <w:rPr>
          <w:sz w:val="20"/>
          <w:lang w:val="en-GB"/>
        </w:rPr>
      </w:pPr>
    </w:p>
    <w:p w:rsidR="00BA1357" w:rsidRDefault="00BA1357">
      <w:pPr>
        <w:pStyle w:val="Heading4"/>
      </w:pPr>
      <w:r>
        <w:t>Qualifying events</w:t>
      </w:r>
    </w:p>
    <w:p w:rsidR="00BA1357" w:rsidRDefault="00BA1357">
      <w:pPr>
        <w:ind w:left="360"/>
        <w:rPr>
          <w:sz w:val="20"/>
          <w:lang w:val="en-GB"/>
        </w:rPr>
      </w:pPr>
      <w:r>
        <w:rPr>
          <w:sz w:val="20"/>
          <w:lang w:val="en-GB"/>
        </w:rPr>
        <w:t>Performances qualifying for awards not linked to specific events must be set in events promoted by, or under the regulations of, organisations to which the club is affiliated.</w:t>
      </w:r>
    </w:p>
    <w:p w:rsidR="00BA1357" w:rsidRDefault="00BA1357">
      <w:pPr>
        <w:ind w:left="360"/>
        <w:rPr>
          <w:sz w:val="20"/>
          <w:lang w:val="en-GB"/>
        </w:rPr>
      </w:pPr>
      <w:r>
        <w:rPr>
          <w:sz w:val="20"/>
          <w:lang w:val="en-GB"/>
        </w:rPr>
        <w:t>All eligible rides for club trophies, standards and B.A.R. competitions shall be made between 1</w:t>
      </w:r>
      <w:r>
        <w:rPr>
          <w:sz w:val="20"/>
          <w:vertAlign w:val="superscript"/>
          <w:lang w:val="en-GB"/>
        </w:rPr>
        <w:t>st</w:t>
      </w:r>
      <w:r>
        <w:rPr>
          <w:sz w:val="20"/>
          <w:lang w:val="en-GB"/>
        </w:rPr>
        <w:t xml:space="preserve"> November and 31</w:t>
      </w:r>
      <w:r>
        <w:rPr>
          <w:sz w:val="20"/>
          <w:vertAlign w:val="superscript"/>
          <w:lang w:val="en-GB"/>
        </w:rPr>
        <w:t>st</w:t>
      </w:r>
      <w:r>
        <w:rPr>
          <w:sz w:val="20"/>
          <w:lang w:val="en-GB"/>
        </w:rPr>
        <w:t xml:space="preserve"> October.</w:t>
      </w:r>
    </w:p>
    <w:p w:rsidR="00BA1357" w:rsidRDefault="00BA1357">
      <w:pPr>
        <w:ind w:left="360"/>
        <w:rPr>
          <w:sz w:val="20"/>
          <w:lang w:val="en-GB"/>
        </w:rPr>
      </w:pPr>
    </w:p>
    <w:p w:rsidR="00BA1357" w:rsidRDefault="00BA1357">
      <w:pPr>
        <w:pStyle w:val="Heading4"/>
      </w:pPr>
      <w:r>
        <w:t>Junior and youth qualifying ages</w:t>
      </w:r>
    </w:p>
    <w:p w:rsidR="00BA1357" w:rsidRDefault="00BA1357">
      <w:pPr>
        <w:ind w:left="360"/>
        <w:rPr>
          <w:sz w:val="20"/>
          <w:lang w:val="en-GB"/>
        </w:rPr>
      </w:pPr>
      <w:r>
        <w:rPr>
          <w:sz w:val="20"/>
          <w:lang w:val="en-GB"/>
        </w:rPr>
        <w:t>For all competitive purposes, a youth must be under the age of 16years on the day of the event. A competitor becomes a junior on his or her sixteenth birthday and remains eligible to compete as a junior until 31</w:t>
      </w:r>
      <w:r>
        <w:rPr>
          <w:sz w:val="20"/>
          <w:vertAlign w:val="superscript"/>
          <w:lang w:val="en-GB"/>
        </w:rPr>
        <w:t>st</w:t>
      </w:r>
      <w:r>
        <w:rPr>
          <w:sz w:val="20"/>
          <w:lang w:val="en-GB"/>
        </w:rPr>
        <w:t xml:space="preserve"> December of the year in which his or her eighteenth birthday occurs.</w:t>
      </w:r>
    </w:p>
    <w:p w:rsidR="00BA1357" w:rsidRDefault="00BA1357">
      <w:pPr>
        <w:ind w:left="360"/>
        <w:rPr>
          <w:sz w:val="20"/>
          <w:lang w:val="en-GB"/>
        </w:rPr>
      </w:pPr>
    </w:p>
    <w:p w:rsidR="00BA1357" w:rsidRDefault="00BA1357">
      <w:pPr>
        <w:pStyle w:val="Heading4"/>
      </w:pPr>
      <w:r>
        <w:t>Claiming of awards</w:t>
      </w:r>
    </w:p>
    <w:p w:rsidR="00BA1357" w:rsidRDefault="00BA1357">
      <w:pPr>
        <w:ind w:left="360"/>
        <w:rPr>
          <w:sz w:val="20"/>
          <w:lang w:val="en-GB"/>
        </w:rPr>
      </w:pPr>
      <w:r>
        <w:rPr>
          <w:sz w:val="20"/>
          <w:lang w:val="en-GB"/>
        </w:rPr>
        <w:t>The onus of claiming an award shall be upon the rider concerned and not the responsibility of any club official. Riders who consider that they may be eligible for an award shall submit to the relevant club official such written or printed information that may be required to substantiate his or her claim. The only exceptions are the winners of individual club championships in road, track and time trial events, for which club officials shall be responsible.</w:t>
      </w:r>
    </w:p>
    <w:p w:rsidR="00BA1357" w:rsidRDefault="00BA1357">
      <w:pPr>
        <w:ind w:left="360"/>
        <w:rPr>
          <w:sz w:val="20"/>
          <w:lang w:val="en-GB"/>
        </w:rPr>
      </w:pPr>
    </w:p>
    <w:p w:rsidR="00BA1357" w:rsidRDefault="00BA1357">
      <w:pPr>
        <w:ind w:left="360"/>
        <w:rPr>
          <w:i/>
          <w:sz w:val="20"/>
          <w:u w:val="single"/>
          <w:lang w:val="en-GB"/>
        </w:rPr>
      </w:pPr>
      <w:r>
        <w:rPr>
          <w:i/>
          <w:sz w:val="20"/>
          <w:u w:val="single"/>
          <w:lang w:val="en-GB"/>
        </w:rPr>
        <w:t>List of awards – (note : numbers following some awards are for cross-reference to the separate engraving list)</w:t>
      </w:r>
    </w:p>
    <w:p w:rsidR="00BA1357" w:rsidRDefault="00BA1357">
      <w:pPr>
        <w:ind w:left="360"/>
        <w:rPr>
          <w:i/>
          <w:sz w:val="20"/>
          <w:u w:val="single"/>
          <w:lang w:val="en-GB"/>
        </w:rPr>
      </w:pPr>
    </w:p>
    <w:p w:rsidR="00BA1357" w:rsidRDefault="00BA1357">
      <w:pPr>
        <w:ind w:left="360"/>
        <w:rPr>
          <w:sz w:val="20"/>
          <w:lang w:val="en-GB"/>
        </w:rPr>
      </w:pPr>
      <w:r>
        <w:rPr>
          <w:sz w:val="20"/>
          <w:u w:val="single"/>
          <w:lang w:val="en-GB"/>
        </w:rPr>
        <w:t>B.A.R. Championship Trophy</w:t>
      </w:r>
      <w:r>
        <w:rPr>
          <w:sz w:val="20"/>
          <w:lang w:val="en-GB"/>
        </w:rPr>
        <w:t xml:space="preserve">  (Presented by Camberley Traders) (1)</w:t>
      </w:r>
    </w:p>
    <w:p w:rsidR="00BA1357" w:rsidRDefault="00BA1357">
      <w:pPr>
        <w:numPr>
          <w:ilvl w:val="0"/>
          <w:numId w:val="8"/>
        </w:numPr>
        <w:rPr>
          <w:sz w:val="20"/>
          <w:lang w:val="en-GB"/>
        </w:rPr>
      </w:pPr>
      <w:r>
        <w:rPr>
          <w:sz w:val="20"/>
          <w:lang w:val="en-GB"/>
        </w:rPr>
        <w:t>Awarded to the member with the fastest average speed at 25,50, and 100 miles and over 12 hours.</w:t>
      </w:r>
    </w:p>
    <w:p w:rsidR="00BA1357" w:rsidRDefault="00BA1357">
      <w:pPr>
        <w:numPr>
          <w:ilvl w:val="0"/>
          <w:numId w:val="8"/>
        </w:numPr>
        <w:rPr>
          <w:sz w:val="20"/>
          <w:lang w:val="en-GB"/>
        </w:rPr>
      </w:pPr>
      <w:r>
        <w:rPr>
          <w:sz w:val="20"/>
          <w:lang w:val="en-GB"/>
        </w:rPr>
        <w:t>The times achieved by a member shall be  in any CTT type “A” event</w:t>
      </w:r>
    </w:p>
    <w:p w:rsidR="00BA1357" w:rsidRDefault="00BA1357">
      <w:pPr>
        <w:ind w:left="360"/>
        <w:rPr>
          <w:sz w:val="20"/>
          <w:lang w:val="en-GB"/>
        </w:rPr>
      </w:pPr>
    </w:p>
    <w:p w:rsidR="00BA1357" w:rsidRDefault="007622AE">
      <w:pPr>
        <w:pStyle w:val="Heading4"/>
        <w:rPr>
          <w:u w:val="none"/>
        </w:rPr>
      </w:pPr>
      <w:r w:rsidRPr="009F20CE">
        <w:t>The Dow</w:t>
      </w:r>
      <w:r w:rsidR="00BA1357" w:rsidRPr="009F20CE">
        <w:t>ling Trophy</w:t>
      </w:r>
      <w:r w:rsidR="00BA1357">
        <w:t xml:space="preserve"> </w:t>
      </w:r>
      <w:r w:rsidR="00BA1357">
        <w:rPr>
          <w:u w:val="none"/>
        </w:rPr>
        <w:t>(Presented by R. Dowling Esq)  (2)</w:t>
      </w:r>
    </w:p>
    <w:p w:rsidR="00BA1357" w:rsidRDefault="00BA1357">
      <w:pPr>
        <w:ind w:left="360"/>
        <w:rPr>
          <w:sz w:val="20"/>
          <w:lang w:val="en-GB"/>
        </w:rPr>
      </w:pPr>
      <w:r>
        <w:rPr>
          <w:sz w:val="20"/>
          <w:lang w:val="en-GB"/>
        </w:rPr>
        <w:t>Awarded to the lady member attaining the fastest average of the average speeds in any two 10-mile and two 25-mile CTT type “A” events.</w:t>
      </w:r>
    </w:p>
    <w:p w:rsidR="00BA1357" w:rsidRDefault="00BA1357">
      <w:pPr>
        <w:ind w:left="360"/>
        <w:rPr>
          <w:sz w:val="20"/>
          <w:lang w:val="en-GB"/>
        </w:rPr>
      </w:pPr>
    </w:p>
    <w:p w:rsidR="00BA1357" w:rsidRDefault="00BA1357">
      <w:pPr>
        <w:ind w:left="360"/>
        <w:rPr>
          <w:sz w:val="20"/>
          <w:lang w:val="en-GB"/>
        </w:rPr>
      </w:pPr>
      <w:r>
        <w:rPr>
          <w:sz w:val="20"/>
          <w:u w:val="single"/>
          <w:lang w:val="en-GB"/>
        </w:rPr>
        <w:t>Junior B.A.R. Trophy</w:t>
      </w:r>
      <w:r>
        <w:rPr>
          <w:sz w:val="20"/>
          <w:lang w:val="en-GB"/>
        </w:rPr>
        <w:t xml:space="preserve"> (Presented by R.</w:t>
      </w:r>
      <w:r w:rsidR="009F20CE">
        <w:rPr>
          <w:sz w:val="20"/>
          <w:lang w:val="en-GB"/>
        </w:rPr>
        <w:t xml:space="preserve"> </w:t>
      </w:r>
      <w:r>
        <w:rPr>
          <w:sz w:val="20"/>
          <w:lang w:val="en-GB"/>
        </w:rPr>
        <w:t>Lorkin Esq)  (3)</w:t>
      </w:r>
    </w:p>
    <w:p w:rsidR="00BA1357" w:rsidRDefault="00BA1357">
      <w:pPr>
        <w:ind w:left="360"/>
        <w:rPr>
          <w:sz w:val="20"/>
          <w:lang w:val="en-GB"/>
        </w:rPr>
      </w:pPr>
      <w:r>
        <w:rPr>
          <w:sz w:val="20"/>
          <w:lang w:val="en-GB"/>
        </w:rPr>
        <w:t>Awarded to the junior member attaining the fastest average  of the average speeds in any two 10-mile and two 25-mile CTT type “A” events.</w:t>
      </w:r>
    </w:p>
    <w:p w:rsidR="00BA1357" w:rsidRDefault="00BA1357">
      <w:pPr>
        <w:ind w:left="360"/>
        <w:rPr>
          <w:sz w:val="20"/>
          <w:lang w:val="en-GB"/>
        </w:rPr>
      </w:pPr>
    </w:p>
    <w:p w:rsidR="00BA1357" w:rsidRDefault="00BA1357">
      <w:pPr>
        <w:ind w:left="360"/>
        <w:rPr>
          <w:sz w:val="20"/>
          <w:lang w:val="en-GB"/>
        </w:rPr>
      </w:pPr>
      <w:r>
        <w:rPr>
          <w:sz w:val="20"/>
          <w:u w:val="single"/>
          <w:lang w:val="en-GB"/>
        </w:rPr>
        <w:t>Youth B.A.R. Trophy</w:t>
      </w:r>
      <w:r>
        <w:rPr>
          <w:sz w:val="20"/>
          <w:lang w:val="en-GB"/>
        </w:rPr>
        <w:t xml:space="preserve">  (4)</w:t>
      </w:r>
    </w:p>
    <w:p w:rsidR="00BA1357" w:rsidRDefault="00BA1357">
      <w:pPr>
        <w:ind w:left="360"/>
        <w:rPr>
          <w:sz w:val="20"/>
          <w:lang w:val="en-GB"/>
        </w:rPr>
      </w:pPr>
      <w:r>
        <w:rPr>
          <w:sz w:val="20"/>
          <w:lang w:val="en-GB"/>
        </w:rPr>
        <w:t>Awarded to the youth member having the fastest average speed over 10 and 25 miles in any CTT type “A” events.</w:t>
      </w:r>
    </w:p>
    <w:p w:rsidR="00BA1357" w:rsidRDefault="00BA1357">
      <w:pPr>
        <w:ind w:left="360"/>
        <w:rPr>
          <w:sz w:val="20"/>
          <w:lang w:val="en-GB"/>
        </w:rPr>
      </w:pPr>
    </w:p>
    <w:p w:rsidR="00BA1357" w:rsidRDefault="00BA1357">
      <w:pPr>
        <w:ind w:left="360"/>
        <w:rPr>
          <w:sz w:val="20"/>
          <w:lang w:val="en-GB"/>
        </w:rPr>
      </w:pPr>
      <w:r>
        <w:rPr>
          <w:sz w:val="20"/>
          <w:u w:val="single"/>
          <w:lang w:val="en-GB"/>
        </w:rPr>
        <w:t>“Glider” Veterans’ Championship Trophy</w:t>
      </w:r>
      <w:r>
        <w:rPr>
          <w:sz w:val="20"/>
          <w:lang w:val="en-GB"/>
        </w:rPr>
        <w:t xml:space="preserve">  (5)</w:t>
      </w:r>
    </w:p>
    <w:p w:rsidR="00BA1357" w:rsidRDefault="00BA1357">
      <w:pPr>
        <w:ind w:left="360"/>
        <w:rPr>
          <w:sz w:val="20"/>
          <w:lang w:val="en-GB"/>
        </w:rPr>
      </w:pPr>
      <w:r>
        <w:rPr>
          <w:sz w:val="20"/>
          <w:lang w:val="en-GB"/>
        </w:rPr>
        <w:t>(Presented by A.J. Rumble Esq, and re-presented by P. Smith Esq (1952) as the B.A.R. Trophy)</w:t>
      </w:r>
    </w:p>
    <w:p w:rsidR="00BA1357" w:rsidRDefault="00BA1357">
      <w:pPr>
        <w:ind w:left="360"/>
        <w:rPr>
          <w:sz w:val="20"/>
          <w:lang w:val="en-GB"/>
        </w:rPr>
      </w:pPr>
      <w:r>
        <w:rPr>
          <w:sz w:val="20"/>
          <w:lang w:val="en-GB"/>
        </w:rPr>
        <w:t>Awarded to the veteran member with the highest standard, calculated in accordance with the National VTTA formula, over 25, 50 and 100 miles and 12 hours, in CTT type “A” events</w:t>
      </w:r>
    </w:p>
    <w:p w:rsidR="00BA1357" w:rsidRDefault="00BA1357">
      <w:pPr>
        <w:ind w:left="360"/>
        <w:rPr>
          <w:sz w:val="20"/>
          <w:lang w:val="en-GB"/>
        </w:rPr>
      </w:pPr>
    </w:p>
    <w:p w:rsidR="00BA1357" w:rsidRDefault="00BA1357">
      <w:pPr>
        <w:pageBreakBefore/>
        <w:ind w:left="360"/>
        <w:rPr>
          <w:sz w:val="20"/>
          <w:lang w:val="en-GB"/>
        </w:rPr>
      </w:pPr>
      <w:r>
        <w:rPr>
          <w:sz w:val="20"/>
          <w:u w:val="single"/>
          <w:lang w:val="en-GB"/>
        </w:rPr>
        <w:lastRenderedPageBreak/>
        <w:t>The Senior Men</w:t>
      </w:r>
      <w:r w:rsidR="002828F0">
        <w:rPr>
          <w:sz w:val="20"/>
          <w:u w:val="single"/>
          <w:lang w:val="en-GB"/>
        </w:rPr>
        <w:t>’s</w:t>
      </w:r>
      <w:r>
        <w:rPr>
          <w:sz w:val="20"/>
          <w:u w:val="single"/>
          <w:lang w:val="en-GB"/>
        </w:rPr>
        <w:t xml:space="preserve"> Road Race Bowl</w:t>
      </w:r>
      <w:r>
        <w:rPr>
          <w:sz w:val="20"/>
          <w:lang w:val="en-GB"/>
        </w:rPr>
        <w:t xml:space="preserve"> (6)</w:t>
      </w:r>
    </w:p>
    <w:p w:rsidR="00BA1357" w:rsidRDefault="00BA1357">
      <w:pPr>
        <w:ind w:left="360"/>
        <w:rPr>
          <w:sz w:val="20"/>
          <w:lang w:val="en-GB"/>
        </w:rPr>
      </w:pPr>
      <w:r>
        <w:rPr>
          <w:sz w:val="20"/>
          <w:lang w:val="en-GB"/>
        </w:rPr>
        <w:t>Awarded to the senior male member scoring the greatest number of BC points in road and circuit races, all eligible events to count between 1</w:t>
      </w:r>
      <w:r>
        <w:rPr>
          <w:sz w:val="20"/>
          <w:vertAlign w:val="superscript"/>
          <w:lang w:val="en-GB"/>
        </w:rPr>
        <w:t>st</w:t>
      </w:r>
      <w:r>
        <w:rPr>
          <w:sz w:val="20"/>
          <w:lang w:val="en-GB"/>
        </w:rPr>
        <w:t xml:space="preserve"> January and 30</w:t>
      </w:r>
      <w:r>
        <w:rPr>
          <w:sz w:val="20"/>
          <w:vertAlign w:val="superscript"/>
          <w:lang w:val="en-GB"/>
        </w:rPr>
        <w:t>th</w:t>
      </w:r>
      <w:r>
        <w:rPr>
          <w:sz w:val="20"/>
          <w:lang w:val="en-GB"/>
        </w:rPr>
        <w:t xml:space="preserve"> September. The points awarded will be in accordance with the current BC rules for that particular year. To be considered for the trophy, riders must produce evidence of their positions in events throughout the season to the Road Race Secretary not later than 1</w:t>
      </w:r>
      <w:r>
        <w:rPr>
          <w:sz w:val="20"/>
          <w:vertAlign w:val="superscript"/>
          <w:lang w:val="en-GB"/>
        </w:rPr>
        <w:t>st</w:t>
      </w:r>
      <w:r>
        <w:rPr>
          <w:sz w:val="20"/>
          <w:lang w:val="en-GB"/>
        </w:rPr>
        <w:t xml:space="preserve"> November in each year. If no senior member scores any points, the championship will be awarded to the senior who has finished the greatest number of events.</w:t>
      </w:r>
    </w:p>
    <w:p w:rsidR="00BA1357" w:rsidRDefault="00BA1357">
      <w:pPr>
        <w:ind w:left="360"/>
        <w:rPr>
          <w:sz w:val="20"/>
          <w:lang w:val="en-GB"/>
        </w:rPr>
      </w:pPr>
    </w:p>
    <w:p w:rsidR="00BA1357" w:rsidRDefault="00BA1357">
      <w:pPr>
        <w:ind w:left="360"/>
        <w:rPr>
          <w:sz w:val="20"/>
          <w:lang w:val="en-GB"/>
        </w:rPr>
      </w:pPr>
      <w:r>
        <w:rPr>
          <w:sz w:val="20"/>
          <w:u w:val="single"/>
          <w:lang w:val="en-GB"/>
        </w:rPr>
        <w:t>The Women</w:t>
      </w:r>
      <w:r w:rsidR="002828F0">
        <w:rPr>
          <w:sz w:val="20"/>
          <w:u w:val="single"/>
          <w:lang w:val="en-GB"/>
        </w:rPr>
        <w:t>’s</w:t>
      </w:r>
      <w:r>
        <w:rPr>
          <w:sz w:val="20"/>
          <w:u w:val="single"/>
          <w:lang w:val="en-GB"/>
        </w:rPr>
        <w:t xml:space="preserve"> Road Race Trophy</w:t>
      </w:r>
      <w:r>
        <w:rPr>
          <w:sz w:val="20"/>
          <w:lang w:val="en-GB"/>
        </w:rPr>
        <w:t xml:space="preserve"> (7)</w:t>
      </w:r>
    </w:p>
    <w:p w:rsidR="00BA1357" w:rsidRDefault="00BA1357">
      <w:pPr>
        <w:ind w:left="360"/>
        <w:rPr>
          <w:sz w:val="20"/>
          <w:lang w:val="en-GB"/>
        </w:rPr>
      </w:pPr>
      <w:r>
        <w:rPr>
          <w:sz w:val="20"/>
          <w:lang w:val="en-GB"/>
        </w:rPr>
        <w:t>The regulations to be as for the Senior Men</w:t>
      </w:r>
      <w:r w:rsidR="002828F0">
        <w:rPr>
          <w:sz w:val="20"/>
          <w:lang w:val="en-GB"/>
        </w:rPr>
        <w:t>’s</w:t>
      </w:r>
      <w:r>
        <w:rPr>
          <w:sz w:val="20"/>
          <w:lang w:val="en-GB"/>
        </w:rPr>
        <w:t xml:space="preserve"> Trophy, inserting “woman” in place of “senior male” or “senior”.</w:t>
      </w:r>
    </w:p>
    <w:p w:rsidR="00BA1357" w:rsidRDefault="00BA1357">
      <w:pPr>
        <w:ind w:left="360"/>
        <w:rPr>
          <w:sz w:val="20"/>
          <w:lang w:val="en-GB"/>
        </w:rPr>
      </w:pPr>
    </w:p>
    <w:p w:rsidR="00BA1357" w:rsidRDefault="00BA1357">
      <w:pPr>
        <w:ind w:left="360"/>
        <w:rPr>
          <w:sz w:val="20"/>
          <w:lang w:val="en-GB"/>
        </w:rPr>
      </w:pPr>
      <w:r>
        <w:rPr>
          <w:sz w:val="20"/>
          <w:u w:val="single"/>
          <w:lang w:val="en-GB"/>
        </w:rPr>
        <w:t>The Junior Road Race Trophy</w:t>
      </w:r>
      <w:r>
        <w:rPr>
          <w:sz w:val="20"/>
          <w:lang w:val="en-GB"/>
        </w:rPr>
        <w:t xml:space="preserve"> (8)</w:t>
      </w:r>
    </w:p>
    <w:p w:rsidR="00BA1357" w:rsidRDefault="00BA1357">
      <w:pPr>
        <w:ind w:left="360"/>
        <w:rPr>
          <w:sz w:val="20"/>
          <w:lang w:val="en-GB"/>
        </w:rPr>
      </w:pPr>
      <w:r>
        <w:rPr>
          <w:sz w:val="20"/>
          <w:lang w:val="en-GB"/>
        </w:rPr>
        <w:t>The regulations to be as for the Senior Men</w:t>
      </w:r>
      <w:r w:rsidR="002828F0">
        <w:rPr>
          <w:sz w:val="20"/>
          <w:lang w:val="en-GB"/>
        </w:rPr>
        <w:t>’s</w:t>
      </w:r>
      <w:r>
        <w:rPr>
          <w:sz w:val="20"/>
          <w:lang w:val="en-GB"/>
        </w:rPr>
        <w:t xml:space="preserve"> Trophy, inserting “junior” in place of “senior male” or “senior”.</w:t>
      </w:r>
    </w:p>
    <w:p w:rsidR="00BA1357" w:rsidRDefault="00BA1357">
      <w:pPr>
        <w:ind w:left="360"/>
        <w:rPr>
          <w:sz w:val="20"/>
          <w:lang w:val="en-GB"/>
        </w:rPr>
      </w:pPr>
    </w:p>
    <w:p w:rsidR="00BA1357" w:rsidRDefault="00BA1357">
      <w:pPr>
        <w:ind w:left="360"/>
        <w:rPr>
          <w:sz w:val="20"/>
          <w:lang w:val="en-GB"/>
        </w:rPr>
      </w:pPr>
      <w:r>
        <w:rPr>
          <w:sz w:val="20"/>
          <w:u w:val="single"/>
          <w:lang w:val="en-GB"/>
        </w:rPr>
        <w:t>The John Bull Tyre Challenge Trophy</w:t>
      </w:r>
      <w:r>
        <w:rPr>
          <w:sz w:val="20"/>
          <w:lang w:val="en-GB"/>
        </w:rPr>
        <w:t xml:space="preserve"> (Presented by the John Bull Tyre Company)  (9)</w:t>
      </w:r>
    </w:p>
    <w:p w:rsidR="00BA1357" w:rsidRDefault="00BA1357">
      <w:pPr>
        <w:ind w:left="360"/>
        <w:rPr>
          <w:sz w:val="20"/>
          <w:lang w:val="en-GB"/>
        </w:rPr>
      </w:pPr>
      <w:r>
        <w:rPr>
          <w:sz w:val="20"/>
          <w:lang w:val="en-GB"/>
        </w:rPr>
        <w:t xml:space="preserve">Awarded to the rider recording the fastest actual time in the Farnborough and Camberley C.C. Open 25-mile time trial [ Note: this award is open to </w:t>
      </w:r>
      <w:r>
        <w:rPr>
          <w:i/>
          <w:sz w:val="20"/>
          <w:lang w:val="en-GB"/>
        </w:rPr>
        <w:t>all</w:t>
      </w:r>
      <w:r>
        <w:rPr>
          <w:sz w:val="20"/>
          <w:lang w:val="en-GB"/>
        </w:rPr>
        <w:t xml:space="preserve"> riders in the event.]</w:t>
      </w:r>
    </w:p>
    <w:p w:rsidR="00BA1357" w:rsidRDefault="00BA1357">
      <w:pPr>
        <w:ind w:left="360"/>
        <w:rPr>
          <w:sz w:val="20"/>
          <w:lang w:val="en-GB"/>
        </w:rPr>
      </w:pPr>
    </w:p>
    <w:p w:rsidR="00BA1357" w:rsidRDefault="00BA1357">
      <w:pPr>
        <w:ind w:left="360"/>
        <w:rPr>
          <w:sz w:val="20"/>
          <w:lang w:val="en-GB"/>
        </w:rPr>
      </w:pPr>
      <w:r>
        <w:rPr>
          <w:sz w:val="20"/>
          <w:u w:val="single"/>
          <w:lang w:val="en-GB"/>
        </w:rPr>
        <w:t>Senior 10 mile Championship Trophy</w:t>
      </w:r>
      <w:r>
        <w:rPr>
          <w:sz w:val="20"/>
          <w:lang w:val="en-GB"/>
        </w:rPr>
        <w:t xml:space="preserve"> (10)</w:t>
      </w:r>
    </w:p>
    <w:p w:rsidR="00BA1357" w:rsidRDefault="00BA1357">
      <w:pPr>
        <w:ind w:left="360"/>
        <w:rPr>
          <w:sz w:val="20"/>
          <w:lang w:val="en-GB"/>
        </w:rPr>
      </w:pPr>
      <w:r>
        <w:rPr>
          <w:sz w:val="20"/>
          <w:lang w:val="en-GB"/>
        </w:rPr>
        <w:t>Awarded to the senior member recording the fastest actual time in the event nominated by the committee for the purpose of the club’s 10-mile championship.</w:t>
      </w:r>
    </w:p>
    <w:p w:rsidR="00BA1357" w:rsidRDefault="00BA1357">
      <w:pPr>
        <w:ind w:left="360"/>
        <w:rPr>
          <w:sz w:val="20"/>
          <w:lang w:val="en-GB"/>
        </w:rPr>
      </w:pPr>
    </w:p>
    <w:p w:rsidR="00BA1357" w:rsidRDefault="00BA1357">
      <w:pPr>
        <w:ind w:left="360"/>
        <w:rPr>
          <w:sz w:val="20"/>
          <w:lang w:val="en-GB"/>
        </w:rPr>
      </w:pPr>
      <w:r>
        <w:rPr>
          <w:sz w:val="20"/>
          <w:u w:val="single"/>
          <w:lang w:val="en-GB"/>
        </w:rPr>
        <w:t xml:space="preserve">25 mile Championship Trophy </w:t>
      </w:r>
      <w:r>
        <w:rPr>
          <w:sz w:val="20"/>
          <w:lang w:val="en-GB"/>
        </w:rPr>
        <w:t xml:space="preserve"> (11)</w:t>
      </w:r>
    </w:p>
    <w:p w:rsidR="00BA1357" w:rsidRDefault="00BA1357">
      <w:pPr>
        <w:ind w:left="360"/>
        <w:rPr>
          <w:sz w:val="20"/>
          <w:lang w:val="en-GB"/>
        </w:rPr>
      </w:pPr>
      <w:r>
        <w:rPr>
          <w:sz w:val="20"/>
          <w:lang w:val="en-GB"/>
        </w:rPr>
        <w:t>Awarded to the member recording the fastest actual time in the event nominated by the committee for the purpose of the club’s 25-mile championship.</w:t>
      </w:r>
    </w:p>
    <w:p w:rsidR="00BA1357" w:rsidRDefault="00BA1357">
      <w:pPr>
        <w:ind w:left="360"/>
        <w:rPr>
          <w:sz w:val="20"/>
          <w:lang w:val="en-GB"/>
        </w:rPr>
      </w:pPr>
    </w:p>
    <w:p w:rsidR="00BA1357" w:rsidRDefault="00BA1357">
      <w:pPr>
        <w:ind w:left="360"/>
        <w:rPr>
          <w:sz w:val="20"/>
          <w:lang w:val="en-GB"/>
        </w:rPr>
      </w:pPr>
      <w:r>
        <w:rPr>
          <w:sz w:val="20"/>
          <w:u w:val="single"/>
          <w:lang w:val="en-GB"/>
        </w:rPr>
        <w:t>30 mile Championship Trophy</w:t>
      </w:r>
      <w:r>
        <w:rPr>
          <w:sz w:val="20"/>
          <w:lang w:val="en-GB"/>
        </w:rPr>
        <w:t xml:space="preserve">  (12)</w:t>
      </w:r>
    </w:p>
    <w:p w:rsidR="00BA1357" w:rsidRDefault="00BA1357">
      <w:pPr>
        <w:ind w:left="360"/>
        <w:rPr>
          <w:sz w:val="20"/>
          <w:lang w:val="en-GB"/>
        </w:rPr>
      </w:pPr>
      <w:r>
        <w:rPr>
          <w:sz w:val="20"/>
          <w:lang w:val="en-GB"/>
        </w:rPr>
        <w:t>Awarded to the member recording the fastest actual time in the event nominated by the committee for the purpose of the club’s 30-mile championship.</w:t>
      </w:r>
    </w:p>
    <w:p w:rsidR="00BA1357" w:rsidRDefault="00BA1357">
      <w:pPr>
        <w:ind w:left="360"/>
        <w:rPr>
          <w:sz w:val="20"/>
          <w:lang w:val="en-GB"/>
        </w:rPr>
      </w:pPr>
    </w:p>
    <w:p w:rsidR="00BA1357" w:rsidRDefault="00BA1357">
      <w:pPr>
        <w:ind w:left="360"/>
        <w:rPr>
          <w:sz w:val="20"/>
          <w:lang w:val="en-GB"/>
        </w:rPr>
      </w:pPr>
      <w:r>
        <w:rPr>
          <w:sz w:val="20"/>
          <w:u w:val="single"/>
          <w:lang w:val="en-GB"/>
        </w:rPr>
        <w:t>50 mile Championship Trophy</w:t>
      </w:r>
      <w:r>
        <w:rPr>
          <w:sz w:val="20"/>
          <w:lang w:val="en-GB"/>
        </w:rPr>
        <w:t xml:space="preserve">  (13)</w:t>
      </w:r>
    </w:p>
    <w:p w:rsidR="00BA1357" w:rsidRDefault="00BA1357">
      <w:pPr>
        <w:ind w:left="360"/>
        <w:rPr>
          <w:sz w:val="20"/>
          <w:lang w:val="en-GB"/>
        </w:rPr>
      </w:pPr>
      <w:r>
        <w:rPr>
          <w:sz w:val="20"/>
          <w:lang w:val="en-GB"/>
        </w:rPr>
        <w:t>Awarded to the member recording the fastest actual time in the event nominated by the committee for the purpose of the club’s 50-mile championship.</w:t>
      </w:r>
    </w:p>
    <w:p w:rsidR="00BA1357" w:rsidRDefault="00BA1357">
      <w:pPr>
        <w:ind w:left="360"/>
        <w:rPr>
          <w:sz w:val="20"/>
          <w:lang w:val="en-GB"/>
        </w:rPr>
      </w:pPr>
    </w:p>
    <w:p w:rsidR="00BA1357" w:rsidRDefault="00BA1357">
      <w:pPr>
        <w:pStyle w:val="Heading4"/>
        <w:rPr>
          <w:u w:val="none"/>
        </w:rPr>
      </w:pPr>
      <w:r>
        <w:t>The B.S.A. ‘100’ Challenge Trophy</w:t>
      </w:r>
      <w:r>
        <w:rPr>
          <w:u w:val="none"/>
        </w:rPr>
        <w:t xml:space="preserve"> (Presented by B.S.A. Cycles Ltd. In 1937) (14)</w:t>
      </w:r>
    </w:p>
    <w:p w:rsidR="00BA1357" w:rsidRDefault="00BA1357">
      <w:pPr>
        <w:ind w:left="360"/>
        <w:rPr>
          <w:sz w:val="20"/>
          <w:lang w:val="en-GB"/>
        </w:rPr>
      </w:pPr>
      <w:r>
        <w:rPr>
          <w:sz w:val="20"/>
          <w:lang w:val="en-GB"/>
        </w:rPr>
        <w:t>Awarded to the member recording the fastest actual time in any open 100-mile event.</w:t>
      </w:r>
    </w:p>
    <w:p w:rsidR="00BA1357" w:rsidRDefault="00BA1357">
      <w:pPr>
        <w:ind w:left="360"/>
        <w:rPr>
          <w:sz w:val="20"/>
          <w:lang w:val="en-GB"/>
        </w:rPr>
      </w:pPr>
    </w:p>
    <w:p w:rsidR="00BA1357" w:rsidRDefault="00BA1357">
      <w:pPr>
        <w:ind w:left="360"/>
        <w:rPr>
          <w:sz w:val="20"/>
          <w:lang w:val="en-GB"/>
        </w:rPr>
      </w:pPr>
      <w:r>
        <w:rPr>
          <w:sz w:val="20"/>
          <w:u w:val="single"/>
          <w:lang w:val="en-GB"/>
        </w:rPr>
        <w:t>The Farnborough Traders’ 12-hour Trophy</w:t>
      </w:r>
      <w:r>
        <w:rPr>
          <w:sz w:val="20"/>
          <w:lang w:val="en-GB"/>
        </w:rPr>
        <w:t xml:space="preserve">  (Presented by the Farnborough Traders in 1938 and re-presented by P.Smith in 1952)    (15)</w:t>
      </w:r>
    </w:p>
    <w:p w:rsidR="00BA1357" w:rsidRDefault="00BA1357">
      <w:pPr>
        <w:ind w:left="360"/>
        <w:rPr>
          <w:sz w:val="20"/>
          <w:lang w:val="en-GB"/>
        </w:rPr>
      </w:pPr>
      <w:r>
        <w:rPr>
          <w:sz w:val="20"/>
          <w:lang w:val="en-GB"/>
        </w:rPr>
        <w:t>Awarded to the member covering the greatest mileage in any open 12-hour time trial.</w:t>
      </w:r>
    </w:p>
    <w:p w:rsidR="00BA1357" w:rsidRDefault="00BA1357">
      <w:pPr>
        <w:ind w:left="360"/>
        <w:rPr>
          <w:sz w:val="20"/>
          <w:lang w:val="en-GB"/>
        </w:rPr>
      </w:pPr>
    </w:p>
    <w:p w:rsidR="00BA1357" w:rsidRDefault="00BA1357">
      <w:pPr>
        <w:ind w:left="360"/>
        <w:rPr>
          <w:sz w:val="20"/>
          <w:lang w:val="en-GB"/>
        </w:rPr>
      </w:pPr>
      <w:r>
        <w:rPr>
          <w:sz w:val="20"/>
          <w:u w:val="single"/>
          <w:lang w:val="en-GB"/>
        </w:rPr>
        <w:t>24-hour Championship Trophy</w:t>
      </w:r>
      <w:r>
        <w:rPr>
          <w:sz w:val="20"/>
          <w:lang w:val="en-GB"/>
        </w:rPr>
        <w:t xml:space="preserve">  (16)</w:t>
      </w:r>
    </w:p>
    <w:p w:rsidR="00BA1357" w:rsidRDefault="00BA1357">
      <w:pPr>
        <w:ind w:left="360"/>
        <w:rPr>
          <w:sz w:val="20"/>
          <w:lang w:val="en-GB"/>
        </w:rPr>
      </w:pPr>
      <w:r>
        <w:rPr>
          <w:sz w:val="20"/>
          <w:lang w:val="en-GB"/>
        </w:rPr>
        <w:t>Awarded to the member covering the greatest mileage in any open 24-hour time trial.</w:t>
      </w:r>
    </w:p>
    <w:p w:rsidR="00BA1357" w:rsidRDefault="00BA1357">
      <w:pPr>
        <w:ind w:left="360"/>
        <w:rPr>
          <w:sz w:val="20"/>
          <w:lang w:val="en-GB"/>
        </w:rPr>
      </w:pPr>
    </w:p>
    <w:p w:rsidR="00BA1357" w:rsidRDefault="00BA1357">
      <w:pPr>
        <w:ind w:left="360"/>
        <w:rPr>
          <w:sz w:val="20"/>
          <w:lang w:val="en-GB"/>
        </w:rPr>
      </w:pPr>
      <w:r>
        <w:rPr>
          <w:sz w:val="20"/>
          <w:u w:val="single"/>
          <w:lang w:val="en-GB"/>
        </w:rPr>
        <w:t>Youth 10 mile Championship Trophy</w:t>
      </w:r>
      <w:r>
        <w:rPr>
          <w:sz w:val="20"/>
          <w:lang w:val="en-GB"/>
        </w:rPr>
        <w:t xml:space="preserve"> (17)</w:t>
      </w:r>
    </w:p>
    <w:p w:rsidR="00BA1357" w:rsidRDefault="00BA1357">
      <w:pPr>
        <w:ind w:left="360"/>
        <w:rPr>
          <w:sz w:val="20"/>
          <w:lang w:val="en-GB"/>
        </w:rPr>
      </w:pPr>
      <w:r>
        <w:rPr>
          <w:sz w:val="20"/>
          <w:lang w:val="en-GB"/>
        </w:rPr>
        <w:t>Awarded to the youth member recording the fastest actual time in the event nominated by the committee for the purpose of the club’s 10-mile championship.</w:t>
      </w:r>
    </w:p>
    <w:p w:rsidR="00BA1357" w:rsidRDefault="00BA1357">
      <w:pPr>
        <w:rPr>
          <w:sz w:val="20"/>
          <w:lang w:val="en-GB"/>
        </w:rPr>
      </w:pPr>
    </w:p>
    <w:p w:rsidR="00BA1357" w:rsidRDefault="00BA1357">
      <w:pPr>
        <w:ind w:left="360"/>
        <w:rPr>
          <w:sz w:val="20"/>
          <w:lang w:val="en-GB"/>
        </w:rPr>
      </w:pPr>
      <w:r>
        <w:rPr>
          <w:sz w:val="20"/>
          <w:u w:val="single"/>
          <w:lang w:val="en-GB"/>
        </w:rPr>
        <w:t xml:space="preserve">Junior 10 mile Championship Trophy </w:t>
      </w:r>
      <w:r>
        <w:rPr>
          <w:sz w:val="20"/>
          <w:lang w:val="en-GB"/>
        </w:rPr>
        <w:t xml:space="preserve"> (18)</w:t>
      </w:r>
    </w:p>
    <w:p w:rsidR="00BA1357" w:rsidRDefault="00BA1357">
      <w:pPr>
        <w:ind w:left="360"/>
        <w:rPr>
          <w:sz w:val="20"/>
          <w:lang w:val="en-GB"/>
        </w:rPr>
      </w:pPr>
      <w:r>
        <w:rPr>
          <w:sz w:val="20"/>
          <w:lang w:val="en-GB"/>
        </w:rPr>
        <w:t>Awarded to the junior member recording the fastest actual time in the event nominated by the committee for the purpose of the club’s 10-mile championship.</w:t>
      </w:r>
    </w:p>
    <w:p w:rsidR="00BA1357" w:rsidRDefault="00BA1357">
      <w:pPr>
        <w:ind w:left="360"/>
        <w:rPr>
          <w:sz w:val="20"/>
          <w:lang w:val="en-GB"/>
        </w:rPr>
      </w:pPr>
    </w:p>
    <w:p w:rsidR="00BA1357" w:rsidRDefault="00BA1357">
      <w:pPr>
        <w:ind w:left="360"/>
        <w:rPr>
          <w:sz w:val="20"/>
          <w:lang w:val="en-GB"/>
        </w:rPr>
      </w:pPr>
      <w:r>
        <w:rPr>
          <w:sz w:val="20"/>
          <w:u w:val="single"/>
          <w:lang w:val="en-GB"/>
        </w:rPr>
        <w:t>Ladies’ 10 mile Championship Shield</w:t>
      </w:r>
      <w:r>
        <w:rPr>
          <w:sz w:val="20"/>
          <w:lang w:val="en-GB"/>
        </w:rPr>
        <w:t xml:space="preserve"> (19)</w:t>
      </w:r>
    </w:p>
    <w:p w:rsidR="00BA1357" w:rsidRDefault="00BA1357">
      <w:pPr>
        <w:ind w:left="360"/>
        <w:rPr>
          <w:sz w:val="20"/>
          <w:lang w:val="en-GB"/>
        </w:rPr>
      </w:pPr>
      <w:r>
        <w:rPr>
          <w:sz w:val="20"/>
          <w:lang w:val="en-GB"/>
        </w:rPr>
        <w:t>Awarded to the lady member recording the fastest actual time in the event nominated by the committee for the purpose of the club’s 10-mile championship.</w:t>
      </w:r>
    </w:p>
    <w:p w:rsidR="00BA1357" w:rsidRDefault="00BA1357">
      <w:pPr>
        <w:ind w:left="360"/>
        <w:rPr>
          <w:sz w:val="20"/>
          <w:lang w:val="en-GB"/>
        </w:rPr>
      </w:pPr>
    </w:p>
    <w:p w:rsidR="00BA1357" w:rsidRDefault="00BA1357">
      <w:pPr>
        <w:pageBreakBefore/>
        <w:ind w:left="360"/>
        <w:rPr>
          <w:sz w:val="20"/>
          <w:lang w:val="en-GB"/>
        </w:rPr>
      </w:pPr>
      <w:r>
        <w:rPr>
          <w:sz w:val="20"/>
          <w:u w:val="single"/>
          <w:lang w:val="en-GB"/>
        </w:rPr>
        <w:lastRenderedPageBreak/>
        <w:t>Veterans’ 10 mile Championship</w:t>
      </w:r>
      <w:r>
        <w:rPr>
          <w:sz w:val="20"/>
          <w:lang w:val="en-GB"/>
        </w:rPr>
        <w:t xml:space="preserve">  (20)</w:t>
      </w:r>
    </w:p>
    <w:p w:rsidR="00BA1357" w:rsidRDefault="00BA1357">
      <w:pPr>
        <w:ind w:left="360"/>
        <w:rPr>
          <w:sz w:val="20"/>
          <w:lang w:val="en-GB"/>
        </w:rPr>
      </w:pPr>
      <w:r>
        <w:rPr>
          <w:sz w:val="20"/>
          <w:lang w:val="en-GB"/>
        </w:rPr>
        <w:t>Awarded to the veteran member recording the fastest on standard in the event nominated by the committee for the purpose of the club’s 10-mile championship.</w:t>
      </w:r>
    </w:p>
    <w:p w:rsidR="00BA1357" w:rsidRDefault="00BA1357">
      <w:pPr>
        <w:ind w:left="360"/>
        <w:rPr>
          <w:sz w:val="20"/>
          <w:lang w:val="en-GB"/>
        </w:rPr>
      </w:pPr>
    </w:p>
    <w:p w:rsidR="00BA1357" w:rsidRDefault="00BA1357">
      <w:pPr>
        <w:ind w:left="360"/>
        <w:rPr>
          <w:sz w:val="20"/>
          <w:lang w:val="en-GB"/>
        </w:rPr>
      </w:pPr>
      <w:r>
        <w:rPr>
          <w:sz w:val="20"/>
          <w:u w:val="single"/>
          <w:lang w:val="en-GB"/>
        </w:rPr>
        <w:t>The “Saddle” Trophy</w:t>
      </w:r>
      <w:r>
        <w:rPr>
          <w:sz w:val="20"/>
          <w:lang w:val="en-GB"/>
        </w:rPr>
        <w:t xml:space="preserve">  Presented by G. Sharp Esq  (21)</w:t>
      </w:r>
    </w:p>
    <w:p w:rsidR="00BA1357" w:rsidRDefault="00BA1357">
      <w:pPr>
        <w:ind w:left="360"/>
        <w:rPr>
          <w:sz w:val="20"/>
          <w:lang w:val="en-GB"/>
        </w:rPr>
      </w:pPr>
      <w:r>
        <w:rPr>
          <w:sz w:val="20"/>
          <w:lang w:val="en-GB"/>
        </w:rPr>
        <w:t>Awarded to the youth member recording the fastest actual time in the club’s Open 10-mile time trial.</w:t>
      </w:r>
    </w:p>
    <w:p w:rsidR="00BA1357" w:rsidRDefault="00BA1357">
      <w:pPr>
        <w:ind w:left="360"/>
        <w:rPr>
          <w:sz w:val="20"/>
          <w:lang w:val="en-GB"/>
        </w:rPr>
      </w:pPr>
    </w:p>
    <w:p w:rsidR="00BA1357" w:rsidRDefault="00BA1357">
      <w:pPr>
        <w:ind w:left="360"/>
        <w:rPr>
          <w:sz w:val="20"/>
          <w:lang w:val="en-GB"/>
        </w:rPr>
      </w:pPr>
      <w:r>
        <w:rPr>
          <w:sz w:val="20"/>
          <w:u w:val="single"/>
          <w:lang w:val="en-GB"/>
        </w:rPr>
        <w:t>The A.J. Rumble Memorial Trophy</w:t>
      </w:r>
      <w:r>
        <w:rPr>
          <w:sz w:val="20"/>
          <w:lang w:val="en-GB"/>
        </w:rPr>
        <w:t xml:space="preserve">  (22)</w:t>
      </w:r>
    </w:p>
    <w:p w:rsidR="00BA1357" w:rsidRDefault="00BA1357">
      <w:pPr>
        <w:ind w:left="360"/>
        <w:rPr>
          <w:sz w:val="20"/>
          <w:lang w:val="en-GB"/>
        </w:rPr>
      </w:pPr>
      <w:r>
        <w:rPr>
          <w:sz w:val="20"/>
          <w:lang w:val="en-GB"/>
        </w:rPr>
        <w:t>Awarded to the team of two youths from the same school, which is within a 20 mile radius of Farnborough main railway station who record the fastest time in the Farnborough and Camberley C.C. Open 10 mile time trial.</w:t>
      </w:r>
    </w:p>
    <w:p w:rsidR="00BA1357" w:rsidRDefault="00BA1357">
      <w:pPr>
        <w:ind w:left="360"/>
        <w:rPr>
          <w:sz w:val="20"/>
          <w:lang w:val="en-GB"/>
        </w:rPr>
      </w:pPr>
    </w:p>
    <w:p w:rsidR="00BA1357" w:rsidRDefault="00BA1357">
      <w:pPr>
        <w:ind w:left="360"/>
        <w:rPr>
          <w:sz w:val="20"/>
          <w:lang w:val="en-GB"/>
        </w:rPr>
      </w:pPr>
      <w:r>
        <w:rPr>
          <w:sz w:val="20"/>
          <w:u w:val="single"/>
          <w:lang w:val="en-GB"/>
        </w:rPr>
        <w:t>Hill-climb Trophy</w:t>
      </w:r>
      <w:r>
        <w:rPr>
          <w:sz w:val="20"/>
          <w:lang w:val="en-GB"/>
        </w:rPr>
        <w:t xml:space="preserve">  (23)</w:t>
      </w:r>
    </w:p>
    <w:p w:rsidR="00BA1357" w:rsidRPr="00B768DC" w:rsidRDefault="00BA1357">
      <w:pPr>
        <w:ind w:left="360"/>
        <w:rPr>
          <w:sz w:val="20"/>
          <w:lang w:val="en-GB"/>
        </w:rPr>
      </w:pPr>
      <w:r w:rsidRPr="00B768DC">
        <w:rPr>
          <w:sz w:val="20"/>
          <w:lang w:val="en-GB"/>
        </w:rPr>
        <w:t>Awarded to the member recording the fastest actual time in the event nominated by the committee as the</w:t>
      </w:r>
      <w:r w:rsidRPr="007544DE">
        <w:rPr>
          <w:color w:val="FF0000"/>
          <w:sz w:val="20"/>
          <w:lang w:val="en-GB"/>
        </w:rPr>
        <w:t xml:space="preserve"> </w:t>
      </w:r>
      <w:r w:rsidRPr="00B768DC">
        <w:rPr>
          <w:sz w:val="20"/>
          <w:lang w:val="en-GB"/>
        </w:rPr>
        <w:t xml:space="preserve">championship event. </w:t>
      </w:r>
    </w:p>
    <w:p w:rsidR="00BA1357" w:rsidRPr="00B768DC" w:rsidRDefault="00BA1357">
      <w:pPr>
        <w:ind w:left="360"/>
        <w:rPr>
          <w:sz w:val="20"/>
          <w:lang w:val="en-GB"/>
        </w:rPr>
      </w:pPr>
    </w:p>
    <w:p w:rsidR="000B0B63" w:rsidRPr="00B768DC" w:rsidRDefault="000B0B63">
      <w:pPr>
        <w:ind w:left="360"/>
        <w:rPr>
          <w:sz w:val="20"/>
          <w:u w:val="single"/>
          <w:lang w:val="en-GB"/>
        </w:rPr>
      </w:pPr>
      <w:r w:rsidRPr="00B768DC">
        <w:rPr>
          <w:sz w:val="20"/>
          <w:u w:val="single"/>
          <w:lang w:val="en-GB"/>
        </w:rPr>
        <w:t>FCCC Youth Hill-climb Trophy</w:t>
      </w:r>
    </w:p>
    <w:p w:rsidR="000B0B63" w:rsidRPr="00B768DC" w:rsidRDefault="00B768DC" w:rsidP="000B0B63">
      <w:pPr>
        <w:ind w:left="360"/>
        <w:rPr>
          <w:sz w:val="20"/>
          <w:lang w:val="en-GB"/>
        </w:rPr>
      </w:pPr>
      <w:r w:rsidRPr="00B768DC">
        <w:rPr>
          <w:sz w:val="20"/>
          <w:lang w:val="en-GB"/>
        </w:rPr>
        <w:t>Awarded to the Youth</w:t>
      </w:r>
      <w:r w:rsidR="000B0B63" w:rsidRPr="00B768DC">
        <w:rPr>
          <w:sz w:val="20"/>
          <w:lang w:val="en-GB"/>
        </w:rPr>
        <w:t xml:space="preserve"> recording the fastest actual time in the event nominated by the committee as the championship event. </w:t>
      </w:r>
    </w:p>
    <w:p w:rsidR="000B0B63" w:rsidRDefault="000B0B63">
      <w:pPr>
        <w:ind w:left="360"/>
        <w:rPr>
          <w:sz w:val="20"/>
          <w:lang w:val="en-GB"/>
        </w:rPr>
      </w:pPr>
    </w:p>
    <w:p w:rsidR="00D1757F" w:rsidRPr="00E72ED7" w:rsidRDefault="00D1757F" w:rsidP="00D1757F">
      <w:pPr>
        <w:ind w:left="360"/>
        <w:rPr>
          <w:sz w:val="20"/>
          <w:u w:val="single"/>
          <w:lang w:val="en-GB"/>
        </w:rPr>
      </w:pPr>
      <w:r w:rsidRPr="00E72ED7">
        <w:rPr>
          <w:sz w:val="20"/>
          <w:u w:val="single"/>
          <w:lang w:val="en-GB"/>
        </w:rPr>
        <w:t>FCCC Junior Hill-climb Championship</w:t>
      </w:r>
    </w:p>
    <w:p w:rsidR="00084E3B" w:rsidRPr="00E72ED7" w:rsidRDefault="00E72ED7" w:rsidP="00D1757F">
      <w:pPr>
        <w:ind w:left="360"/>
        <w:rPr>
          <w:sz w:val="20"/>
          <w:lang w:val="en-GB"/>
        </w:rPr>
      </w:pPr>
      <w:r w:rsidRPr="00E72ED7">
        <w:rPr>
          <w:sz w:val="20"/>
          <w:lang w:val="en-GB"/>
        </w:rPr>
        <w:t>Awarded to the Junior</w:t>
      </w:r>
      <w:r w:rsidR="00D1757F" w:rsidRPr="00E72ED7">
        <w:rPr>
          <w:sz w:val="20"/>
          <w:lang w:val="en-GB"/>
        </w:rPr>
        <w:t xml:space="preserve"> recording the fastest actual time in the event nominated by the committee as the championship event.</w:t>
      </w:r>
    </w:p>
    <w:p w:rsidR="00D1757F" w:rsidRPr="00E72ED7" w:rsidRDefault="00D1757F" w:rsidP="00D1757F">
      <w:pPr>
        <w:ind w:left="360"/>
        <w:rPr>
          <w:sz w:val="20"/>
          <w:lang w:val="en-GB"/>
        </w:rPr>
      </w:pPr>
    </w:p>
    <w:p w:rsidR="00D1757F" w:rsidRPr="00E72ED7" w:rsidRDefault="00D1757F" w:rsidP="00D1757F">
      <w:pPr>
        <w:ind w:left="360"/>
        <w:rPr>
          <w:sz w:val="20"/>
          <w:u w:val="single"/>
          <w:lang w:val="en-GB"/>
        </w:rPr>
      </w:pPr>
      <w:r w:rsidRPr="00E72ED7">
        <w:rPr>
          <w:sz w:val="20"/>
          <w:u w:val="single"/>
          <w:lang w:val="en-GB"/>
        </w:rPr>
        <w:t>FCCC Club Ladies Hill-climb Championship</w:t>
      </w:r>
    </w:p>
    <w:p w:rsidR="00D1757F" w:rsidRPr="00E72ED7" w:rsidRDefault="00D1757F" w:rsidP="00D1757F">
      <w:pPr>
        <w:ind w:left="360"/>
        <w:rPr>
          <w:sz w:val="20"/>
          <w:lang w:val="en-GB"/>
        </w:rPr>
      </w:pPr>
      <w:r w:rsidRPr="00E72ED7">
        <w:rPr>
          <w:sz w:val="20"/>
          <w:lang w:val="en-GB"/>
        </w:rPr>
        <w:t>Awarded to the Lady recording the fastest actual time in the event nominated by the committee as the championship event.</w:t>
      </w:r>
    </w:p>
    <w:p w:rsidR="00661BF8" w:rsidRPr="00E72ED7" w:rsidRDefault="00661BF8" w:rsidP="00D1757F">
      <w:pPr>
        <w:ind w:left="360"/>
        <w:rPr>
          <w:sz w:val="20"/>
          <w:lang w:val="en-GB"/>
        </w:rPr>
      </w:pPr>
    </w:p>
    <w:p w:rsidR="00661BF8" w:rsidRPr="00E72ED7" w:rsidRDefault="00661BF8" w:rsidP="00661BF8">
      <w:pPr>
        <w:ind w:left="360"/>
        <w:rPr>
          <w:sz w:val="20"/>
          <w:u w:val="single"/>
          <w:lang w:val="en-GB"/>
        </w:rPr>
      </w:pPr>
      <w:r w:rsidRPr="00E72ED7">
        <w:rPr>
          <w:sz w:val="20"/>
          <w:u w:val="single"/>
          <w:lang w:val="en-GB"/>
        </w:rPr>
        <w:t>FCCC Vetrans Hill-climb Trophy</w:t>
      </w:r>
    </w:p>
    <w:p w:rsidR="00661BF8" w:rsidRPr="00E72ED7" w:rsidRDefault="00661BF8" w:rsidP="00661BF8">
      <w:pPr>
        <w:ind w:left="360"/>
        <w:rPr>
          <w:sz w:val="20"/>
          <w:lang w:val="en-GB"/>
        </w:rPr>
      </w:pPr>
      <w:r w:rsidRPr="00E72ED7">
        <w:rPr>
          <w:sz w:val="20"/>
          <w:lang w:val="en-GB"/>
        </w:rPr>
        <w:t>Awarded to the Vetran recording the fastest actual time in the event nominated by the committee as the championship event.</w:t>
      </w:r>
    </w:p>
    <w:p w:rsidR="00D1757F" w:rsidRPr="00E72ED7" w:rsidRDefault="00D1757F" w:rsidP="00D1757F">
      <w:pPr>
        <w:ind w:left="360"/>
        <w:rPr>
          <w:sz w:val="20"/>
          <w:lang w:val="en-GB"/>
        </w:rPr>
      </w:pPr>
    </w:p>
    <w:p w:rsidR="00BA1357" w:rsidRPr="00E72ED7" w:rsidRDefault="00BA1357">
      <w:pPr>
        <w:ind w:left="360"/>
        <w:rPr>
          <w:sz w:val="20"/>
          <w:lang w:val="en-GB"/>
        </w:rPr>
      </w:pPr>
      <w:r w:rsidRPr="00E72ED7">
        <w:rPr>
          <w:sz w:val="20"/>
          <w:u w:val="single"/>
          <w:lang w:val="en-GB"/>
        </w:rPr>
        <w:t>The Hanover Shield</w:t>
      </w:r>
      <w:r w:rsidRPr="00E72ED7">
        <w:rPr>
          <w:sz w:val="20"/>
          <w:lang w:val="en-GB"/>
        </w:rPr>
        <w:t xml:space="preserve">  (24)</w:t>
      </w:r>
    </w:p>
    <w:p w:rsidR="00BA1357" w:rsidRPr="00E72ED7" w:rsidRDefault="00BA1357">
      <w:pPr>
        <w:ind w:left="360"/>
        <w:rPr>
          <w:sz w:val="20"/>
          <w:lang w:val="en-GB"/>
        </w:rPr>
      </w:pPr>
      <w:r w:rsidRPr="00E72ED7">
        <w:rPr>
          <w:sz w:val="20"/>
          <w:lang w:val="en-GB"/>
        </w:rPr>
        <w:t xml:space="preserve">Awarded to the junior or youth member who records the lowest aggregate of two times in the </w:t>
      </w:r>
      <w:r w:rsidR="00AD7E71" w:rsidRPr="00E72ED7">
        <w:rPr>
          <w:sz w:val="20"/>
          <w:lang w:val="en-GB"/>
        </w:rPr>
        <w:t xml:space="preserve">first four evening club </w:t>
      </w:r>
      <w:r w:rsidRPr="00E72ED7">
        <w:rPr>
          <w:sz w:val="20"/>
          <w:lang w:val="en-GB"/>
        </w:rPr>
        <w:t>time trials of the season.</w:t>
      </w:r>
    </w:p>
    <w:p w:rsidR="00BA1357" w:rsidRDefault="00BA1357">
      <w:pPr>
        <w:ind w:left="360"/>
        <w:rPr>
          <w:sz w:val="20"/>
          <w:lang w:val="en-GB"/>
        </w:rPr>
      </w:pPr>
    </w:p>
    <w:p w:rsidR="00BA1357" w:rsidRDefault="00BF67D7">
      <w:pPr>
        <w:ind w:left="360"/>
        <w:rPr>
          <w:sz w:val="20"/>
          <w:lang w:val="en-GB"/>
        </w:rPr>
      </w:pPr>
      <w:r>
        <w:rPr>
          <w:sz w:val="20"/>
          <w:u w:val="single"/>
          <w:lang w:val="en-GB"/>
        </w:rPr>
        <w:t xml:space="preserve">The Wolmer </w:t>
      </w:r>
      <w:r w:rsidR="00BA1357">
        <w:rPr>
          <w:sz w:val="20"/>
          <w:u w:val="single"/>
          <w:lang w:val="en-GB"/>
        </w:rPr>
        <w:t xml:space="preserve">Cup </w:t>
      </w:r>
      <w:r w:rsidR="00BA1357">
        <w:rPr>
          <w:sz w:val="20"/>
          <w:lang w:val="en-GB"/>
        </w:rPr>
        <w:t xml:space="preserve"> Presented by Lord Wolmer M.P. in 1924  (25)</w:t>
      </w:r>
    </w:p>
    <w:p w:rsidR="00BA1357" w:rsidRDefault="00BA1357">
      <w:pPr>
        <w:ind w:left="360"/>
        <w:rPr>
          <w:sz w:val="20"/>
          <w:lang w:val="en-GB"/>
        </w:rPr>
      </w:pPr>
      <w:r>
        <w:rPr>
          <w:sz w:val="20"/>
          <w:lang w:val="en-GB"/>
        </w:rPr>
        <w:t>Awarded to the member who records the lowest aggregate time in time trial events at 25, 30 and 50 miles in events nominated for this purpose by the committee.</w:t>
      </w:r>
    </w:p>
    <w:p w:rsidR="00BA1357" w:rsidRDefault="00BA1357">
      <w:pPr>
        <w:ind w:left="360"/>
        <w:rPr>
          <w:sz w:val="20"/>
          <w:lang w:val="en-GB"/>
        </w:rPr>
      </w:pPr>
    </w:p>
    <w:p w:rsidR="00BA1357" w:rsidRDefault="00BA1357">
      <w:pPr>
        <w:ind w:left="360"/>
        <w:rPr>
          <w:sz w:val="20"/>
          <w:lang w:val="en-GB"/>
        </w:rPr>
      </w:pPr>
      <w:r>
        <w:rPr>
          <w:sz w:val="20"/>
          <w:u w:val="single"/>
          <w:lang w:val="en-GB"/>
        </w:rPr>
        <w:t>The Consolation Cup</w:t>
      </w:r>
      <w:r w:rsidR="00BF67D7">
        <w:rPr>
          <w:sz w:val="20"/>
          <w:lang w:val="en-GB"/>
        </w:rPr>
        <w:t xml:space="preserve"> </w:t>
      </w:r>
      <w:r>
        <w:rPr>
          <w:sz w:val="20"/>
          <w:lang w:val="en-GB"/>
        </w:rPr>
        <w:t>Presented by L.</w:t>
      </w:r>
      <w:r w:rsidR="00BF67D7">
        <w:rPr>
          <w:sz w:val="20"/>
          <w:lang w:val="en-GB"/>
        </w:rPr>
        <w:t xml:space="preserve"> </w:t>
      </w:r>
      <w:r>
        <w:rPr>
          <w:sz w:val="20"/>
          <w:lang w:val="en-GB"/>
        </w:rPr>
        <w:t>Budd Esq    (26)</w:t>
      </w:r>
    </w:p>
    <w:p w:rsidR="00BA1357" w:rsidRDefault="00BA1357">
      <w:pPr>
        <w:ind w:left="360"/>
        <w:rPr>
          <w:sz w:val="20"/>
          <w:lang w:val="en-GB"/>
        </w:rPr>
      </w:pPr>
      <w:r>
        <w:rPr>
          <w:sz w:val="20"/>
          <w:lang w:val="en-GB"/>
        </w:rPr>
        <w:t>Awarded to the member who has not been awarded any other club trophy for the season, recording the fastest actual time in a 25-mile event held in September nominated by the committee for this purpose.</w:t>
      </w:r>
    </w:p>
    <w:p w:rsidR="00BA1357" w:rsidRDefault="00BA1357">
      <w:pPr>
        <w:ind w:left="360"/>
        <w:rPr>
          <w:sz w:val="20"/>
          <w:lang w:val="en-GB"/>
        </w:rPr>
      </w:pPr>
    </w:p>
    <w:p w:rsidR="00BA1357" w:rsidRDefault="00BA1357">
      <w:pPr>
        <w:ind w:left="360"/>
        <w:rPr>
          <w:sz w:val="20"/>
          <w:lang w:val="en-GB"/>
        </w:rPr>
      </w:pPr>
      <w:r>
        <w:rPr>
          <w:sz w:val="20"/>
          <w:u w:val="single"/>
          <w:lang w:val="en-GB"/>
        </w:rPr>
        <w:t>The Bispham Memorial Trophy</w:t>
      </w:r>
      <w:r>
        <w:rPr>
          <w:sz w:val="20"/>
          <w:lang w:val="en-GB"/>
        </w:rPr>
        <w:t xml:space="preserve">  (27)</w:t>
      </w:r>
    </w:p>
    <w:p w:rsidR="00BA1357" w:rsidRDefault="00BA1357">
      <w:pPr>
        <w:ind w:left="360"/>
        <w:rPr>
          <w:sz w:val="20"/>
          <w:lang w:val="en-GB"/>
        </w:rPr>
      </w:pPr>
      <w:r>
        <w:rPr>
          <w:sz w:val="20"/>
          <w:lang w:val="en-GB"/>
        </w:rPr>
        <w:t>Awarded to the fastest team of three riders in the Farnborough and Camberley C.C. Open 25 mile time trial, who are members of a club affiliated to London West District of Cycling Time Trials. The winning club shall hold the trophy for one year and shall be responsible for its safe keeping during the year.</w:t>
      </w:r>
    </w:p>
    <w:p w:rsidR="00BA1357" w:rsidRDefault="00BA1357">
      <w:pPr>
        <w:ind w:left="360"/>
        <w:rPr>
          <w:sz w:val="20"/>
          <w:lang w:val="en-GB"/>
        </w:rPr>
      </w:pPr>
    </w:p>
    <w:p w:rsidR="00BA1357" w:rsidRDefault="00BA1357">
      <w:pPr>
        <w:ind w:left="360"/>
        <w:rPr>
          <w:sz w:val="20"/>
          <w:lang w:val="en-GB"/>
        </w:rPr>
      </w:pPr>
      <w:r>
        <w:rPr>
          <w:sz w:val="20"/>
          <w:u w:val="single"/>
          <w:lang w:val="en-GB"/>
        </w:rPr>
        <w:t>The Encouragement Cup</w:t>
      </w:r>
      <w:r>
        <w:rPr>
          <w:sz w:val="20"/>
          <w:lang w:val="en-GB"/>
        </w:rPr>
        <w:t xml:space="preserve">   Presented by J. Bispham Esq.  (28)</w:t>
      </w:r>
    </w:p>
    <w:p w:rsidR="00BA1357" w:rsidRDefault="00BA1357">
      <w:pPr>
        <w:ind w:left="360"/>
        <w:rPr>
          <w:sz w:val="20"/>
          <w:lang w:val="en-GB"/>
        </w:rPr>
      </w:pPr>
      <w:r>
        <w:rPr>
          <w:sz w:val="20"/>
          <w:lang w:val="en-GB"/>
        </w:rPr>
        <w:t>Awarded to the member, who in the opinion of the committee, has shown the greatest improvement in club time-trials over the season.</w:t>
      </w:r>
    </w:p>
    <w:p w:rsidR="00BA1357" w:rsidRDefault="00BA1357">
      <w:pPr>
        <w:ind w:left="360"/>
        <w:rPr>
          <w:sz w:val="20"/>
          <w:lang w:val="en-GB"/>
        </w:rPr>
      </w:pPr>
    </w:p>
    <w:p w:rsidR="00BA1357" w:rsidRDefault="00BA1357">
      <w:pPr>
        <w:ind w:left="360"/>
        <w:rPr>
          <w:sz w:val="20"/>
          <w:lang w:val="en-GB"/>
        </w:rPr>
      </w:pPr>
      <w:r>
        <w:rPr>
          <w:sz w:val="20"/>
          <w:u w:val="single"/>
          <w:lang w:val="en-GB"/>
        </w:rPr>
        <w:t>The Austral Trophy</w:t>
      </w:r>
      <w:r>
        <w:rPr>
          <w:sz w:val="20"/>
          <w:lang w:val="en-GB"/>
        </w:rPr>
        <w:t xml:space="preserve">  Presented by Gordon Phillips Esq in 1977   (29)</w:t>
      </w:r>
    </w:p>
    <w:p w:rsidR="00BA1357" w:rsidRDefault="00BA1357">
      <w:pPr>
        <w:ind w:left="360"/>
        <w:rPr>
          <w:sz w:val="20"/>
          <w:lang w:val="en-GB"/>
        </w:rPr>
      </w:pPr>
      <w:r>
        <w:rPr>
          <w:sz w:val="20"/>
          <w:lang w:val="en-GB"/>
        </w:rPr>
        <w:t>Awarded to the member recording the fastest actual time in any CTT type “A” 25-mile event, who is under 18 years of age on the day of the event.</w:t>
      </w:r>
    </w:p>
    <w:p w:rsidR="00BA1357" w:rsidRDefault="00BA1357">
      <w:pPr>
        <w:ind w:left="360"/>
        <w:rPr>
          <w:sz w:val="20"/>
          <w:u w:val="single"/>
          <w:lang w:val="en-GB"/>
        </w:rPr>
      </w:pPr>
    </w:p>
    <w:p w:rsidR="00BA1357" w:rsidRDefault="00BA1357">
      <w:pPr>
        <w:ind w:left="360"/>
        <w:rPr>
          <w:sz w:val="20"/>
          <w:lang w:val="en-GB"/>
        </w:rPr>
      </w:pPr>
      <w:r>
        <w:rPr>
          <w:sz w:val="20"/>
          <w:u w:val="single"/>
          <w:lang w:val="en-GB"/>
        </w:rPr>
        <w:t>The Club Championship Challenge Trophy</w:t>
      </w:r>
      <w:r>
        <w:rPr>
          <w:sz w:val="20"/>
          <w:lang w:val="en-GB"/>
        </w:rPr>
        <w:t xml:space="preserve">  (30)</w:t>
      </w:r>
    </w:p>
    <w:p w:rsidR="00BA1357" w:rsidRDefault="00BA1357">
      <w:pPr>
        <w:ind w:left="360"/>
        <w:rPr>
          <w:sz w:val="20"/>
          <w:lang w:val="en-GB"/>
        </w:rPr>
      </w:pPr>
      <w:r>
        <w:rPr>
          <w:sz w:val="20"/>
          <w:lang w:val="en-GB"/>
        </w:rPr>
        <w:t>Awarded to the member gaining the highest number of points during the season. Points shall be awarded on the following basis to members riding in all Club and West London Cycling Association events.</w:t>
      </w:r>
    </w:p>
    <w:p w:rsidR="00BA1357" w:rsidRDefault="00BA1357">
      <w:pPr>
        <w:ind w:left="360"/>
        <w:rPr>
          <w:sz w:val="20"/>
          <w:lang w:val="en-GB"/>
        </w:rPr>
      </w:pPr>
      <w:r>
        <w:rPr>
          <w:sz w:val="20"/>
          <w:lang w:val="en-GB"/>
        </w:rPr>
        <w:lastRenderedPageBreak/>
        <w:tab/>
        <w:t>Riders starting and finishing an event  -   2 points</w:t>
      </w:r>
    </w:p>
    <w:p w:rsidR="00BA1357" w:rsidRDefault="00BA1357">
      <w:pPr>
        <w:ind w:left="360"/>
        <w:rPr>
          <w:sz w:val="20"/>
          <w:lang w:val="en-GB"/>
        </w:rPr>
      </w:pPr>
      <w:r>
        <w:rPr>
          <w:sz w:val="20"/>
          <w:lang w:val="en-GB"/>
        </w:rPr>
        <w:tab/>
        <w:t>Riders starting but not finishing -              1 point</w:t>
      </w:r>
    </w:p>
    <w:p w:rsidR="00BA1357" w:rsidRDefault="00BA1357">
      <w:pPr>
        <w:ind w:left="360"/>
        <w:rPr>
          <w:sz w:val="20"/>
          <w:lang w:val="en-GB"/>
        </w:rPr>
      </w:pPr>
    </w:p>
    <w:p w:rsidR="00BA1357" w:rsidRDefault="00BA1357">
      <w:pPr>
        <w:ind w:left="360"/>
        <w:rPr>
          <w:sz w:val="20"/>
          <w:lang w:val="en-GB"/>
        </w:rPr>
      </w:pPr>
      <w:r>
        <w:rPr>
          <w:sz w:val="20"/>
          <w:u w:val="single"/>
          <w:lang w:val="en-GB"/>
        </w:rPr>
        <w:t>The John Pickers Memorial Trophy</w:t>
      </w:r>
      <w:r>
        <w:rPr>
          <w:sz w:val="20"/>
          <w:lang w:val="en-GB"/>
        </w:rPr>
        <w:t xml:space="preserve">   - (Clubman of the year) (31)</w:t>
      </w:r>
    </w:p>
    <w:p w:rsidR="00BA1357" w:rsidRDefault="00BA1357">
      <w:pPr>
        <w:ind w:left="360"/>
        <w:rPr>
          <w:sz w:val="20"/>
          <w:lang w:val="en-GB"/>
        </w:rPr>
      </w:pPr>
      <w:r>
        <w:rPr>
          <w:sz w:val="20"/>
          <w:lang w:val="en-GB"/>
        </w:rPr>
        <w:t>Awarded to the member who, in the opinion of club members has rendered the greatest service to the club in the past year, such opinion to be expressed by a ballot of members.</w:t>
      </w:r>
    </w:p>
    <w:p w:rsidR="00BA1357" w:rsidRDefault="00BA1357">
      <w:pPr>
        <w:ind w:left="360"/>
        <w:rPr>
          <w:sz w:val="20"/>
          <w:lang w:val="en-GB"/>
        </w:rPr>
      </w:pPr>
    </w:p>
    <w:p w:rsidR="00BA1357" w:rsidRDefault="00BA1357">
      <w:pPr>
        <w:pStyle w:val="Heading6"/>
      </w:pPr>
      <w:r>
        <w:t>The Ernie Bore Trophy</w:t>
      </w:r>
    </w:p>
    <w:p w:rsidR="00BA1357" w:rsidRDefault="00BA1357">
      <w:pPr>
        <w:ind w:left="360"/>
        <w:jc w:val="both"/>
        <w:rPr>
          <w:sz w:val="20"/>
          <w:lang w:val="en-GB"/>
        </w:rPr>
      </w:pPr>
      <w:r>
        <w:rPr>
          <w:sz w:val="20"/>
          <w:lang w:val="en-GB"/>
        </w:rPr>
        <w:t>Awarded to the most meritorious club member who was under 16 years of age during the current season. Nominations must be submitted to the committee by 31</w:t>
      </w:r>
      <w:r>
        <w:rPr>
          <w:sz w:val="20"/>
          <w:vertAlign w:val="superscript"/>
          <w:lang w:val="en-GB"/>
        </w:rPr>
        <w:t>st</w:t>
      </w:r>
      <w:r>
        <w:rPr>
          <w:sz w:val="20"/>
          <w:lang w:val="en-GB"/>
        </w:rPr>
        <w:t xml:space="preserve"> October.</w:t>
      </w:r>
    </w:p>
    <w:p w:rsidR="00BA1357" w:rsidRDefault="00BA1357">
      <w:pPr>
        <w:ind w:left="360"/>
        <w:jc w:val="both"/>
      </w:pPr>
    </w:p>
    <w:p w:rsidR="00BA1357" w:rsidRDefault="00BA1357">
      <w:pPr>
        <w:ind w:left="360"/>
        <w:jc w:val="both"/>
        <w:rPr>
          <w:sz w:val="20"/>
          <w:u w:val="single"/>
          <w:lang w:val="en-GB"/>
        </w:rPr>
      </w:pPr>
      <w:r>
        <w:rPr>
          <w:sz w:val="20"/>
          <w:u w:val="single"/>
          <w:lang w:val="en-GB"/>
        </w:rPr>
        <w:t>The Sportive Trophy</w:t>
      </w:r>
    </w:p>
    <w:p w:rsidR="00BA1357" w:rsidRDefault="00BA1357">
      <w:pPr>
        <w:ind w:left="360"/>
        <w:jc w:val="both"/>
        <w:rPr>
          <w:sz w:val="20"/>
          <w:lang w:val="en-GB"/>
        </w:rPr>
      </w:pPr>
      <w:r>
        <w:rPr>
          <w:sz w:val="20"/>
          <w:lang w:val="en-GB"/>
        </w:rPr>
        <w:t>Awarded to the member with the greatest total distance r</w:t>
      </w:r>
      <w:r w:rsidR="00EE3602">
        <w:rPr>
          <w:sz w:val="20"/>
          <w:lang w:val="en-GB"/>
        </w:rPr>
        <w:t>idden in Sportives and Audaxes.</w:t>
      </w:r>
      <w:r>
        <w:rPr>
          <w:sz w:val="20"/>
          <w:lang w:val="en-GB"/>
        </w:rPr>
        <w:t xml:space="preserve"> The time period to be 10 months from 1</w:t>
      </w:r>
      <w:r>
        <w:rPr>
          <w:sz w:val="20"/>
          <w:vertAlign w:val="superscript"/>
          <w:lang w:val="en-GB"/>
        </w:rPr>
        <w:t>st</w:t>
      </w:r>
      <w:r>
        <w:rPr>
          <w:sz w:val="20"/>
          <w:lang w:val="en-GB"/>
        </w:rPr>
        <w:t xml:space="preserve"> February to 30</w:t>
      </w:r>
      <w:r>
        <w:rPr>
          <w:sz w:val="20"/>
          <w:vertAlign w:val="superscript"/>
          <w:lang w:val="en-GB"/>
        </w:rPr>
        <w:t>th</w:t>
      </w:r>
      <w:r>
        <w:rPr>
          <w:sz w:val="20"/>
          <w:lang w:val="en-GB"/>
        </w:rPr>
        <w:t xml:space="preserve"> November. </w:t>
      </w:r>
    </w:p>
    <w:p w:rsidR="00BA1357" w:rsidRDefault="00BA1357">
      <w:pPr>
        <w:ind w:left="360"/>
        <w:rPr>
          <w:sz w:val="20"/>
          <w:lang w:val="en-GB"/>
        </w:rPr>
      </w:pPr>
    </w:p>
    <w:p w:rsidR="00BA1357" w:rsidRDefault="00BA1357">
      <w:pPr>
        <w:pStyle w:val="Heading5"/>
        <w:pageBreakBefore/>
      </w:pPr>
      <w:r>
        <w:lastRenderedPageBreak/>
        <w:t>TRACK CHAMPIONSHIPS</w:t>
      </w:r>
    </w:p>
    <w:p w:rsidR="00BA1357" w:rsidRDefault="00BA1357">
      <w:pPr>
        <w:ind w:left="360"/>
        <w:jc w:val="both"/>
        <w:rPr>
          <w:sz w:val="20"/>
          <w:lang w:val="en-GB"/>
        </w:rPr>
      </w:pPr>
      <w:r>
        <w:rPr>
          <w:sz w:val="20"/>
          <w:lang w:val="en-GB"/>
        </w:rPr>
        <w:t>Track championships will be contested in events organised annually for that purpose at Palmer Park velodrome Reading.</w:t>
      </w:r>
    </w:p>
    <w:p w:rsidR="00BA1357" w:rsidRDefault="00BA1357">
      <w:pPr>
        <w:ind w:left="360"/>
        <w:jc w:val="both"/>
        <w:rPr>
          <w:sz w:val="20"/>
          <w:lang w:val="en-GB"/>
        </w:rPr>
      </w:pPr>
    </w:p>
    <w:p w:rsidR="00BA1357" w:rsidRDefault="00BA1357">
      <w:pPr>
        <w:ind w:left="360"/>
        <w:jc w:val="both"/>
        <w:rPr>
          <w:sz w:val="20"/>
          <w:lang w:val="en-GB"/>
        </w:rPr>
      </w:pPr>
      <w:r>
        <w:rPr>
          <w:sz w:val="20"/>
          <w:u w:val="single"/>
          <w:lang w:val="en-GB"/>
        </w:rPr>
        <w:t>The 500 metres Club Championship Trophy</w:t>
      </w:r>
      <w:r>
        <w:rPr>
          <w:sz w:val="20"/>
          <w:lang w:val="en-GB"/>
        </w:rPr>
        <w:t xml:space="preserve">   Presented by J.R.Turvill Esq. (32)</w:t>
      </w:r>
    </w:p>
    <w:p w:rsidR="00BA1357" w:rsidRDefault="00BA1357">
      <w:pPr>
        <w:ind w:left="360"/>
        <w:jc w:val="both"/>
        <w:rPr>
          <w:sz w:val="20"/>
          <w:lang w:val="en-GB"/>
        </w:rPr>
      </w:pPr>
      <w:r>
        <w:rPr>
          <w:sz w:val="20"/>
          <w:lang w:val="en-GB"/>
        </w:rPr>
        <w:t>Awarded to the winner of a sprint race over a distance of 500 metres.</w:t>
      </w:r>
    </w:p>
    <w:p w:rsidR="00BA1357" w:rsidRDefault="00BA1357">
      <w:pPr>
        <w:ind w:left="360"/>
        <w:jc w:val="both"/>
        <w:rPr>
          <w:sz w:val="20"/>
          <w:lang w:val="en-GB"/>
        </w:rPr>
      </w:pPr>
    </w:p>
    <w:p w:rsidR="00BA1357" w:rsidRDefault="00BA1357">
      <w:pPr>
        <w:ind w:left="360"/>
        <w:jc w:val="both"/>
        <w:rPr>
          <w:sz w:val="20"/>
          <w:lang w:val="en-GB"/>
        </w:rPr>
      </w:pPr>
      <w:r>
        <w:rPr>
          <w:sz w:val="20"/>
          <w:u w:val="single"/>
          <w:lang w:val="en-GB"/>
        </w:rPr>
        <w:t>The Individual Pursuit Club Championship Trophy</w:t>
      </w:r>
      <w:r>
        <w:rPr>
          <w:sz w:val="20"/>
          <w:lang w:val="en-GB"/>
        </w:rPr>
        <w:t xml:space="preserve">  (33)</w:t>
      </w:r>
    </w:p>
    <w:p w:rsidR="00BA1357" w:rsidRDefault="00BA1357">
      <w:pPr>
        <w:ind w:left="360"/>
        <w:jc w:val="both"/>
        <w:rPr>
          <w:sz w:val="20"/>
          <w:lang w:val="en-GB"/>
        </w:rPr>
      </w:pPr>
      <w:r>
        <w:rPr>
          <w:sz w:val="20"/>
          <w:lang w:val="en-GB"/>
        </w:rPr>
        <w:t>Awarded to the member recording the fastest time in a pursuit race over a distance of 8 laps.</w:t>
      </w:r>
    </w:p>
    <w:p w:rsidR="00BA1357" w:rsidRDefault="00BA1357">
      <w:pPr>
        <w:ind w:left="360"/>
        <w:jc w:val="both"/>
        <w:rPr>
          <w:sz w:val="20"/>
          <w:lang w:val="en-GB"/>
        </w:rPr>
      </w:pPr>
    </w:p>
    <w:p w:rsidR="00BA1357" w:rsidRDefault="00BA1357">
      <w:pPr>
        <w:ind w:left="360"/>
        <w:jc w:val="both"/>
        <w:rPr>
          <w:sz w:val="20"/>
          <w:lang w:val="en-GB"/>
        </w:rPr>
      </w:pPr>
      <w:r>
        <w:rPr>
          <w:sz w:val="20"/>
          <w:u w:val="single"/>
          <w:lang w:val="en-GB"/>
        </w:rPr>
        <w:t>The Veterans’ Sprint Trophy</w:t>
      </w:r>
      <w:r>
        <w:rPr>
          <w:sz w:val="20"/>
          <w:lang w:val="en-GB"/>
        </w:rPr>
        <w:t xml:space="preserve">  Presented by H. Christopher Esq.  (34)</w:t>
      </w:r>
    </w:p>
    <w:p w:rsidR="00BA1357" w:rsidRDefault="00BA1357">
      <w:pPr>
        <w:ind w:left="360"/>
        <w:jc w:val="both"/>
        <w:rPr>
          <w:sz w:val="20"/>
          <w:lang w:val="en-GB"/>
        </w:rPr>
      </w:pPr>
      <w:r>
        <w:rPr>
          <w:sz w:val="20"/>
          <w:lang w:val="en-GB"/>
        </w:rPr>
        <w:t>Awarded to the winner of the veterans’ sprint race over 500 metres.</w:t>
      </w:r>
    </w:p>
    <w:p w:rsidR="00BA1357" w:rsidRDefault="00BA1357">
      <w:pPr>
        <w:ind w:left="360"/>
        <w:jc w:val="both"/>
        <w:rPr>
          <w:sz w:val="20"/>
          <w:lang w:val="en-GB"/>
        </w:rPr>
      </w:pPr>
    </w:p>
    <w:p w:rsidR="00BA1357" w:rsidRDefault="00BA1357">
      <w:pPr>
        <w:pStyle w:val="Heading6"/>
      </w:pPr>
      <w:r>
        <w:t>The Veterans’ Pursuit Championship</w:t>
      </w:r>
    </w:p>
    <w:p w:rsidR="00BA1357" w:rsidRDefault="00BA1357">
      <w:pPr>
        <w:ind w:left="360"/>
        <w:jc w:val="both"/>
        <w:rPr>
          <w:sz w:val="20"/>
          <w:lang w:val="en-GB"/>
        </w:rPr>
      </w:pPr>
      <w:r>
        <w:rPr>
          <w:sz w:val="20"/>
          <w:lang w:val="en-GB"/>
        </w:rPr>
        <w:t>Awarded to the veteran member recording the fastest time in a pursuit race over a distance of 8 laps.</w:t>
      </w:r>
    </w:p>
    <w:p w:rsidR="00BA1357" w:rsidRDefault="00BA1357">
      <w:pPr>
        <w:ind w:left="360"/>
        <w:jc w:val="both"/>
        <w:rPr>
          <w:sz w:val="20"/>
          <w:lang w:val="en-GB"/>
        </w:rPr>
      </w:pPr>
    </w:p>
    <w:p w:rsidR="00BA1357" w:rsidRDefault="00BA1357">
      <w:pPr>
        <w:pStyle w:val="Heading6"/>
      </w:pPr>
      <w:r>
        <w:t>The Ladies’ Sprint Championship</w:t>
      </w:r>
    </w:p>
    <w:p w:rsidR="00BA1357" w:rsidRDefault="00BA1357">
      <w:pPr>
        <w:ind w:left="360"/>
        <w:jc w:val="both"/>
        <w:rPr>
          <w:sz w:val="20"/>
          <w:lang w:val="en-GB"/>
        </w:rPr>
      </w:pPr>
      <w:r>
        <w:rPr>
          <w:sz w:val="20"/>
          <w:lang w:val="en-GB"/>
        </w:rPr>
        <w:t>Awarded to the winner of a ladies’ sprint race over a distance of  1 lap.</w:t>
      </w:r>
    </w:p>
    <w:p w:rsidR="00BA1357" w:rsidRDefault="00BA1357">
      <w:pPr>
        <w:ind w:left="360"/>
        <w:jc w:val="both"/>
        <w:rPr>
          <w:sz w:val="20"/>
          <w:lang w:val="en-GB"/>
        </w:rPr>
      </w:pPr>
    </w:p>
    <w:p w:rsidR="00BA1357" w:rsidRDefault="00BA1357">
      <w:pPr>
        <w:pStyle w:val="Heading6"/>
      </w:pPr>
      <w:r>
        <w:t>The Ladies’ Pursuit Championship</w:t>
      </w:r>
    </w:p>
    <w:p w:rsidR="00BA1357" w:rsidRDefault="00BA1357">
      <w:pPr>
        <w:ind w:left="360"/>
        <w:jc w:val="both"/>
        <w:rPr>
          <w:sz w:val="20"/>
          <w:lang w:val="en-GB"/>
        </w:rPr>
      </w:pPr>
      <w:r>
        <w:rPr>
          <w:sz w:val="20"/>
          <w:lang w:val="en-GB"/>
        </w:rPr>
        <w:t>Awarded to the lady member recording the fastest time in a pursuit race over a distance of 6 laps.</w:t>
      </w:r>
    </w:p>
    <w:p w:rsidR="00BA1357" w:rsidRDefault="00BA1357">
      <w:pPr>
        <w:ind w:left="360"/>
        <w:jc w:val="both"/>
        <w:rPr>
          <w:sz w:val="20"/>
          <w:lang w:val="en-GB"/>
        </w:rPr>
      </w:pPr>
    </w:p>
    <w:p w:rsidR="00BA1357" w:rsidRDefault="00BA1357">
      <w:pPr>
        <w:pStyle w:val="Heading6"/>
      </w:pPr>
      <w:r>
        <w:t>The Junior Sprint Championship</w:t>
      </w:r>
    </w:p>
    <w:p w:rsidR="00BA1357" w:rsidRDefault="00BA1357">
      <w:pPr>
        <w:ind w:left="360"/>
        <w:jc w:val="both"/>
        <w:rPr>
          <w:sz w:val="20"/>
          <w:lang w:val="en-GB"/>
        </w:rPr>
      </w:pPr>
      <w:r>
        <w:rPr>
          <w:sz w:val="20"/>
          <w:lang w:val="en-GB"/>
        </w:rPr>
        <w:t>Awarded to the winner of a sprint race for juniors over a distance of  1 lap.</w:t>
      </w:r>
    </w:p>
    <w:p w:rsidR="00BA1357" w:rsidRDefault="00BA1357">
      <w:pPr>
        <w:ind w:left="360"/>
        <w:jc w:val="both"/>
        <w:rPr>
          <w:sz w:val="20"/>
          <w:lang w:val="en-GB"/>
        </w:rPr>
      </w:pPr>
    </w:p>
    <w:p w:rsidR="00BA1357" w:rsidRDefault="00BA1357">
      <w:pPr>
        <w:pStyle w:val="Heading6"/>
      </w:pPr>
      <w:r>
        <w:t>The Junior Pursuit Championship</w:t>
      </w:r>
    </w:p>
    <w:p w:rsidR="00BA1357" w:rsidRDefault="00BA1357">
      <w:pPr>
        <w:ind w:left="360"/>
        <w:jc w:val="both"/>
        <w:rPr>
          <w:sz w:val="20"/>
          <w:lang w:val="en-GB"/>
        </w:rPr>
      </w:pPr>
      <w:r>
        <w:rPr>
          <w:sz w:val="20"/>
          <w:lang w:val="en-GB"/>
        </w:rPr>
        <w:t>Awarded to the junior member recording the fastest time in a pursuit race over a distance of 6 laps.</w:t>
      </w:r>
    </w:p>
    <w:p w:rsidR="00BA1357" w:rsidRDefault="00BA1357">
      <w:pPr>
        <w:ind w:left="360"/>
        <w:jc w:val="both"/>
        <w:rPr>
          <w:sz w:val="20"/>
          <w:lang w:val="en-GB"/>
        </w:rPr>
      </w:pPr>
    </w:p>
    <w:p w:rsidR="00BA1357" w:rsidRDefault="00BA1357">
      <w:pPr>
        <w:pStyle w:val="Heading6"/>
      </w:pPr>
      <w:r>
        <w:t>The Youth Sprint Championship</w:t>
      </w:r>
    </w:p>
    <w:p w:rsidR="00BA1357" w:rsidRDefault="00BA1357">
      <w:pPr>
        <w:ind w:left="360"/>
        <w:jc w:val="both"/>
        <w:rPr>
          <w:sz w:val="20"/>
          <w:lang w:val="en-GB"/>
        </w:rPr>
      </w:pPr>
      <w:r>
        <w:rPr>
          <w:sz w:val="20"/>
          <w:lang w:val="en-GB"/>
        </w:rPr>
        <w:t>Awarded to the winner of a sprint race for youths over a distance of  1 lap.</w:t>
      </w:r>
    </w:p>
    <w:p w:rsidR="00BA1357" w:rsidRDefault="00BA1357">
      <w:pPr>
        <w:ind w:left="360"/>
        <w:jc w:val="both"/>
        <w:rPr>
          <w:sz w:val="20"/>
          <w:lang w:val="en-GB"/>
        </w:rPr>
      </w:pPr>
    </w:p>
    <w:p w:rsidR="00BA1357" w:rsidRDefault="00BA1357">
      <w:pPr>
        <w:pStyle w:val="Heading6"/>
      </w:pPr>
      <w:r>
        <w:t>The Youth Pursuit Championship</w:t>
      </w:r>
    </w:p>
    <w:p w:rsidR="00BA1357" w:rsidRDefault="00BA1357">
      <w:pPr>
        <w:ind w:left="360"/>
        <w:jc w:val="both"/>
        <w:rPr>
          <w:sz w:val="20"/>
          <w:lang w:val="en-GB"/>
        </w:rPr>
      </w:pPr>
      <w:r>
        <w:rPr>
          <w:sz w:val="20"/>
          <w:lang w:val="en-GB"/>
        </w:rPr>
        <w:t>Awarded to the youth member recording the fastest time in a pursuit race over a distance of 4 laps.</w:t>
      </w:r>
    </w:p>
    <w:p w:rsidR="00BA1357" w:rsidRDefault="00BA1357">
      <w:pPr>
        <w:ind w:left="360"/>
        <w:jc w:val="both"/>
        <w:rPr>
          <w:sz w:val="20"/>
          <w:lang w:val="en-GB"/>
        </w:rPr>
      </w:pPr>
    </w:p>
    <w:p w:rsidR="00BA1357" w:rsidRDefault="00BA1357">
      <w:pPr>
        <w:ind w:left="360"/>
        <w:jc w:val="center"/>
        <w:rPr>
          <w:sz w:val="20"/>
          <w:lang w:val="en-GB"/>
        </w:rPr>
      </w:pPr>
    </w:p>
    <w:p w:rsidR="00BA1357" w:rsidRDefault="00BA1357">
      <w:pPr>
        <w:ind w:left="360"/>
        <w:jc w:val="center"/>
        <w:rPr>
          <w:sz w:val="20"/>
          <w:lang w:val="en-GB"/>
        </w:rPr>
      </w:pPr>
    </w:p>
    <w:p w:rsidR="00BA1357" w:rsidRDefault="00BA1357">
      <w:pPr>
        <w:ind w:left="360"/>
        <w:jc w:val="center"/>
        <w:rPr>
          <w:sz w:val="20"/>
          <w:lang w:val="en-GB"/>
        </w:rPr>
      </w:pPr>
    </w:p>
    <w:p w:rsidR="00BA1357" w:rsidRDefault="00BA1357">
      <w:pPr>
        <w:ind w:left="360"/>
        <w:jc w:val="center"/>
        <w:rPr>
          <w:sz w:val="20"/>
          <w:lang w:val="en-GB"/>
        </w:rPr>
      </w:pPr>
    </w:p>
    <w:p w:rsidR="00BA1357" w:rsidRDefault="00BA1357">
      <w:pPr>
        <w:ind w:left="360"/>
        <w:jc w:val="center"/>
        <w:rPr>
          <w:sz w:val="20"/>
          <w:lang w:val="en-GB"/>
        </w:rPr>
      </w:pPr>
    </w:p>
    <w:p w:rsidR="00BA1357" w:rsidRDefault="00BA1357">
      <w:pPr>
        <w:pStyle w:val="Heading5"/>
        <w:pageBreakBefore/>
      </w:pPr>
      <w:r>
        <w:lastRenderedPageBreak/>
        <w:t>STANDARDS</w:t>
      </w:r>
    </w:p>
    <w:p w:rsidR="00BA1357" w:rsidRDefault="00BA1357">
      <w:pPr>
        <w:ind w:left="360"/>
        <w:jc w:val="center"/>
        <w:rPr>
          <w:sz w:val="20"/>
          <w:u w:val="single"/>
          <w:lang w:val="en-GB"/>
        </w:rPr>
      </w:pPr>
      <w:r>
        <w:rPr>
          <w:sz w:val="20"/>
          <w:u w:val="single"/>
          <w:lang w:val="en-GB"/>
        </w:rPr>
        <w:t>Men, Women, Junior (Boys and Girls) and Youth (Boys and Girls)</w:t>
      </w:r>
    </w:p>
    <w:p w:rsidR="00BA1357" w:rsidRDefault="00BA1357">
      <w:pPr>
        <w:numPr>
          <w:ilvl w:val="0"/>
          <w:numId w:val="11"/>
        </w:numPr>
        <w:rPr>
          <w:sz w:val="20"/>
          <w:lang w:val="en-GB"/>
        </w:rPr>
      </w:pPr>
      <w:r>
        <w:rPr>
          <w:sz w:val="20"/>
          <w:lang w:val="en-GB"/>
        </w:rPr>
        <w:t>Medals shall be awarded for Gold, Silver and Bronze Standards. A member gaining three or more standards may be awarded a plaque.</w:t>
      </w:r>
    </w:p>
    <w:p w:rsidR="00BA1357" w:rsidRDefault="00BA1357">
      <w:pPr>
        <w:numPr>
          <w:ilvl w:val="0"/>
          <w:numId w:val="11"/>
        </w:numPr>
        <w:rPr>
          <w:sz w:val="20"/>
          <w:lang w:val="en-GB"/>
        </w:rPr>
      </w:pPr>
      <w:r>
        <w:rPr>
          <w:sz w:val="20"/>
          <w:lang w:val="en-GB"/>
        </w:rPr>
        <w:t>All rides (excluding private time trials) in affiliated association, open and Farnborough &amp; Camberley C.C. club events shall be eligible.</w:t>
      </w:r>
    </w:p>
    <w:p w:rsidR="00BA1357" w:rsidRDefault="00BA1357">
      <w:pPr>
        <w:numPr>
          <w:ilvl w:val="0"/>
          <w:numId w:val="11"/>
        </w:numPr>
        <w:rPr>
          <w:sz w:val="20"/>
          <w:lang w:val="en-GB"/>
        </w:rPr>
      </w:pPr>
      <w:r>
        <w:rPr>
          <w:sz w:val="20"/>
          <w:lang w:val="en-GB"/>
        </w:rPr>
        <w:t>Payment of an appropriate fee shall be made before attempting a standard. The fee for attempting a standard shall be £1.00 per distance per season, but a member may pay one amount of £4.00 to cover attempts at all distances. No fees are payable by youths attempting standards, nor is prior application required.</w:t>
      </w:r>
    </w:p>
    <w:p w:rsidR="00BA1357" w:rsidRDefault="00BA1357">
      <w:pPr>
        <w:numPr>
          <w:ilvl w:val="0"/>
          <w:numId w:val="11"/>
        </w:numPr>
        <w:rPr>
          <w:sz w:val="20"/>
          <w:lang w:val="en-GB"/>
        </w:rPr>
      </w:pPr>
      <w:r>
        <w:rPr>
          <w:sz w:val="20"/>
          <w:lang w:val="en-GB"/>
        </w:rPr>
        <w:t>The actual riding time, including any time added for a late start, shall count for standard attempts in fixed distance events.</w:t>
      </w:r>
    </w:p>
    <w:p w:rsidR="00BA1357" w:rsidRDefault="00BA1357">
      <w:pPr>
        <w:numPr>
          <w:ilvl w:val="0"/>
          <w:numId w:val="11"/>
        </w:numPr>
        <w:rPr>
          <w:sz w:val="20"/>
          <w:lang w:val="en-GB"/>
        </w:rPr>
      </w:pPr>
      <w:r>
        <w:rPr>
          <w:sz w:val="20"/>
          <w:lang w:val="en-GB"/>
        </w:rPr>
        <w:t>A member must beat his or her previous best at the distance to qualify for a first, or any subsequent standard.</w:t>
      </w:r>
    </w:p>
    <w:p w:rsidR="00BA1357" w:rsidRDefault="00BA1357">
      <w:pPr>
        <w:numPr>
          <w:ilvl w:val="0"/>
          <w:numId w:val="11"/>
        </w:numPr>
        <w:rPr>
          <w:sz w:val="20"/>
          <w:lang w:val="en-GB"/>
        </w:rPr>
      </w:pPr>
      <w:r>
        <w:rPr>
          <w:sz w:val="20"/>
          <w:lang w:val="en-GB"/>
        </w:rPr>
        <w:t>If a member beats two or more standards for the same distance in one season, he or she shall only be awarded the highest.</w:t>
      </w:r>
    </w:p>
    <w:p w:rsidR="00BA1357" w:rsidRDefault="00BA1357">
      <w:pPr>
        <w:numPr>
          <w:ilvl w:val="0"/>
          <w:numId w:val="11"/>
        </w:numPr>
        <w:rPr>
          <w:sz w:val="20"/>
          <w:lang w:val="en-GB"/>
        </w:rPr>
      </w:pPr>
      <w:r>
        <w:rPr>
          <w:sz w:val="20"/>
          <w:lang w:val="en-GB"/>
        </w:rPr>
        <w:t>The actual time or distance recorded shall be engraved on the back of standard medals.</w:t>
      </w:r>
    </w:p>
    <w:p w:rsidR="00BA1357" w:rsidRDefault="00BA1357">
      <w:pPr>
        <w:rPr>
          <w:sz w:val="20"/>
          <w:lang w:val="en-GB"/>
        </w:rPr>
      </w:pPr>
    </w:p>
    <w:p w:rsidR="00BA1357" w:rsidRDefault="00BA1357">
      <w:pPr>
        <w:rPr>
          <w:sz w:val="20"/>
          <w:lang w:val="en-GB"/>
        </w:rPr>
      </w:pPr>
      <w:r>
        <w:rPr>
          <w:sz w:val="20"/>
          <w:lang w:val="en-GB"/>
        </w:rPr>
        <w:t xml:space="preserve">       h)    Standard times shall be as follows :</w:t>
      </w:r>
    </w:p>
    <w:p w:rsidR="00BA1357" w:rsidRDefault="00BA1357">
      <w:pPr>
        <w:ind w:left="360"/>
        <w:rPr>
          <w:sz w:val="20"/>
          <w:lang w:val="en-GB"/>
        </w:rPr>
      </w:pPr>
      <w:r>
        <w:rPr>
          <w:sz w:val="20"/>
          <w:lang w:val="en-GB"/>
        </w:rPr>
        <w:t xml:space="preserve">      </w:t>
      </w:r>
    </w:p>
    <w:p w:rsidR="00BA1357" w:rsidRDefault="00BA1357">
      <w:pPr>
        <w:ind w:left="360"/>
        <w:rPr>
          <w:sz w:val="20"/>
          <w:lang w:val="en-GB"/>
        </w:rPr>
      </w:pPr>
      <w:r>
        <w:rPr>
          <w:sz w:val="20"/>
          <w:lang w:val="en-GB"/>
        </w:rPr>
        <w:t xml:space="preserve">       </w:t>
      </w:r>
    </w:p>
    <w:tbl>
      <w:tblPr>
        <w:tblW w:w="0" w:type="auto"/>
        <w:tblInd w:w="360" w:type="dxa"/>
        <w:tblLayout w:type="fixed"/>
        <w:tblLook w:val="0000" w:firstRow="0" w:lastRow="0" w:firstColumn="0" w:lastColumn="0" w:noHBand="0" w:noVBand="0"/>
      </w:tblPr>
      <w:tblGrid>
        <w:gridCol w:w="1005"/>
        <w:gridCol w:w="928"/>
        <w:gridCol w:w="929"/>
        <w:gridCol w:w="964"/>
        <w:gridCol w:w="964"/>
        <w:gridCol w:w="964"/>
        <w:gridCol w:w="909"/>
        <w:gridCol w:w="909"/>
        <w:gridCol w:w="930"/>
      </w:tblGrid>
      <w:tr w:rsidR="00BA1357">
        <w:tc>
          <w:tcPr>
            <w:tcW w:w="1005" w:type="dxa"/>
            <w:tcBorders>
              <w:top w:val="single" w:sz="8" w:space="0" w:color="008000"/>
              <w:bottom w:val="single" w:sz="4" w:space="0" w:color="008000"/>
            </w:tcBorders>
            <w:shd w:val="clear" w:color="auto" w:fill="auto"/>
          </w:tcPr>
          <w:p w:rsidR="00BA1357" w:rsidRDefault="00BA1357">
            <w:pPr>
              <w:snapToGrid w:val="0"/>
              <w:rPr>
                <w:sz w:val="20"/>
                <w:u w:val="single"/>
                <w:lang w:val="en-GB"/>
              </w:rPr>
            </w:pPr>
            <w:r>
              <w:rPr>
                <w:sz w:val="20"/>
                <w:lang w:val="en-GB"/>
              </w:rPr>
              <w:t xml:space="preserve"> </w:t>
            </w:r>
            <w:r>
              <w:rPr>
                <w:sz w:val="20"/>
                <w:u w:val="single"/>
                <w:lang w:val="en-GB"/>
              </w:rPr>
              <w:t>MEN</w:t>
            </w:r>
          </w:p>
        </w:tc>
        <w:tc>
          <w:tcPr>
            <w:tcW w:w="928"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10</w:t>
            </w:r>
          </w:p>
        </w:tc>
        <w:tc>
          <w:tcPr>
            <w:tcW w:w="929"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25</w:t>
            </w:r>
          </w:p>
        </w:tc>
        <w:tc>
          <w:tcPr>
            <w:tcW w:w="964"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30</w:t>
            </w:r>
          </w:p>
        </w:tc>
        <w:tc>
          <w:tcPr>
            <w:tcW w:w="964"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50</w:t>
            </w:r>
          </w:p>
        </w:tc>
        <w:tc>
          <w:tcPr>
            <w:tcW w:w="964"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100</w:t>
            </w:r>
          </w:p>
        </w:tc>
        <w:tc>
          <w:tcPr>
            <w:tcW w:w="909"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12hr</w:t>
            </w:r>
          </w:p>
        </w:tc>
        <w:tc>
          <w:tcPr>
            <w:tcW w:w="909"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24hr</w:t>
            </w:r>
          </w:p>
        </w:tc>
        <w:tc>
          <w:tcPr>
            <w:tcW w:w="930"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BAR mph*</w:t>
            </w:r>
          </w:p>
        </w:tc>
      </w:tr>
      <w:tr w:rsidR="00BA1357">
        <w:tc>
          <w:tcPr>
            <w:tcW w:w="1005" w:type="dxa"/>
            <w:tcBorders>
              <w:top w:val="single" w:sz="4" w:space="0" w:color="008000"/>
            </w:tcBorders>
            <w:shd w:val="clear" w:color="auto" w:fill="auto"/>
          </w:tcPr>
          <w:p w:rsidR="00BA1357" w:rsidRDefault="00BA1357">
            <w:pPr>
              <w:snapToGrid w:val="0"/>
              <w:rPr>
                <w:sz w:val="20"/>
                <w:lang w:val="en-GB"/>
              </w:rPr>
            </w:pPr>
            <w:r>
              <w:rPr>
                <w:sz w:val="20"/>
                <w:lang w:val="en-GB"/>
              </w:rPr>
              <w:t>Gold</w:t>
            </w:r>
          </w:p>
        </w:tc>
        <w:tc>
          <w:tcPr>
            <w:tcW w:w="928" w:type="dxa"/>
            <w:tcBorders>
              <w:top w:val="single" w:sz="4" w:space="0" w:color="008000"/>
            </w:tcBorders>
            <w:shd w:val="clear" w:color="auto" w:fill="auto"/>
          </w:tcPr>
          <w:p w:rsidR="00BA1357" w:rsidRDefault="00BA1357">
            <w:pPr>
              <w:snapToGrid w:val="0"/>
              <w:rPr>
                <w:sz w:val="20"/>
                <w:lang w:val="en-GB"/>
              </w:rPr>
            </w:pPr>
            <w:r>
              <w:rPr>
                <w:sz w:val="20"/>
                <w:lang w:val="en-GB"/>
              </w:rPr>
              <w:t>22.30</w:t>
            </w:r>
          </w:p>
        </w:tc>
        <w:tc>
          <w:tcPr>
            <w:tcW w:w="929" w:type="dxa"/>
            <w:tcBorders>
              <w:top w:val="single" w:sz="4" w:space="0" w:color="008000"/>
            </w:tcBorders>
            <w:shd w:val="clear" w:color="auto" w:fill="auto"/>
          </w:tcPr>
          <w:p w:rsidR="00BA1357" w:rsidRDefault="00BA1357">
            <w:pPr>
              <w:snapToGrid w:val="0"/>
              <w:rPr>
                <w:sz w:val="20"/>
                <w:lang w:val="en-GB"/>
              </w:rPr>
            </w:pPr>
            <w:r>
              <w:rPr>
                <w:sz w:val="20"/>
                <w:lang w:val="en-GB"/>
              </w:rPr>
              <w:t>58.00</w:t>
            </w:r>
          </w:p>
        </w:tc>
        <w:tc>
          <w:tcPr>
            <w:tcW w:w="964" w:type="dxa"/>
            <w:tcBorders>
              <w:top w:val="single" w:sz="4" w:space="0" w:color="008000"/>
            </w:tcBorders>
            <w:shd w:val="clear" w:color="auto" w:fill="auto"/>
          </w:tcPr>
          <w:p w:rsidR="00BA1357" w:rsidRDefault="00BA1357">
            <w:pPr>
              <w:snapToGrid w:val="0"/>
              <w:rPr>
                <w:sz w:val="20"/>
                <w:lang w:val="en-GB"/>
              </w:rPr>
            </w:pPr>
            <w:r>
              <w:rPr>
                <w:sz w:val="20"/>
                <w:lang w:val="en-GB"/>
              </w:rPr>
              <w:t>1.10.00</w:t>
            </w:r>
          </w:p>
        </w:tc>
        <w:tc>
          <w:tcPr>
            <w:tcW w:w="964" w:type="dxa"/>
            <w:tcBorders>
              <w:top w:val="single" w:sz="4" w:space="0" w:color="008000"/>
            </w:tcBorders>
            <w:shd w:val="clear" w:color="auto" w:fill="auto"/>
          </w:tcPr>
          <w:p w:rsidR="00BA1357" w:rsidRDefault="00BA1357">
            <w:pPr>
              <w:snapToGrid w:val="0"/>
              <w:rPr>
                <w:sz w:val="20"/>
                <w:lang w:val="en-GB"/>
              </w:rPr>
            </w:pPr>
            <w:r>
              <w:rPr>
                <w:sz w:val="20"/>
                <w:lang w:val="en-GB"/>
              </w:rPr>
              <w:t xml:space="preserve">2. 2.00 </w:t>
            </w:r>
          </w:p>
        </w:tc>
        <w:tc>
          <w:tcPr>
            <w:tcW w:w="964" w:type="dxa"/>
            <w:tcBorders>
              <w:top w:val="single" w:sz="4" w:space="0" w:color="008000"/>
            </w:tcBorders>
            <w:shd w:val="clear" w:color="auto" w:fill="auto"/>
          </w:tcPr>
          <w:p w:rsidR="00BA1357" w:rsidRDefault="00BA1357">
            <w:pPr>
              <w:snapToGrid w:val="0"/>
              <w:rPr>
                <w:sz w:val="20"/>
                <w:lang w:val="en-GB"/>
              </w:rPr>
            </w:pPr>
            <w:r>
              <w:rPr>
                <w:sz w:val="20"/>
                <w:lang w:val="en-GB"/>
              </w:rPr>
              <w:t>4.20.00</w:t>
            </w:r>
          </w:p>
        </w:tc>
        <w:tc>
          <w:tcPr>
            <w:tcW w:w="909" w:type="dxa"/>
            <w:tcBorders>
              <w:top w:val="single" w:sz="4" w:space="0" w:color="008000"/>
            </w:tcBorders>
            <w:shd w:val="clear" w:color="auto" w:fill="auto"/>
          </w:tcPr>
          <w:p w:rsidR="00BA1357" w:rsidRDefault="00BA1357">
            <w:pPr>
              <w:snapToGrid w:val="0"/>
              <w:rPr>
                <w:sz w:val="20"/>
                <w:lang w:val="en-GB"/>
              </w:rPr>
            </w:pPr>
            <w:r>
              <w:rPr>
                <w:sz w:val="20"/>
                <w:lang w:val="en-GB"/>
              </w:rPr>
              <w:t>250</w:t>
            </w:r>
          </w:p>
        </w:tc>
        <w:tc>
          <w:tcPr>
            <w:tcW w:w="909" w:type="dxa"/>
            <w:tcBorders>
              <w:top w:val="single" w:sz="4" w:space="0" w:color="008000"/>
            </w:tcBorders>
            <w:shd w:val="clear" w:color="auto" w:fill="auto"/>
          </w:tcPr>
          <w:p w:rsidR="00BA1357" w:rsidRDefault="00BA1357">
            <w:pPr>
              <w:snapToGrid w:val="0"/>
              <w:rPr>
                <w:sz w:val="20"/>
                <w:lang w:val="en-GB"/>
              </w:rPr>
            </w:pPr>
            <w:r>
              <w:rPr>
                <w:sz w:val="20"/>
                <w:lang w:val="en-GB"/>
              </w:rPr>
              <w:t>440</w:t>
            </w:r>
          </w:p>
        </w:tc>
        <w:tc>
          <w:tcPr>
            <w:tcW w:w="930" w:type="dxa"/>
            <w:tcBorders>
              <w:top w:val="single" w:sz="4" w:space="0" w:color="008000"/>
            </w:tcBorders>
            <w:shd w:val="clear" w:color="auto" w:fill="auto"/>
          </w:tcPr>
          <w:p w:rsidR="00BA1357" w:rsidRDefault="00BA1357">
            <w:pPr>
              <w:snapToGrid w:val="0"/>
              <w:rPr>
                <w:sz w:val="20"/>
                <w:lang w:val="en-GB"/>
              </w:rPr>
            </w:pPr>
            <w:r>
              <w:rPr>
                <w:sz w:val="20"/>
                <w:lang w:val="en-GB"/>
              </w:rPr>
              <w:t>24.00</w:t>
            </w:r>
          </w:p>
        </w:tc>
      </w:tr>
      <w:tr w:rsidR="00BA1357">
        <w:tc>
          <w:tcPr>
            <w:tcW w:w="1005" w:type="dxa"/>
            <w:shd w:val="clear" w:color="auto" w:fill="auto"/>
          </w:tcPr>
          <w:p w:rsidR="00BA1357" w:rsidRDefault="00BA1357">
            <w:pPr>
              <w:snapToGrid w:val="0"/>
              <w:rPr>
                <w:sz w:val="20"/>
                <w:lang w:val="en-GB"/>
              </w:rPr>
            </w:pPr>
            <w:r>
              <w:rPr>
                <w:sz w:val="20"/>
                <w:lang w:val="en-GB"/>
              </w:rPr>
              <w:t>Silver</w:t>
            </w:r>
          </w:p>
        </w:tc>
        <w:tc>
          <w:tcPr>
            <w:tcW w:w="928" w:type="dxa"/>
            <w:shd w:val="clear" w:color="auto" w:fill="auto"/>
          </w:tcPr>
          <w:p w:rsidR="00BA1357" w:rsidRDefault="00BA1357">
            <w:pPr>
              <w:snapToGrid w:val="0"/>
              <w:rPr>
                <w:sz w:val="20"/>
                <w:lang w:val="en-GB"/>
              </w:rPr>
            </w:pPr>
            <w:r>
              <w:rPr>
                <w:sz w:val="20"/>
                <w:lang w:val="en-GB"/>
              </w:rPr>
              <w:t>24.00</w:t>
            </w:r>
          </w:p>
        </w:tc>
        <w:tc>
          <w:tcPr>
            <w:tcW w:w="929" w:type="dxa"/>
            <w:shd w:val="clear" w:color="auto" w:fill="auto"/>
          </w:tcPr>
          <w:p w:rsidR="00BA1357" w:rsidRDefault="00BA1357">
            <w:pPr>
              <w:snapToGrid w:val="0"/>
              <w:rPr>
                <w:sz w:val="20"/>
                <w:lang w:val="en-GB"/>
              </w:rPr>
            </w:pPr>
            <w:r>
              <w:rPr>
                <w:sz w:val="20"/>
                <w:lang w:val="en-GB"/>
              </w:rPr>
              <w:t>1. 2.00</w:t>
            </w:r>
          </w:p>
        </w:tc>
        <w:tc>
          <w:tcPr>
            <w:tcW w:w="964" w:type="dxa"/>
            <w:shd w:val="clear" w:color="auto" w:fill="auto"/>
          </w:tcPr>
          <w:p w:rsidR="00BA1357" w:rsidRDefault="00BA1357">
            <w:pPr>
              <w:snapToGrid w:val="0"/>
              <w:rPr>
                <w:sz w:val="20"/>
                <w:lang w:val="en-GB"/>
              </w:rPr>
            </w:pPr>
            <w:r>
              <w:rPr>
                <w:sz w:val="20"/>
                <w:lang w:val="en-GB"/>
              </w:rPr>
              <w:t>1.15.00</w:t>
            </w:r>
          </w:p>
        </w:tc>
        <w:tc>
          <w:tcPr>
            <w:tcW w:w="964" w:type="dxa"/>
            <w:shd w:val="clear" w:color="auto" w:fill="auto"/>
          </w:tcPr>
          <w:p w:rsidR="00BA1357" w:rsidRDefault="00BA1357">
            <w:pPr>
              <w:snapToGrid w:val="0"/>
              <w:rPr>
                <w:sz w:val="20"/>
                <w:lang w:val="en-GB"/>
              </w:rPr>
            </w:pPr>
            <w:r>
              <w:rPr>
                <w:sz w:val="20"/>
                <w:lang w:val="en-GB"/>
              </w:rPr>
              <w:t>2. 9.00</w:t>
            </w:r>
          </w:p>
        </w:tc>
        <w:tc>
          <w:tcPr>
            <w:tcW w:w="964" w:type="dxa"/>
            <w:shd w:val="clear" w:color="auto" w:fill="auto"/>
          </w:tcPr>
          <w:p w:rsidR="00BA1357" w:rsidRDefault="00BA1357">
            <w:pPr>
              <w:snapToGrid w:val="0"/>
              <w:rPr>
                <w:sz w:val="20"/>
                <w:lang w:val="en-GB"/>
              </w:rPr>
            </w:pPr>
            <w:r>
              <w:rPr>
                <w:sz w:val="20"/>
                <w:lang w:val="en-GB"/>
              </w:rPr>
              <w:t>4.30.00</w:t>
            </w:r>
          </w:p>
        </w:tc>
        <w:tc>
          <w:tcPr>
            <w:tcW w:w="909" w:type="dxa"/>
            <w:shd w:val="clear" w:color="auto" w:fill="auto"/>
          </w:tcPr>
          <w:p w:rsidR="00BA1357" w:rsidRDefault="00BA1357">
            <w:pPr>
              <w:snapToGrid w:val="0"/>
              <w:rPr>
                <w:sz w:val="20"/>
                <w:lang w:val="en-GB"/>
              </w:rPr>
            </w:pPr>
            <w:r>
              <w:rPr>
                <w:sz w:val="20"/>
                <w:lang w:val="en-GB"/>
              </w:rPr>
              <w:t>230</w:t>
            </w:r>
          </w:p>
        </w:tc>
        <w:tc>
          <w:tcPr>
            <w:tcW w:w="909" w:type="dxa"/>
            <w:shd w:val="clear" w:color="auto" w:fill="auto"/>
          </w:tcPr>
          <w:p w:rsidR="00BA1357" w:rsidRDefault="00BA1357">
            <w:pPr>
              <w:snapToGrid w:val="0"/>
              <w:rPr>
                <w:sz w:val="20"/>
                <w:lang w:val="en-GB"/>
              </w:rPr>
            </w:pPr>
            <w:r>
              <w:rPr>
                <w:sz w:val="20"/>
                <w:lang w:val="en-GB"/>
              </w:rPr>
              <w:t>410</w:t>
            </w:r>
          </w:p>
        </w:tc>
        <w:tc>
          <w:tcPr>
            <w:tcW w:w="930" w:type="dxa"/>
            <w:shd w:val="clear" w:color="auto" w:fill="auto"/>
          </w:tcPr>
          <w:p w:rsidR="00BA1357" w:rsidRDefault="00BA1357">
            <w:pPr>
              <w:snapToGrid w:val="0"/>
              <w:rPr>
                <w:sz w:val="20"/>
                <w:lang w:val="en-GB"/>
              </w:rPr>
            </w:pPr>
            <w:r>
              <w:rPr>
                <w:sz w:val="20"/>
                <w:lang w:val="en-GB"/>
              </w:rPr>
              <w:t>22.50</w:t>
            </w:r>
          </w:p>
        </w:tc>
      </w:tr>
      <w:tr w:rsidR="00BA1357">
        <w:tc>
          <w:tcPr>
            <w:tcW w:w="1005" w:type="dxa"/>
            <w:shd w:val="clear" w:color="auto" w:fill="auto"/>
          </w:tcPr>
          <w:p w:rsidR="00BA1357" w:rsidRDefault="00BA1357">
            <w:pPr>
              <w:snapToGrid w:val="0"/>
              <w:rPr>
                <w:sz w:val="20"/>
                <w:lang w:val="en-GB"/>
              </w:rPr>
            </w:pPr>
            <w:r>
              <w:rPr>
                <w:sz w:val="20"/>
                <w:lang w:val="en-GB"/>
              </w:rPr>
              <w:t>Bronze</w:t>
            </w:r>
          </w:p>
        </w:tc>
        <w:tc>
          <w:tcPr>
            <w:tcW w:w="928" w:type="dxa"/>
            <w:shd w:val="clear" w:color="auto" w:fill="auto"/>
          </w:tcPr>
          <w:p w:rsidR="00BA1357" w:rsidRDefault="00BA1357">
            <w:pPr>
              <w:snapToGrid w:val="0"/>
              <w:rPr>
                <w:sz w:val="20"/>
                <w:lang w:val="en-GB"/>
              </w:rPr>
            </w:pPr>
            <w:r>
              <w:rPr>
                <w:sz w:val="20"/>
                <w:lang w:val="en-GB"/>
              </w:rPr>
              <w:t>25.30</w:t>
            </w:r>
          </w:p>
        </w:tc>
        <w:tc>
          <w:tcPr>
            <w:tcW w:w="929" w:type="dxa"/>
            <w:shd w:val="clear" w:color="auto" w:fill="auto"/>
          </w:tcPr>
          <w:p w:rsidR="00BA1357" w:rsidRDefault="00BA1357">
            <w:pPr>
              <w:snapToGrid w:val="0"/>
              <w:rPr>
                <w:sz w:val="20"/>
                <w:lang w:val="en-GB"/>
              </w:rPr>
            </w:pPr>
            <w:r>
              <w:rPr>
                <w:sz w:val="20"/>
                <w:lang w:val="en-GB"/>
              </w:rPr>
              <w:t>1. 6.00</w:t>
            </w:r>
          </w:p>
        </w:tc>
        <w:tc>
          <w:tcPr>
            <w:tcW w:w="964" w:type="dxa"/>
            <w:shd w:val="clear" w:color="auto" w:fill="auto"/>
          </w:tcPr>
          <w:p w:rsidR="00BA1357" w:rsidRDefault="00BA1357">
            <w:pPr>
              <w:snapToGrid w:val="0"/>
              <w:rPr>
                <w:sz w:val="20"/>
                <w:lang w:val="en-GB"/>
              </w:rPr>
            </w:pPr>
            <w:r>
              <w:rPr>
                <w:sz w:val="20"/>
                <w:lang w:val="en-GB"/>
              </w:rPr>
              <w:t>1.18.00</w:t>
            </w:r>
          </w:p>
        </w:tc>
        <w:tc>
          <w:tcPr>
            <w:tcW w:w="964" w:type="dxa"/>
            <w:shd w:val="clear" w:color="auto" w:fill="auto"/>
          </w:tcPr>
          <w:p w:rsidR="00BA1357" w:rsidRDefault="00BA1357">
            <w:pPr>
              <w:snapToGrid w:val="0"/>
              <w:rPr>
                <w:sz w:val="20"/>
                <w:lang w:val="en-GB"/>
              </w:rPr>
            </w:pPr>
            <w:r>
              <w:rPr>
                <w:sz w:val="20"/>
                <w:lang w:val="en-GB"/>
              </w:rPr>
              <w:t>2.15.00</w:t>
            </w:r>
          </w:p>
        </w:tc>
        <w:tc>
          <w:tcPr>
            <w:tcW w:w="964" w:type="dxa"/>
            <w:shd w:val="clear" w:color="auto" w:fill="auto"/>
          </w:tcPr>
          <w:p w:rsidR="00BA1357" w:rsidRDefault="00BA1357">
            <w:pPr>
              <w:snapToGrid w:val="0"/>
              <w:rPr>
                <w:sz w:val="20"/>
                <w:lang w:val="en-GB"/>
              </w:rPr>
            </w:pPr>
            <w:r>
              <w:rPr>
                <w:sz w:val="20"/>
                <w:lang w:val="en-GB"/>
              </w:rPr>
              <w:t>4.40.00</w:t>
            </w:r>
          </w:p>
        </w:tc>
        <w:tc>
          <w:tcPr>
            <w:tcW w:w="909" w:type="dxa"/>
            <w:shd w:val="clear" w:color="auto" w:fill="auto"/>
          </w:tcPr>
          <w:p w:rsidR="00BA1357" w:rsidRDefault="00BA1357">
            <w:pPr>
              <w:snapToGrid w:val="0"/>
              <w:rPr>
                <w:sz w:val="20"/>
                <w:lang w:val="en-GB"/>
              </w:rPr>
            </w:pPr>
            <w:r>
              <w:rPr>
                <w:sz w:val="20"/>
                <w:lang w:val="en-GB"/>
              </w:rPr>
              <w:t>210</w:t>
            </w:r>
          </w:p>
        </w:tc>
        <w:tc>
          <w:tcPr>
            <w:tcW w:w="909" w:type="dxa"/>
            <w:shd w:val="clear" w:color="auto" w:fill="auto"/>
          </w:tcPr>
          <w:p w:rsidR="00BA1357" w:rsidRDefault="00BA1357">
            <w:pPr>
              <w:snapToGrid w:val="0"/>
              <w:rPr>
                <w:sz w:val="20"/>
                <w:lang w:val="en-GB"/>
              </w:rPr>
            </w:pPr>
            <w:r>
              <w:rPr>
                <w:sz w:val="20"/>
                <w:lang w:val="en-GB"/>
              </w:rPr>
              <w:t>380</w:t>
            </w:r>
          </w:p>
        </w:tc>
        <w:tc>
          <w:tcPr>
            <w:tcW w:w="930" w:type="dxa"/>
            <w:shd w:val="clear" w:color="auto" w:fill="auto"/>
          </w:tcPr>
          <w:p w:rsidR="00BA1357" w:rsidRDefault="00BA1357">
            <w:pPr>
              <w:snapToGrid w:val="0"/>
              <w:rPr>
                <w:sz w:val="20"/>
                <w:lang w:val="en-GB"/>
              </w:rPr>
            </w:pPr>
            <w:r>
              <w:rPr>
                <w:sz w:val="20"/>
                <w:lang w:val="en-GB"/>
              </w:rPr>
              <w:t>21.00</w:t>
            </w:r>
          </w:p>
        </w:tc>
      </w:tr>
      <w:tr w:rsidR="00BA1357">
        <w:tc>
          <w:tcPr>
            <w:tcW w:w="1005" w:type="dxa"/>
            <w:shd w:val="clear" w:color="auto" w:fill="auto"/>
          </w:tcPr>
          <w:p w:rsidR="00BA1357" w:rsidRDefault="00BA1357">
            <w:pPr>
              <w:pStyle w:val="Heading9"/>
              <w:snapToGrid w:val="0"/>
            </w:pPr>
            <w:r>
              <w:t>WOMEN</w:t>
            </w:r>
          </w:p>
        </w:tc>
        <w:tc>
          <w:tcPr>
            <w:tcW w:w="928" w:type="dxa"/>
            <w:shd w:val="clear" w:color="auto" w:fill="auto"/>
          </w:tcPr>
          <w:p w:rsidR="00BA1357" w:rsidRDefault="00BA1357">
            <w:pPr>
              <w:snapToGrid w:val="0"/>
              <w:rPr>
                <w:sz w:val="20"/>
                <w:lang w:val="en-GB"/>
              </w:rPr>
            </w:pPr>
          </w:p>
        </w:tc>
        <w:tc>
          <w:tcPr>
            <w:tcW w:w="929"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p>
        </w:tc>
      </w:tr>
      <w:tr w:rsidR="00BA1357">
        <w:tc>
          <w:tcPr>
            <w:tcW w:w="1005" w:type="dxa"/>
            <w:shd w:val="clear" w:color="auto" w:fill="auto"/>
          </w:tcPr>
          <w:p w:rsidR="00BA1357" w:rsidRDefault="00BA1357">
            <w:pPr>
              <w:snapToGrid w:val="0"/>
              <w:rPr>
                <w:sz w:val="20"/>
                <w:lang w:val="en-GB"/>
              </w:rPr>
            </w:pPr>
            <w:r>
              <w:rPr>
                <w:sz w:val="20"/>
                <w:lang w:val="en-GB"/>
              </w:rPr>
              <w:t>Gold</w:t>
            </w:r>
          </w:p>
        </w:tc>
        <w:tc>
          <w:tcPr>
            <w:tcW w:w="928" w:type="dxa"/>
            <w:shd w:val="clear" w:color="auto" w:fill="auto"/>
          </w:tcPr>
          <w:p w:rsidR="00BA1357" w:rsidRDefault="00BA1357">
            <w:pPr>
              <w:snapToGrid w:val="0"/>
              <w:rPr>
                <w:sz w:val="20"/>
                <w:lang w:val="en-GB"/>
              </w:rPr>
            </w:pPr>
            <w:r>
              <w:rPr>
                <w:sz w:val="20"/>
                <w:lang w:val="en-GB"/>
              </w:rPr>
              <w:t>26.00</w:t>
            </w:r>
          </w:p>
        </w:tc>
        <w:tc>
          <w:tcPr>
            <w:tcW w:w="929" w:type="dxa"/>
            <w:shd w:val="clear" w:color="auto" w:fill="auto"/>
          </w:tcPr>
          <w:p w:rsidR="00BA1357" w:rsidRDefault="00BA1357">
            <w:pPr>
              <w:snapToGrid w:val="0"/>
              <w:rPr>
                <w:sz w:val="20"/>
                <w:lang w:val="en-GB"/>
              </w:rPr>
            </w:pPr>
            <w:r>
              <w:rPr>
                <w:sz w:val="20"/>
                <w:lang w:val="en-GB"/>
              </w:rPr>
              <w:t>1. 6.00</w:t>
            </w:r>
          </w:p>
        </w:tc>
        <w:tc>
          <w:tcPr>
            <w:tcW w:w="964" w:type="dxa"/>
            <w:shd w:val="clear" w:color="auto" w:fill="auto"/>
          </w:tcPr>
          <w:p w:rsidR="00BA1357" w:rsidRDefault="00BA1357">
            <w:pPr>
              <w:snapToGrid w:val="0"/>
              <w:rPr>
                <w:sz w:val="20"/>
                <w:lang w:val="en-GB"/>
              </w:rPr>
            </w:pPr>
            <w:r>
              <w:rPr>
                <w:sz w:val="20"/>
                <w:lang w:val="en-GB"/>
              </w:rPr>
              <w:t>1.21.00</w:t>
            </w:r>
          </w:p>
        </w:tc>
        <w:tc>
          <w:tcPr>
            <w:tcW w:w="964" w:type="dxa"/>
            <w:shd w:val="clear" w:color="auto" w:fill="auto"/>
          </w:tcPr>
          <w:p w:rsidR="00BA1357" w:rsidRDefault="00BA1357">
            <w:pPr>
              <w:snapToGrid w:val="0"/>
              <w:rPr>
                <w:sz w:val="20"/>
                <w:lang w:val="en-GB"/>
              </w:rPr>
            </w:pPr>
            <w:r>
              <w:rPr>
                <w:sz w:val="20"/>
                <w:lang w:val="en-GB"/>
              </w:rPr>
              <w:t>2.17.00</w:t>
            </w:r>
          </w:p>
        </w:tc>
        <w:tc>
          <w:tcPr>
            <w:tcW w:w="964" w:type="dxa"/>
            <w:shd w:val="clear" w:color="auto" w:fill="auto"/>
          </w:tcPr>
          <w:p w:rsidR="00BA1357" w:rsidRDefault="00BA1357">
            <w:pPr>
              <w:snapToGrid w:val="0"/>
              <w:rPr>
                <w:sz w:val="20"/>
                <w:lang w:val="en-GB"/>
              </w:rPr>
            </w:pPr>
            <w:r>
              <w:rPr>
                <w:sz w:val="20"/>
                <w:lang w:val="en-GB"/>
              </w:rPr>
              <w:t>4.45.00</w:t>
            </w:r>
          </w:p>
        </w:tc>
        <w:tc>
          <w:tcPr>
            <w:tcW w:w="909" w:type="dxa"/>
            <w:shd w:val="clear" w:color="auto" w:fill="auto"/>
          </w:tcPr>
          <w:p w:rsidR="00BA1357" w:rsidRDefault="00BA1357">
            <w:pPr>
              <w:snapToGrid w:val="0"/>
              <w:rPr>
                <w:sz w:val="20"/>
                <w:lang w:val="en-GB"/>
              </w:rPr>
            </w:pPr>
            <w:r>
              <w:rPr>
                <w:sz w:val="20"/>
                <w:lang w:val="en-GB"/>
              </w:rPr>
              <w:t>220</w:t>
            </w:r>
          </w:p>
        </w:tc>
        <w:tc>
          <w:tcPr>
            <w:tcW w:w="909" w:type="dxa"/>
            <w:shd w:val="clear" w:color="auto" w:fill="auto"/>
          </w:tcPr>
          <w:p w:rsidR="00BA1357" w:rsidRDefault="00BA1357">
            <w:pPr>
              <w:snapToGrid w:val="0"/>
              <w:rPr>
                <w:sz w:val="20"/>
                <w:lang w:val="en-GB"/>
              </w:rPr>
            </w:pPr>
            <w:r>
              <w:rPr>
                <w:sz w:val="20"/>
                <w:lang w:val="en-GB"/>
              </w:rPr>
              <w:t>390</w:t>
            </w:r>
          </w:p>
        </w:tc>
        <w:tc>
          <w:tcPr>
            <w:tcW w:w="930" w:type="dxa"/>
            <w:shd w:val="clear" w:color="auto" w:fill="auto"/>
          </w:tcPr>
          <w:p w:rsidR="00BA1357" w:rsidRDefault="00BA1357">
            <w:pPr>
              <w:snapToGrid w:val="0"/>
              <w:rPr>
                <w:sz w:val="20"/>
                <w:lang w:val="en-GB"/>
              </w:rPr>
            </w:pPr>
            <w:r>
              <w:rPr>
                <w:sz w:val="20"/>
                <w:lang w:val="en-GB"/>
              </w:rPr>
              <w:t>22.50</w:t>
            </w:r>
          </w:p>
        </w:tc>
      </w:tr>
      <w:tr w:rsidR="00BA1357">
        <w:tc>
          <w:tcPr>
            <w:tcW w:w="1005" w:type="dxa"/>
            <w:shd w:val="clear" w:color="auto" w:fill="auto"/>
          </w:tcPr>
          <w:p w:rsidR="00BA1357" w:rsidRDefault="00BA1357">
            <w:pPr>
              <w:snapToGrid w:val="0"/>
              <w:rPr>
                <w:sz w:val="20"/>
                <w:lang w:val="en-GB"/>
              </w:rPr>
            </w:pPr>
            <w:r>
              <w:rPr>
                <w:sz w:val="20"/>
                <w:lang w:val="en-GB"/>
              </w:rPr>
              <w:t>Silver</w:t>
            </w:r>
          </w:p>
        </w:tc>
        <w:tc>
          <w:tcPr>
            <w:tcW w:w="928" w:type="dxa"/>
            <w:shd w:val="clear" w:color="auto" w:fill="auto"/>
          </w:tcPr>
          <w:p w:rsidR="00BA1357" w:rsidRDefault="00BA1357">
            <w:pPr>
              <w:snapToGrid w:val="0"/>
              <w:rPr>
                <w:sz w:val="20"/>
                <w:lang w:val="en-GB"/>
              </w:rPr>
            </w:pPr>
            <w:r>
              <w:rPr>
                <w:sz w:val="20"/>
                <w:lang w:val="en-GB"/>
              </w:rPr>
              <w:t>27.30</w:t>
            </w:r>
          </w:p>
        </w:tc>
        <w:tc>
          <w:tcPr>
            <w:tcW w:w="929" w:type="dxa"/>
            <w:shd w:val="clear" w:color="auto" w:fill="auto"/>
          </w:tcPr>
          <w:p w:rsidR="00BA1357" w:rsidRDefault="00BA1357">
            <w:pPr>
              <w:snapToGrid w:val="0"/>
              <w:rPr>
                <w:sz w:val="20"/>
                <w:lang w:val="en-GB"/>
              </w:rPr>
            </w:pPr>
            <w:r>
              <w:rPr>
                <w:sz w:val="20"/>
                <w:lang w:val="en-GB"/>
              </w:rPr>
              <w:t>1. 9.30</w:t>
            </w:r>
          </w:p>
        </w:tc>
        <w:tc>
          <w:tcPr>
            <w:tcW w:w="964" w:type="dxa"/>
            <w:shd w:val="clear" w:color="auto" w:fill="auto"/>
          </w:tcPr>
          <w:p w:rsidR="00BA1357" w:rsidRDefault="00BA1357">
            <w:pPr>
              <w:snapToGrid w:val="0"/>
              <w:rPr>
                <w:sz w:val="20"/>
                <w:lang w:val="en-GB"/>
              </w:rPr>
            </w:pPr>
            <w:r>
              <w:rPr>
                <w:sz w:val="20"/>
                <w:lang w:val="en-GB"/>
              </w:rPr>
              <w:t>1.25.30</w:t>
            </w:r>
          </w:p>
        </w:tc>
        <w:tc>
          <w:tcPr>
            <w:tcW w:w="964" w:type="dxa"/>
            <w:shd w:val="clear" w:color="auto" w:fill="auto"/>
          </w:tcPr>
          <w:p w:rsidR="00BA1357" w:rsidRDefault="00BA1357">
            <w:pPr>
              <w:snapToGrid w:val="0"/>
              <w:rPr>
                <w:sz w:val="20"/>
                <w:lang w:val="en-GB"/>
              </w:rPr>
            </w:pPr>
            <w:r>
              <w:rPr>
                <w:sz w:val="20"/>
                <w:lang w:val="en-GB"/>
              </w:rPr>
              <w:t>2.23.30</w:t>
            </w:r>
          </w:p>
        </w:tc>
        <w:tc>
          <w:tcPr>
            <w:tcW w:w="964" w:type="dxa"/>
            <w:shd w:val="clear" w:color="auto" w:fill="auto"/>
          </w:tcPr>
          <w:p w:rsidR="00BA1357" w:rsidRDefault="00BA1357">
            <w:pPr>
              <w:snapToGrid w:val="0"/>
              <w:rPr>
                <w:sz w:val="20"/>
                <w:lang w:val="en-GB"/>
              </w:rPr>
            </w:pPr>
            <w:r>
              <w:rPr>
                <w:sz w:val="20"/>
                <w:lang w:val="en-GB"/>
              </w:rPr>
              <w:t>5.00.00</w:t>
            </w:r>
          </w:p>
        </w:tc>
        <w:tc>
          <w:tcPr>
            <w:tcW w:w="909" w:type="dxa"/>
            <w:shd w:val="clear" w:color="auto" w:fill="auto"/>
          </w:tcPr>
          <w:p w:rsidR="00BA1357" w:rsidRDefault="00BA1357">
            <w:pPr>
              <w:snapToGrid w:val="0"/>
              <w:rPr>
                <w:sz w:val="20"/>
                <w:lang w:val="en-GB"/>
              </w:rPr>
            </w:pPr>
            <w:r>
              <w:rPr>
                <w:sz w:val="20"/>
                <w:lang w:val="en-GB"/>
              </w:rPr>
              <w:t>210</w:t>
            </w:r>
          </w:p>
        </w:tc>
        <w:tc>
          <w:tcPr>
            <w:tcW w:w="909" w:type="dxa"/>
            <w:shd w:val="clear" w:color="auto" w:fill="auto"/>
          </w:tcPr>
          <w:p w:rsidR="00BA1357" w:rsidRDefault="00BA1357">
            <w:pPr>
              <w:snapToGrid w:val="0"/>
              <w:rPr>
                <w:sz w:val="20"/>
                <w:lang w:val="en-GB"/>
              </w:rPr>
            </w:pPr>
            <w:r>
              <w:rPr>
                <w:sz w:val="20"/>
                <w:lang w:val="en-GB"/>
              </w:rPr>
              <w:t>370</w:t>
            </w:r>
          </w:p>
        </w:tc>
        <w:tc>
          <w:tcPr>
            <w:tcW w:w="930" w:type="dxa"/>
            <w:shd w:val="clear" w:color="auto" w:fill="auto"/>
          </w:tcPr>
          <w:p w:rsidR="00BA1357" w:rsidRDefault="00BA1357">
            <w:pPr>
              <w:snapToGrid w:val="0"/>
              <w:rPr>
                <w:sz w:val="20"/>
                <w:lang w:val="en-GB"/>
              </w:rPr>
            </w:pPr>
            <w:r>
              <w:rPr>
                <w:sz w:val="20"/>
                <w:lang w:val="en-GB"/>
              </w:rPr>
              <w:t>21.50</w:t>
            </w:r>
          </w:p>
        </w:tc>
      </w:tr>
      <w:tr w:rsidR="00BA1357">
        <w:tc>
          <w:tcPr>
            <w:tcW w:w="1005" w:type="dxa"/>
            <w:shd w:val="clear" w:color="auto" w:fill="auto"/>
          </w:tcPr>
          <w:p w:rsidR="00BA1357" w:rsidRDefault="00BA1357">
            <w:pPr>
              <w:snapToGrid w:val="0"/>
              <w:rPr>
                <w:sz w:val="20"/>
                <w:lang w:val="en-GB"/>
              </w:rPr>
            </w:pPr>
            <w:r>
              <w:rPr>
                <w:sz w:val="20"/>
                <w:lang w:val="en-GB"/>
              </w:rPr>
              <w:t>Bronze</w:t>
            </w:r>
          </w:p>
        </w:tc>
        <w:tc>
          <w:tcPr>
            <w:tcW w:w="928" w:type="dxa"/>
            <w:shd w:val="clear" w:color="auto" w:fill="auto"/>
          </w:tcPr>
          <w:p w:rsidR="00BA1357" w:rsidRDefault="00BA1357">
            <w:pPr>
              <w:snapToGrid w:val="0"/>
              <w:rPr>
                <w:sz w:val="20"/>
                <w:lang w:val="en-GB"/>
              </w:rPr>
            </w:pPr>
            <w:r>
              <w:rPr>
                <w:sz w:val="20"/>
                <w:lang w:val="en-GB"/>
              </w:rPr>
              <w:t>29.00</w:t>
            </w:r>
          </w:p>
        </w:tc>
        <w:tc>
          <w:tcPr>
            <w:tcW w:w="929" w:type="dxa"/>
            <w:shd w:val="clear" w:color="auto" w:fill="auto"/>
          </w:tcPr>
          <w:p w:rsidR="00BA1357" w:rsidRDefault="00BA1357">
            <w:pPr>
              <w:snapToGrid w:val="0"/>
              <w:rPr>
                <w:sz w:val="20"/>
                <w:lang w:val="en-GB"/>
              </w:rPr>
            </w:pPr>
            <w:r>
              <w:rPr>
                <w:sz w:val="20"/>
                <w:lang w:val="en-GB"/>
              </w:rPr>
              <w:t>1.14.00</w:t>
            </w:r>
          </w:p>
        </w:tc>
        <w:tc>
          <w:tcPr>
            <w:tcW w:w="964" w:type="dxa"/>
            <w:shd w:val="clear" w:color="auto" w:fill="auto"/>
          </w:tcPr>
          <w:p w:rsidR="00BA1357" w:rsidRDefault="00BA1357">
            <w:pPr>
              <w:snapToGrid w:val="0"/>
              <w:rPr>
                <w:sz w:val="20"/>
                <w:lang w:val="en-GB"/>
              </w:rPr>
            </w:pPr>
            <w:r>
              <w:rPr>
                <w:sz w:val="20"/>
                <w:lang w:val="en-GB"/>
              </w:rPr>
              <w:t>1.30.00</w:t>
            </w:r>
          </w:p>
        </w:tc>
        <w:tc>
          <w:tcPr>
            <w:tcW w:w="964" w:type="dxa"/>
            <w:shd w:val="clear" w:color="auto" w:fill="auto"/>
          </w:tcPr>
          <w:p w:rsidR="00BA1357" w:rsidRDefault="00BA1357">
            <w:pPr>
              <w:snapToGrid w:val="0"/>
              <w:rPr>
                <w:sz w:val="20"/>
                <w:lang w:val="en-GB"/>
              </w:rPr>
            </w:pPr>
            <w:r>
              <w:rPr>
                <w:sz w:val="20"/>
                <w:lang w:val="en-GB"/>
              </w:rPr>
              <w:t>2.33.00</w:t>
            </w:r>
          </w:p>
        </w:tc>
        <w:tc>
          <w:tcPr>
            <w:tcW w:w="964" w:type="dxa"/>
            <w:shd w:val="clear" w:color="auto" w:fill="auto"/>
          </w:tcPr>
          <w:p w:rsidR="00BA1357" w:rsidRDefault="00BA1357">
            <w:pPr>
              <w:snapToGrid w:val="0"/>
              <w:rPr>
                <w:sz w:val="20"/>
                <w:lang w:val="en-GB"/>
              </w:rPr>
            </w:pPr>
            <w:r>
              <w:rPr>
                <w:sz w:val="20"/>
                <w:lang w:val="en-GB"/>
              </w:rPr>
              <w:t>5.10.00</w:t>
            </w:r>
          </w:p>
        </w:tc>
        <w:tc>
          <w:tcPr>
            <w:tcW w:w="909" w:type="dxa"/>
            <w:shd w:val="clear" w:color="auto" w:fill="auto"/>
          </w:tcPr>
          <w:p w:rsidR="00BA1357" w:rsidRDefault="00BA1357">
            <w:pPr>
              <w:snapToGrid w:val="0"/>
              <w:rPr>
                <w:sz w:val="20"/>
                <w:lang w:val="en-GB"/>
              </w:rPr>
            </w:pPr>
            <w:r>
              <w:rPr>
                <w:sz w:val="20"/>
                <w:lang w:val="en-GB"/>
              </w:rPr>
              <w:t>195</w:t>
            </w:r>
          </w:p>
        </w:tc>
        <w:tc>
          <w:tcPr>
            <w:tcW w:w="909" w:type="dxa"/>
            <w:shd w:val="clear" w:color="auto" w:fill="auto"/>
          </w:tcPr>
          <w:p w:rsidR="00BA1357" w:rsidRDefault="00BA1357">
            <w:pPr>
              <w:snapToGrid w:val="0"/>
              <w:rPr>
                <w:sz w:val="20"/>
                <w:lang w:val="en-GB"/>
              </w:rPr>
            </w:pPr>
            <w:r>
              <w:rPr>
                <w:sz w:val="20"/>
                <w:lang w:val="en-GB"/>
              </w:rPr>
              <w:t>350</w:t>
            </w:r>
          </w:p>
        </w:tc>
        <w:tc>
          <w:tcPr>
            <w:tcW w:w="930" w:type="dxa"/>
            <w:shd w:val="clear" w:color="auto" w:fill="auto"/>
          </w:tcPr>
          <w:p w:rsidR="00BA1357" w:rsidRDefault="00BA1357">
            <w:pPr>
              <w:snapToGrid w:val="0"/>
              <w:rPr>
                <w:sz w:val="20"/>
                <w:lang w:val="en-GB"/>
              </w:rPr>
            </w:pPr>
            <w:r>
              <w:rPr>
                <w:sz w:val="20"/>
                <w:lang w:val="en-GB"/>
              </w:rPr>
              <w:t>20.50</w:t>
            </w:r>
          </w:p>
        </w:tc>
      </w:tr>
      <w:tr w:rsidR="00BA1357">
        <w:tc>
          <w:tcPr>
            <w:tcW w:w="1005" w:type="dxa"/>
            <w:shd w:val="clear" w:color="auto" w:fill="auto"/>
          </w:tcPr>
          <w:p w:rsidR="00BA1357" w:rsidRDefault="00BA1357">
            <w:pPr>
              <w:snapToGrid w:val="0"/>
              <w:rPr>
                <w:sz w:val="20"/>
                <w:u w:val="single"/>
                <w:lang w:val="en-GB"/>
              </w:rPr>
            </w:pPr>
            <w:r>
              <w:rPr>
                <w:sz w:val="20"/>
                <w:u w:val="single"/>
                <w:lang w:val="en-GB"/>
              </w:rPr>
              <w:t>JUNIOR BOYS</w:t>
            </w:r>
          </w:p>
        </w:tc>
        <w:tc>
          <w:tcPr>
            <w:tcW w:w="928" w:type="dxa"/>
            <w:shd w:val="clear" w:color="auto" w:fill="auto"/>
          </w:tcPr>
          <w:p w:rsidR="00BA1357" w:rsidRDefault="00BA1357">
            <w:pPr>
              <w:snapToGrid w:val="0"/>
              <w:rPr>
                <w:sz w:val="20"/>
                <w:lang w:val="en-GB"/>
              </w:rPr>
            </w:pPr>
          </w:p>
        </w:tc>
        <w:tc>
          <w:tcPr>
            <w:tcW w:w="929"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p>
        </w:tc>
      </w:tr>
      <w:tr w:rsidR="00BA1357">
        <w:tc>
          <w:tcPr>
            <w:tcW w:w="1005" w:type="dxa"/>
            <w:shd w:val="clear" w:color="auto" w:fill="auto"/>
          </w:tcPr>
          <w:p w:rsidR="00BA1357" w:rsidRDefault="00BA1357">
            <w:pPr>
              <w:snapToGrid w:val="0"/>
              <w:rPr>
                <w:sz w:val="20"/>
                <w:lang w:val="en-GB"/>
              </w:rPr>
            </w:pPr>
            <w:r>
              <w:rPr>
                <w:sz w:val="20"/>
                <w:lang w:val="en-GB"/>
              </w:rPr>
              <w:t>Gold</w:t>
            </w:r>
          </w:p>
        </w:tc>
        <w:tc>
          <w:tcPr>
            <w:tcW w:w="928" w:type="dxa"/>
            <w:shd w:val="clear" w:color="auto" w:fill="auto"/>
          </w:tcPr>
          <w:p w:rsidR="00BA1357" w:rsidRDefault="00BA1357">
            <w:pPr>
              <w:snapToGrid w:val="0"/>
              <w:rPr>
                <w:sz w:val="20"/>
                <w:lang w:val="en-GB"/>
              </w:rPr>
            </w:pPr>
            <w:r>
              <w:rPr>
                <w:sz w:val="20"/>
                <w:lang w:val="en-GB"/>
              </w:rPr>
              <w:t>23.30</w:t>
            </w:r>
          </w:p>
        </w:tc>
        <w:tc>
          <w:tcPr>
            <w:tcW w:w="929" w:type="dxa"/>
            <w:shd w:val="clear" w:color="auto" w:fill="auto"/>
          </w:tcPr>
          <w:p w:rsidR="00BA1357" w:rsidRDefault="00BA1357">
            <w:pPr>
              <w:snapToGrid w:val="0"/>
              <w:rPr>
                <w:sz w:val="20"/>
                <w:lang w:val="en-GB"/>
              </w:rPr>
            </w:pPr>
            <w:r>
              <w:rPr>
                <w:sz w:val="20"/>
                <w:lang w:val="en-GB"/>
              </w:rPr>
              <w:t>1. 2.00</w:t>
            </w:r>
          </w:p>
        </w:tc>
        <w:tc>
          <w:tcPr>
            <w:tcW w:w="964" w:type="dxa"/>
            <w:shd w:val="clear" w:color="auto" w:fill="auto"/>
          </w:tcPr>
          <w:p w:rsidR="00BA1357" w:rsidRDefault="00BA1357">
            <w:pPr>
              <w:snapToGrid w:val="0"/>
              <w:rPr>
                <w:sz w:val="20"/>
                <w:lang w:val="en-GB"/>
              </w:rPr>
            </w:pPr>
            <w:r>
              <w:rPr>
                <w:sz w:val="20"/>
                <w:lang w:val="en-GB"/>
              </w:rPr>
              <w:t>1.15.00</w:t>
            </w:r>
          </w:p>
        </w:tc>
        <w:tc>
          <w:tcPr>
            <w:tcW w:w="964" w:type="dxa"/>
            <w:shd w:val="clear" w:color="auto" w:fill="auto"/>
          </w:tcPr>
          <w:p w:rsidR="00BA1357" w:rsidRDefault="00BA1357">
            <w:pPr>
              <w:snapToGrid w:val="0"/>
              <w:rPr>
                <w:sz w:val="20"/>
                <w:lang w:val="en-GB"/>
              </w:rPr>
            </w:pPr>
            <w:r>
              <w:rPr>
                <w:sz w:val="20"/>
                <w:lang w:val="en-GB"/>
              </w:rPr>
              <w:t>2. 8.00</w:t>
            </w: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r>
              <w:rPr>
                <w:sz w:val="20"/>
                <w:lang w:val="en-GB"/>
              </w:rPr>
              <w:t>24.50</w:t>
            </w:r>
          </w:p>
        </w:tc>
      </w:tr>
      <w:tr w:rsidR="00BA1357">
        <w:tc>
          <w:tcPr>
            <w:tcW w:w="1005" w:type="dxa"/>
            <w:shd w:val="clear" w:color="auto" w:fill="auto"/>
          </w:tcPr>
          <w:p w:rsidR="00BA1357" w:rsidRDefault="00BA1357">
            <w:pPr>
              <w:snapToGrid w:val="0"/>
              <w:rPr>
                <w:sz w:val="20"/>
                <w:lang w:val="en-GB"/>
              </w:rPr>
            </w:pPr>
            <w:r>
              <w:rPr>
                <w:sz w:val="20"/>
                <w:lang w:val="en-GB"/>
              </w:rPr>
              <w:t>Silver</w:t>
            </w:r>
          </w:p>
        </w:tc>
        <w:tc>
          <w:tcPr>
            <w:tcW w:w="928" w:type="dxa"/>
            <w:shd w:val="clear" w:color="auto" w:fill="auto"/>
          </w:tcPr>
          <w:p w:rsidR="00BA1357" w:rsidRDefault="00BA1357">
            <w:pPr>
              <w:snapToGrid w:val="0"/>
              <w:rPr>
                <w:sz w:val="20"/>
                <w:lang w:val="en-GB"/>
              </w:rPr>
            </w:pPr>
            <w:r>
              <w:rPr>
                <w:sz w:val="20"/>
                <w:lang w:val="en-GB"/>
              </w:rPr>
              <w:t>25.30</w:t>
            </w:r>
          </w:p>
        </w:tc>
        <w:tc>
          <w:tcPr>
            <w:tcW w:w="929" w:type="dxa"/>
            <w:shd w:val="clear" w:color="auto" w:fill="auto"/>
          </w:tcPr>
          <w:p w:rsidR="00BA1357" w:rsidRDefault="00BA1357">
            <w:pPr>
              <w:snapToGrid w:val="0"/>
              <w:rPr>
                <w:sz w:val="20"/>
                <w:lang w:val="en-GB"/>
              </w:rPr>
            </w:pPr>
            <w:r>
              <w:rPr>
                <w:sz w:val="20"/>
                <w:lang w:val="en-GB"/>
              </w:rPr>
              <w:t>1. 5.00</w:t>
            </w:r>
          </w:p>
        </w:tc>
        <w:tc>
          <w:tcPr>
            <w:tcW w:w="964" w:type="dxa"/>
            <w:shd w:val="clear" w:color="auto" w:fill="auto"/>
          </w:tcPr>
          <w:p w:rsidR="00BA1357" w:rsidRDefault="00BA1357">
            <w:pPr>
              <w:snapToGrid w:val="0"/>
              <w:rPr>
                <w:sz w:val="20"/>
                <w:lang w:val="en-GB"/>
              </w:rPr>
            </w:pPr>
            <w:r>
              <w:rPr>
                <w:sz w:val="20"/>
                <w:lang w:val="en-GB"/>
              </w:rPr>
              <w:t>1.20.00</w:t>
            </w:r>
          </w:p>
        </w:tc>
        <w:tc>
          <w:tcPr>
            <w:tcW w:w="964" w:type="dxa"/>
            <w:shd w:val="clear" w:color="auto" w:fill="auto"/>
          </w:tcPr>
          <w:p w:rsidR="00BA1357" w:rsidRDefault="00BA1357">
            <w:pPr>
              <w:snapToGrid w:val="0"/>
              <w:rPr>
                <w:sz w:val="20"/>
                <w:lang w:val="en-GB"/>
              </w:rPr>
            </w:pPr>
            <w:r>
              <w:rPr>
                <w:sz w:val="20"/>
                <w:lang w:val="en-GB"/>
              </w:rPr>
              <w:t>2.15.00</w:t>
            </w: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r>
              <w:rPr>
                <w:sz w:val="20"/>
                <w:lang w:val="en-GB"/>
              </w:rPr>
              <w:t>23.00</w:t>
            </w:r>
          </w:p>
        </w:tc>
      </w:tr>
      <w:tr w:rsidR="00BA1357">
        <w:tc>
          <w:tcPr>
            <w:tcW w:w="1005" w:type="dxa"/>
            <w:shd w:val="clear" w:color="auto" w:fill="auto"/>
          </w:tcPr>
          <w:p w:rsidR="00BA1357" w:rsidRDefault="00BA1357">
            <w:pPr>
              <w:snapToGrid w:val="0"/>
              <w:rPr>
                <w:sz w:val="20"/>
                <w:lang w:val="en-GB"/>
              </w:rPr>
            </w:pPr>
            <w:r>
              <w:rPr>
                <w:sz w:val="20"/>
                <w:lang w:val="en-GB"/>
              </w:rPr>
              <w:t>Bronze</w:t>
            </w:r>
          </w:p>
        </w:tc>
        <w:tc>
          <w:tcPr>
            <w:tcW w:w="928" w:type="dxa"/>
            <w:shd w:val="clear" w:color="auto" w:fill="auto"/>
          </w:tcPr>
          <w:p w:rsidR="00BA1357" w:rsidRDefault="00BA1357">
            <w:pPr>
              <w:snapToGrid w:val="0"/>
              <w:rPr>
                <w:sz w:val="20"/>
                <w:lang w:val="en-GB"/>
              </w:rPr>
            </w:pPr>
            <w:r>
              <w:rPr>
                <w:sz w:val="20"/>
                <w:lang w:val="en-GB"/>
              </w:rPr>
              <w:t>27.30</w:t>
            </w:r>
          </w:p>
        </w:tc>
        <w:tc>
          <w:tcPr>
            <w:tcW w:w="929" w:type="dxa"/>
            <w:shd w:val="clear" w:color="auto" w:fill="auto"/>
          </w:tcPr>
          <w:p w:rsidR="00BA1357" w:rsidRDefault="00BA1357">
            <w:pPr>
              <w:snapToGrid w:val="0"/>
              <w:rPr>
                <w:sz w:val="20"/>
                <w:lang w:val="en-GB"/>
              </w:rPr>
            </w:pPr>
            <w:r>
              <w:rPr>
                <w:sz w:val="20"/>
                <w:lang w:val="en-GB"/>
              </w:rPr>
              <w:t>1. 8.00</w:t>
            </w:r>
          </w:p>
        </w:tc>
        <w:tc>
          <w:tcPr>
            <w:tcW w:w="964" w:type="dxa"/>
            <w:shd w:val="clear" w:color="auto" w:fill="auto"/>
          </w:tcPr>
          <w:p w:rsidR="00BA1357" w:rsidRDefault="00BA1357">
            <w:pPr>
              <w:snapToGrid w:val="0"/>
              <w:rPr>
                <w:sz w:val="20"/>
                <w:lang w:val="en-GB"/>
              </w:rPr>
            </w:pPr>
            <w:r>
              <w:rPr>
                <w:sz w:val="20"/>
                <w:lang w:val="en-GB"/>
              </w:rPr>
              <w:t>1.25.00</w:t>
            </w:r>
          </w:p>
        </w:tc>
        <w:tc>
          <w:tcPr>
            <w:tcW w:w="964" w:type="dxa"/>
            <w:shd w:val="clear" w:color="auto" w:fill="auto"/>
          </w:tcPr>
          <w:p w:rsidR="00BA1357" w:rsidRDefault="00BA1357">
            <w:pPr>
              <w:snapToGrid w:val="0"/>
              <w:rPr>
                <w:sz w:val="20"/>
                <w:lang w:val="en-GB"/>
              </w:rPr>
            </w:pPr>
            <w:r>
              <w:rPr>
                <w:sz w:val="20"/>
                <w:lang w:val="en-GB"/>
              </w:rPr>
              <w:t>2.22.00</w:t>
            </w: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r>
              <w:rPr>
                <w:sz w:val="20"/>
                <w:lang w:val="en-GB"/>
              </w:rPr>
              <w:t>21.50</w:t>
            </w:r>
          </w:p>
        </w:tc>
      </w:tr>
      <w:tr w:rsidR="00BA1357">
        <w:tc>
          <w:tcPr>
            <w:tcW w:w="1005" w:type="dxa"/>
            <w:shd w:val="clear" w:color="auto" w:fill="auto"/>
          </w:tcPr>
          <w:p w:rsidR="00BA1357" w:rsidRDefault="00BA1357">
            <w:pPr>
              <w:snapToGrid w:val="0"/>
              <w:rPr>
                <w:sz w:val="20"/>
                <w:u w:val="single"/>
                <w:lang w:val="en-GB"/>
              </w:rPr>
            </w:pPr>
            <w:r>
              <w:rPr>
                <w:sz w:val="20"/>
                <w:u w:val="single"/>
                <w:lang w:val="en-GB"/>
              </w:rPr>
              <w:t>JUNIOR GIRLS</w:t>
            </w:r>
          </w:p>
        </w:tc>
        <w:tc>
          <w:tcPr>
            <w:tcW w:w="928" w:type="dxa"/>
            <w:shd w:val="clear" w:color="auto" w:fill="auto"/>
          </w:tcPr>
          <w:p w:rsidR="00BA1357" w:rsidRDefault="00BA1357">
            <w:pPr>
              <w:snapToGrid w:val="0"/>
              <w:rPr>
                <w:sz w:val="20"/>
                <w:lang w:val="en-GB"/>
              </w:rPr>
            </w:pPr>
          </w:p>
        </w:tc>
        <w:tc>
          <w:tcPr>
            <w:tcW w:w="929"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p>
        </w:tc>
      </w:tr>
      <w:tr w:rsidR="00BA1357">
        <w:tc>
          <w:tcPr>
            <w:tcW w:w="1005" w:type="dxa"/>
            <w:shd w:val="clear" w:color="auto" w:fill="auto"/>
          </w:tcPr>
          <w:p w:rsidR="00BA1357" w:rsidRDefault="00BA1357">
            <w:pPr>
              <w:snapToGrid w:val="0"/>
              <w:rPr>
                <w:sz w:val="20"/>
                <w:lang w:val="en-GB"/>
              </w:rPr>
            </w:pPr>
            <w:r>
              <w:rPr>
                <w:sz w:val="20"/>
                <w:lang w:val="en-GB"/>
              </w:rPr>
              <w:t>Gold</w:t>
            </w:r>
          </w:p>
        </w:tc>
        <w:tc>
          <w:tcPr>
            <w:tcW w:w="928" w:type="dxa"/>
            <w:shd w:val="clear" w:color="auto" w:fill="auto"/>
          </w:tcPr>
          <w:p w:rsidR="00BA1357" w:rsidRDefault="00BA1357">
            <w:pPr>
              <w:snapToGrid w:val="0"/>
              <w:rPr>
                <w:sz w:val="20"/>
                <w:lang w:val="en-GB"/>
              </w:rPr>
            </w:pPr>
            <w:r>
              <w:rPr>
                <w:sz w:val="20"/>
                <w:lang w:val="en-GB"/>
              </w:rPr>
              <w:t>27.30</w:t>
            </w:r>
          </w:p>
        </w:tc>
        <w:tc>
          <w:tcPr>
            <w:tcW w:w="929" w:type="dxa"/>
            <w:shd w:val="clear" w:color="auto" w:fill="auto"/>
          </w:tcPr>
          <w:p w:rsidR="00BA1357" w:rsidRDefault="00BA1357">
            <w:pPr>
              <w:snapToGrid w:val="0"/>
              <w:rPr>
                <w:sz w:val="20"/>
                <w:lang w:val="en-GB"/>
              </w:rPr>
            </w:pPr>
            <w:r>
              <w:rPr>
                <w:sz w:val="20"/>
                <w:lang w:val="en-GB"/>
              </w:rPr>
              <w:t>1. 9.30</w:t>
            </w: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p>
        </w:tc>
      </w:tr>
      <w:tr w:rsidR="00BA1357">
        <w:tc>
          <w:tcPr>
            <w:tcW w:w="1005" w:type="dxa"/>
            <w:shd w:val="clear" w:color="auto" w:fill="auto"/>
          </w:tcPr>
          <w:p w:rsidR="00BA1357" w:rsidRDefault="00BA1357">
            <w:pPr>
              <w:snapToGrid w:val="0"/>
              <w:rPr>
                <w:sz w:val="20"/>
                <w:lang w:val="en-GB"/>
              </w:rPr>
            </w:pPr>
            <w:r>
              <w:rPr>
                <w:sz w:val="20"/>
                <w:lang w:val="en-GB"/>
              </w:rPr>
              <w:t>Silver</w:t>
            </w:r>
          </w:p>
        </w:tc>
        <w:tc>
          <w:tcPr>
            <w:tcW w:w="928" w:type="dxa"/>
            <w:shd w:val="clear" w:color="auto" w:fill="auto"/>
          </w:tcPr>
          <w:p w:rsidR="00BA1357" w:rsidRDefault="00BA1357">
            <w:pPr>
              <w:snapToGrid w:val="0"/>
              <w:rPr>
                <w:sz w:val="20"/>
                <w:lang w:val="en-GB"/>
              </w:rPr>
            </w:pPr>
            <w:r>
              <w:rPr>
                <w:sz w:val="20"/>
                <w:lang w:val="en-GB"/>
              </w:rPr>
              <w:t>29.00</w:t>
            </w:r>
          </w:p>
        </w:tc>
        <w:tc>
          <w:tcPr>
            <w:tcW w:w="929" w:type="dxa"/>
            <w:shd w:val="clear" w:color="auto" w:fill="auto"/>
          </w:tcPr>
          <w:p w:rsidR="00BA1357" w:rsidRDefault="00BA1357">
            <w:pPr>
              <w:snapToGrid w:val="0"/>
              <w:rPr>
                <w:sz w:val="20"/>
                <w:lang w:val="en-GB"/>
              </w:rPr>
            </w:pPr>
            <w:r>
              <w:rPr>
                <w:sz w:val="20"/>
                <w:lang w:val="en-GB"/>
              </w:rPr>
              <w:t>1.13.30</w:t>
            </w: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64"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09" w:type="dxa"/>
            <w:shd w:val="clear" w:color="auto" w:fill="auto"/>
          </w:tcPr>
          <w:p w:rsidR="00BA1357" w:rsidRDefault="00BA1357">
            <w:pPr>
              <w:snapToGrid w:val="0"/>
              <w:rPr>
                <w:sz w:val="20"/>
                <w:lang w:val="en-GB"/>
              </w:rPr>
            </w:pPr>
          </w:p>
        </w:tc>
        <w:tc>
          <w:tcPr>
            <w:tcW w:w="930" w:type="dxa"/>
            <w:shd w:val="clear" w:color="auto" w:fill="auto"/>
          </w:tcPr>
          <w:p w:rsidR="00BA1357" w:rsidRDefault="00BA1357">
            <w:pPr>
              <w:snapToGrid w:val="0"/>
              <w:rPr>
                <w:sz w:val="20"/>
                <w:lang w:val="en-GB"/>
              </w:rPr>
            </w:pPr>
          </w:p>
        </w:tc>
      </w:tr>
      <w:tr w:rsidR="00BA1357">
        <w:tc>
          <w:tcPr>
            <w:tcW w:w="1005" w:type="dxa"/>
            <w:tcBorders>
              <w:bottom w:val="single" w:sz="8" w:space="0" w:color="008000"/>
            </w:tcBorders>
            <w:shd w:val="clear" w:color="auto" w:fill="auto"/>
          </w:tcPr>
          <w:p w:rsidR="00BA1357" w:rsidRDefault="00BA1357">
            <w:pPr>
              <w:snapToGrid w:val="0"/>
              <w:rPr>
                <w:sz w:val="20"/>
                <w:lang w:val="en-GB"/>
              </w:rPr>
            </w:pPr>
            <w:r>
              <w:rPr>
                <w:sz w:val="20"/>
                <w:lang w:val="en-GB"/>
              </w:rPr>
              <w:t>Bronze</w:t>
            </w:r>
          </w:p>
        </w:tc>
        <w:tc>
          <w:tcPr>
            <w:tcW w:w="928" w:type="dxa"/>
            <w:tcBorders>
              <w:bottom w:val="single" w:sz="8" w:space="0" w:color="008000"/>
            </w:tcBorders>
            <w:shd w:val="clear" w:color="auto" w:fill="auto"/>
          </w:tcPr>
          <w:p w:rsidR="00BA1357" w:rsidRDefault="00BA1357">
            <w:pPr>
              <w:snapToGrid w:val="0"/>
              <w:rPr>
                <w:sz w:val="20"/>
                <w:lang w:val="en-GB"/>
              </w:rPr>
            </w:pPr>
            <w:r>
              <w:rPr>
                <w:sz w:val="20"/>
                <w:lang w:val="en-GB"/>
              </w:rPr>
              <w:t>30.30</w:t>
            </w:r>
          </w:p>
        </w:tc>
        <w:tc>
          <w:tcPr>
            <w:tcW w:w="929" w:type="dxa"/>
            <w:tcBorders>
              <w:bottom w:val="single" w:sz="8" w:space="0" w:color="008000"/>
            </w:tcBorders>
            <w:shd w:val="clear" w:color="auto" w:fill="auto"/>
          </w:tcPr>
          <w:p w:rsidR="00BA1357" w:rsidRDefault="00BA1357">
            <w:pPr>
              <w:snapToGrid w:val="0"/>
              <w:rPr>
                <w:sz w:val="20"/>
                <w:lang w:val="en-GB"/>
              </w:rPr>
            </w:pPr>
            <w:r>
              <w:rPr>
                <w:sz w:val="20"/>
                <w:lang w:val="en-GB"/>
              </w:rPr>
              <w:t>1.17.30</w:t>
            </w:r>
          </w:p>
        </w:tc>
        <w:tc>
          <w:tcPr>
            <w:tcW w:w="964" w:type="dxa"/>
            <w:tcBorders>
              <w:bottom w:val="single" w:sz="8" w:space="0" w:color="008000"/>
            </w:tcBorders>
            <w:shd w:val="clear" w:color="auto" w:fill="auto"/>
          </w:tcPr>
          <w:p w:rsidR="00BA1357" w:rsidRDefault="00BA1357">
            <w:pPr>
              <w:snapToGrid w:val="0"/>
              <w:rPr>
                <w:sz w:val="20"/>
                <w:lang w:val="en-GB"/>
              </w:rPr>
            </w:pPr>
          </w:p>
        </w:tc>
        <w:tc>
          <w:tcPr>
            <w:tcW w:w="964" w:type="dxa"/>
            <w:tcBorders>
              <w:bottom w:val="single" w:sz="8" w:space="0" w:color="008000"/>
            </w:tcBorders>
            <w:shd w:val="clear" w:color="auto" w:fill="auto"/>
          </w:tcPr>
          <w:p w:rsidR="00BA1357" w:rsidRDefault="00BA1357">
            <w:pPr>
              <w:snapToGrid w:val="0"/>
              <w:rPr>
                <w:sz w:val="20"/>
                <w:lang w:val="en-GB"/>
              </w:rPr>
            </w:pPr>
          </w:p>
        </w:tc>
        <w:tc>
          <w:tcPr>
            <w:tcW w:w="964" w:type="dxa"/>
            <w:tcBorders>
              <w:bottom w:val="single" w:sz="8" w:space="0" w:color="008000"/>
            </w:tcBorders>
            <w:shd w:val="clear" w:color="auto" w:fill="auto"/>
          </w:tcPr>
          <w:p w:rsidR="00BA1357" w:rsidRDefault="00BA1357">
            <w:pPr>
              <w:snapToGrid w:val="0"/>
              <w:rPr>
                <w:sz w:val="20"/>
                <w:lang w:val="en-GB"/>
              </w:rPr>
            </w:pPr>
          </w:p>
        </w:tc>
        <w:tc>
          <w:tcPr>
            <w:tcW w:w="909" w:type="dxa"/>
            <w:tcBorders>
              <w:bottom w:val="single" w:sz="8" w:space="0" w:color="008000"/>
            </w:tcBorders>
            <w:shd w:val="clear" w:color="auto" w:fill="auto"/>
          </w:tcPr>
          <w:p w:rsidR="00BA1357" w:rsidRDefault="00BA1357">
            <w:pPr>
              <w:snapToGrid w:val="0"/>
              <w:rPr>
                <w:sz w:val="20"/>
                <w:lang w:val="en-GB"/>
              </w:rPr>
            </w:pPr>
          </w:p>
        </w:tc>
        <w:tc>
          <w:tcPr>
            <w:tcW w:w="909" w:type="dxa"/>
            <w:tcBorders>
              <w:bottom w:val="single" w:sz="8" w:space="0" w:color="008000"/>
            </w:tcBorders>
            <w:shd w:val="clear" w:color="auto" w:fill="auto"/>
          </w:tcPr>
          <w:p w:rsidR="00BA1357" w:rsidRDefault="00BA1357">
            <w:pPr>
              <w:snapToGrid w:val="0"/>
              <w:rPr>
                <w:sz w:val="20"/>
                <w:lang w:val="en-GB"/>
              </w:rPr>
            </w:pPr>
          </w:p>
        </w:tc>
        <w:tc>
          <w:tcPr>
            <w:tcW w:w="930" w:type="dxa"/>
            <w:tcBorders>
              <w:bottom w:val="single" w:sz="8" w:space="0" w:color="008000"/>
            </w:tcBorders>
            <w:shd w:val="clear" w:color="auto" w:fill="auto"/>
          </w:tcPr>
          <w:p w:rsidR="00BA1357" w:rsidRDefault="00BA1357">
            <w:pPr>
              <w:snapToGrid w:val="0"/>
              <w:rPr>
                <w:sz w:val="20"/>
                <w:lang w:val="en-GB"/>
              </w:rPr>
            </w:pPr>
          </w:p>
        </w:tc>
      </w:tr>
    </w:tbl>
    <w:p w:rsidR="00BA1357" w:rsidRDefault="00BA1357">
      <w:pPr>
        <w:ind w:left="360"/>
      </w:pPr>
    </w:p>
    <w:p w:rsidR="00BA1357" w:rsidRDefault="00BA1357">
      <w:pPr>
        <w:ind w:left="360"/>
        <w:rPr>
          <w:sz w:val="20"/>
          <w:lang w:val="en-GB"/>
        </w:rPr>
      </w:pPr>
      <w:r>
        <w:rPr>
          <w:sz w:val="20"/>
          <w:lang w:val="en-GB"/>
        </w:rPr>
        <w:t xml:space="preserve">                  NOTE : BAR mph is based on club championship qualifying distances.</w:t>
      </w:r>
    </w:p>
    <w:p w:rsidR="00BA1357" w:rsidRDefault="00BA1357">
      <w:pPr>
        <w:ind w:left="360"/>
        <w:rPr>
          <w:sz w:val="20"/>
          <w:lang w:val="en-GB"/>
        </w:rPr>
      </w:pPr>
    </w:p>
    <w:p w:rsidR="00BA1357" w:rsidRDefault="00BA1357">
      <w:pPr>
        <w:pStyle w:val="Heading4"/>
      </w:pPr>
      <w:r>
        <w:t>YOUTHS</w:t>
      </w:r>
    </w:p>
    <w:p w:rsidR="00BA1357" w:rsidRDefault="00BA1357">
      <w:pPr>
        <w:ind w:left="1080"/>
        <w:rPr>
          <w:sz w:val="20"/>
          <w:lang w:val="en-GB"/>
        </w:rPr>
      </w:pPr>
      <w:r>
        <w:rPr>
          <w:sz w:val="20"/>
          <w:lang w:val="en-GB"/>
        </w:rPr>
        <w:t>i)</w:t>
      </w:r>
      <w:r>
        <w:rPr>
          <w:sz w:val="20"/>
          <w:lang w:val="en-GB"/>
        </w:rPr>
        <w:tab/>
        <w:t>Age group is the age of the rider on the day of the event.</w:t>
      </w:r>
    </w:p>
    <w:p w:rsidR="00BA1357" w:rsidRDefault="00BA1357">
      <w:pPr>
        <w:tabs>
          <w:tab w:val="left" w:pos="1440"/>
        </w:tabs>
        <w:ind w:left="1080"/>
        <w:rPr>
          <w:sz w:val="20"/>
          <w:lang w:val="en-GB"/>
        </w:rPr>
      </w:pPr>
      <w:r>
        <w:rPr>
          <w:sz w:val="20"/>
          <w:lang w:val="en-GB"/>
        </w:rPr>
        <w:t>ii)</w:t>
      </w:r>
      <w:r>
        <w:rPr>
          <w:sz w:val="20"/>
          <w:lang w:val="en-GB"/>
        </w:rPr>
        <w:tab/>
        <w:t xml:space="preserve">Claims must be in writing accompanied by the relevant result sheet(s). Only one </w:t>
      </w:r>
    </w:p>
    <w:p w:rsidR="00BA1357" w:rsidRDefault="00BA1357">
      <w:pPr>
        <w:ind w:left="1440" w:hanging="1080"/>
        <w:rPr>
          <w:sz w:val="20"/>
          <w:lang w:val="en-GB"/>
        </w:rPr>
      </w:pPr>
      <w:r>
        <w:rPr>
          <w:sz w:val="20"/>
          <w:lang w:val="en-GB"/>
        </w:rPr>
        <w:t xml:space="preserve">                    Award may be gained in each age group.</w:t>
      </w:r>
    </w:p>
    <w:p w:rsidR="00BA1357" w:rsidRDefault="00BA1357">
      <w:pPr>
        <w:ind w:left="1440" w:hanging="1080"/>
        <w:rPr>
          <w:sz w:val="20"/>
          <w:lang w:val="en-GB"/>
        </w:rPr>
      </w:pPr>
      <w:r>
        <w:rPr>
          <w:sz w:val="20"/>
          <w:lang w:val="en-GB"/>
        </w:rPr>
        <w:t xml:space="preserve">        </w:t>
      </w:r>
    </w:p>
    <w:p w:rsidR="00BA1357" w:rsidRDefault="00BA1357">
      <w:pPr>
        <w:ind w:left="1440" w:hanging="1080"/>
        <w:rPr>
          <w:sz w:val="20"/>
          <w:lang w:val="en-GB"/>
        </w:rPr>
      </w:pPr>
      <w:r>
        <w:rPr>
          <w:sz w:val="20"/>
          <w:lang w:val="en-GB"/>
        </w:rPr>
        <w:t xml:space="preserve">            </w:t>
      </w:r>
    </w:p>
    <w:tbl>
      <w:tblPr>
        <w:tblW w:w="0" w:type="auto"/>
        <w:tblInd w:w="1440" w:type="dxa"/>
        <w:tblLayout w:type="fixed"/>
        <w:tblLook w:val="0000" w:firstRow="0" w:lastRow="0" w:firstColumn="0" w:lastColumn="0" w:noHBand="0" w:noVBand="0"/>
      </w:tblPr>
      <w:tblGrid>
        <w:gridCol w:w="1497"/>
        <w:gridCol w:w="1472"/>
        <w:gridCol w:w="1472"/>
        <w:gridCol w:w="1472"/>
        <w:gridCol w:w="1509"/>
      </w:tblGrid>
      <w:tr w:rsidR="00BA1357">
        <w:tc>
          <w:tcPr>
            <w:tcW w:w="1497" w:type="dxa"/>
            <w:tcBorders>
              <w:top w:val="single" w:sz="8" w:space="0" w:color="008000"/>
              <w:bottom w:val="single" w:sz="4" w:space="0" w:color="008000"/>
            </w:tcBorders>
            <w:shd w:val="clear" w:color="auto" w:fill="auto"/>
          </w:tcPr>
          <w:p w:rsidR="00BA1357" w:rsidRDefault="00BA1357">
            <w:pPr>
              <w:snapToGrid w:val="0"/>
              <w:jc w:val="center"/>
              <w:rPr>
                <w:sz w:val="20"/>
                <w:u w:val="single"/>
                <w:lang w:val="en-GB"/>
              </w:rPr>
            </w:pPr>
          </w:p>
        </w:tc>
        <w:tc>
          <w:tcPr>
            <w:tcW w:w="1472"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Under 13yrs</w:t>
            </w:r>
          </w:p>
        </w:tc>
        <w:tc>
          <w:tcPr>
            <w:tcW w:w="1472"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Under 15yrs</w:t>
            </w:r>
          </w:p>
        </w:tc>
        <w:tc>
          <w:tcPr>
            <w:tcW w:w="1472"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Under 16yrs</w:t>
            </w:r>
          </w:p>
        </w:tc>
        <w:tc>
          <w:tcPr>
            <w:tcW w:w="1509" w:type="dxa"/>
            <w:tcBorders>
              <w:top w:val="single" w:sz="8" w:space="0" w:color="008000"/>
              <w:bottom w:val="single" w:sz="4" w:space="0" w:color="008000"/>
            </w:tcBorders>
            <w:shd w:val="clear" w:color="auto" w:fill="auto"/>
          </w:tcPr>
          <w:p w:rsidR="00BA1357" w:rsidRDefault="00BA1357">
            <w:pPr>
              <w:snapToGrid w:val="0"/>
              <w:rPr>
                <w:sz w:val="20"/>
                <w:lang w:val="en-GB"/>
              </w:rPr>
            </w:pPr>
            <w:r>
              <w:rPr>
                <w:sz w:val="20"/>
                <w:lang w:val="en-GB"/>
              </w:rPr>
              <w:t>Under 16yrs</w:t>
            </w:r>
          </w:p>
        </w:tc>
      </w:tr>
      <w:tr w:rsidR="00BA1357">
        <w:tc>
          <w:tcPr>
            <w:tcW w:w="1497" w:type="dxa"/>
            <w:tcBorders>
              <w:top w:val="single" w:sz="4" w:space="0" w:color="008000"/>
            </w:tcBorders>
            <w:shd w:val="clear" w:color="auto" w:fill="auto"/>
          </w:tcPr>
          <w:p w:rsidR="00BA1357" w:rsidRDefault="00BA1357">
            <w:pPr>
              <w:snapToGrid w:val="0"/>
              <w:jc w:val="center"/>
              <w:rPr>
                <w:sz w:val="20"/>
                <w:u w:val="single"/>
                <w:lang w:val="en-GB"/>
              </w:rPr>
            </w:pPr>
            <w:r>
              <w:rPr>
                <w:sz w:val="20"/>
                <w:u w:val="single"/>
                <w:lang w:val="en-GB"/>
              </w:rPr>
              <w:t>BOYS</w:t>
            </w:r>
          </w:p>
        </w:tc>
        <w:tc>
          <w:tcPr>
            <w:tcW w:w="1472" w:type="dxa"/>
            <w:tcBorders>
              <w:top w:val="single" w:sz="4" w:space="0" w:color="008000"/>
            </w:tcBorders>
            <w:shd w:val="clear" w:color="auto" w:fill="auto"/>
          </w:tcPr>
          <w:p w:rsidR="00BA1357" w:rsidRDefault="00BA1357">
            <w:pPr>
              <w:snapToGrid w:val="0"/>
              <w:jc w:val="center"/>
              <w:rPr>
                <w:sz w:val="20"/>
                <w:u w:val="single"/>
                <w:lang w:val="en-GB"/>
              </w:rPr>
            </w:pPr>
            <w:r>
              <w:rPr>
                <w:sz w:val="20"/>
                <w:u w:val="single"/>
                <w:lang w:val="en-GB"/>
              </w:rPr>
              <w:t>10</w:t>
            </w:r>
          </w:p>
        </w:tc>
        <w:tc>
          <w:tcPr>
            <w:tcW w:w="1472" w:type="dxa"/>
            <w:tcBorders>
              <w:top w:val="single" w:sz="4" w:space="0" w:color="008000"/>
            </w:tcBorders>
            <w:shd w:val="clear" w:color="auto" w:fill="auto"/>
          </w:tcPr>
          <w:p w:rsidR="00BA1357" w:rsidRDefault="00BA1357">
            <w:pPr>
              <w:snapToGrid w:val="0"/>
              <w:jc w:val="center"/>
              <w:rPr>
                <w:sz w:val="20"/>
                <w:u w:val="single"/>
                <w:lang w:val="en-GB"/>
              </w:rPr>
            </w:pPr>
            <w:r>
              <w:rPr>
                <w:sz w:val="20"/>
                <w:u w:val="single"/>
                <w:lang w:val="en-GB"/>
              </w:rPr>
              <w:t>10</w:t>
            </w:r>
          </w:p>
        </w:tc>
        <w:tc>
          <w:tcPr>
            <w:tcW w:w="1472" w:type="dxa"/>
            <w:tcBorders>
              <w:top w:val="single" w:sz="4" w:space="0" w:color="008000"/>
            </w:tcBorders>
            <w:shd w:val="clear" w:color="auto" w:fill="auto"/>
          </w:tcPr>
          <w:p w:rsidR="00BA1357" w:rsidRDefault="00BA1357">
            <w:pPr>
              <w:snapToGrid w:val="0"/>
              <w:jc w:val="center"/>
              <w:rPr>
                <w:sz w:val="20"/>
                <w:u w:val="single"/>
                <w:lang w:val="en-GB"/>
              </w:rPr>
            </w:pPr>
            <w:r>
              <w:rPr>
                <w:sz w:val="20"/>
                <w:u w:val="single"/>
                <w:lang w:val="en-GB"/>
              </w:rPr>
              <w:t>10</w:t>
            </w:r>
          </w:p>
        </w:tc>
        <w:tc>
          <w:tcPr>
            <w:tcW w:w="1509" w:type="dxa"/>
            <w:tcBorders>
              <w:top w:val="single" w:sz="4" w:space="0" w:color="008000"/>
            </w:tcBorders>
            <w:shd w:val="clear" w:color="auto" w:fill="auto"/>
          </w:tcPr>
          <w:p w:rsidR="00BA1357" w:rsidRDefault="00BA1357">
            <w:pPr>
              <w:snapToGrid w:val="0"/>
              <w:jc w:val="center"/>
              <w:rPr>
                <w:sz w:val="20"/>
                <w:u w:val="single"/>
                <w:lang w:val="en-GB"/>
              </w:rPr>
            </w:pPr>
            <w:r>
              <w:rPr>
                <w:sz w:val="20"/>
                <w:u w:val="single"/>
                <w:lang w:val="en-GB"/>
              </w:rPr>
              <w:t>25</w:t>
            </w:r>
          </w:p>
        </w:tc>
      </w:tr>
      <w:tr w:rsidR="00BA1357">
        <w:tc>
          <w:tcPr>
            <w:tcW w:w="1497" w:type="dxa"/>
            <w:shd w:val="clear" w:color="auto" w:fill="auto"/>
          </w:tcPr>
          <w:p w:rsidR="00BA1357" w:rsidRDefault="00BA1357">
            <w:pPr>
              <w:snapToGrid w:val="0"/>
              <w:rPr>
                <w:sz w:val="20"/>
                <w:lang w:val="en-GB"/>
              </w:rPr>
            </w:pPr>
            <w:r>
              <w:rPr>
                <w:sz w:val="20"/>
                <w:lang w:val="en-GB"/>
              </w:rPr>
              <w:t>Gold</w:t>
            </w:r>
          </w:p>
        </w:tc>
        <w:tc>
          <w:tcPr>
            <w:tcW w:w="1472" w:type="dxa"/>
            <w:shd w:val="clear" w:color="auto" w:fill="auto"/>
          </w:tcPr>
          <w:p w:rsidR="00BA1357" w:rsidRDefault="00BA1357">
            <w:pPr>
              <w:snapToGrid w:val="0"/>
              <w:jc w:val="center"/>
              <w:rPr>
                <w:sz w:val="20"/>
                <w:lang w:val="en-GB"/>
              </w:rPr>
            </w:pPr>
            <w:r>
              <w:rPr>
                <w:sz w:val="20"/>
                <w:lang w:val="en-GB"/>
              </w:rPr>
              <w:t>28.00</w:t>
            </w:r>
          </w:p>
        </w:tc>
        <w:tc>
          <w:tcPr>
            <w:tcW w:w="1472" w:type="dxa"/>
            <w:shd w:val="clear" w:color="auto" w:fill="auto"/>
          </w:tcPr>
          <w:p w:rsidR="00BA1357" w:rsidRDefault="00BA1357">
            <w:pPr>
              <w:snapToGrid w:val="0"/>
              <w:jc w:val="center"/>
              <w:rPr>
                <w:sz w:val="20"/>
                <w:lang w:val="en-GB"/>
              </w:rPr>
            </w:pPr>
            <w:r>
              <w:rPr>
                <w:sz w:val="20"/>
                <w:lang w:val="en-GB"/>
              </w:rPr>
              <w:t>26.00</w:t>
            </w:r>
          </w:p>
        </w:tc>
        <w:tc>
          <w:tcPr>
            <w:tcW w:w="1472" w:type="dxa"/>
            <w:shd w:val="clear" w:color="auto" w:fill="auto"/>
          </w:tcPr>
          <w:p w:rsidR="00BA1357" w:rsidRDefault="00BA1357">
            <w:pPr>
              <w:snapToGrid w:val="0"/>
              <w:jc w:val="center"/>
              <w:rPr>
                <w:sz w:val="20"/>
                <w:lang w:val="en-GB"/>
              </w:rPr>
            </w:pPr>
            <w:r>
              <w:rPr>
                <w:sz w:val="20"/>
                <w:lang w:val="en-GB"/>
              </w:rPr>
              <w:t>25.00</w:t>
            </w:r>
          </w:p>
        </w:tc>
        <w:tc>
          <w:tcPr>
            <w:tcW w:w="1509" w:type="dxa"/>
            <w:shd w:val="clear" w:color="auto" w:fill="auto"/>
          </w:tcPr>
          <w:p w:rsidR="00BA1357" w:rsidRDefault="00BA1357">
            <w:pPr>
              <w:snapToGrid w:val="0"/>
              <w:jc w:val="center"/>
              <w:rPr>
                <w:sz w:val="20"/>
                <w:lang w:val="en-GB"/>
              </w:rPr>
            </w:pPr>
            <w:r>
              <w:rPr>
                <w:sz w:val="20"/>
                <w:lang w:val="en-GB"/>
              </w:rPr>
              <w:t>1. 4.00</w:t>
            </w:r>
          </w:p>
        </w:tc>
      </w:tr>
      <w:tr w:rsidR="00BA1357">
        <w:tc>
          <w:tcPr>
            <w:tcW w:w="1497" w:type="dxa"/>
            <w:shd w:val="clear" w:color="auto" w:fill="auto"/>
          </w:tcPr>
          <w:p w:rsidR="00BA1357" w:rsidRDefault="00BA1357">
            <w:pPr>
              <w:snapToGrid w:val="0"/>
              <w:rPr>
                <w:sz w:val="20"/>
                <w:lang w:val="en-GB"/>
              </w:rPr>
            </w:pPr>
            <w:r>
              <w:rPr>
                <w:sz w:val="20"/>
                <w:lang w:val="en-GB"/>
              </w:rPr>
              <w:t>Silver</w:t>
            </w:r>
          </w:p>
        </w:tc>
        <w:tc>
          <w:tcPr>
            <w:tcW w:w="1472" w:type="dxa"/>
            <w:shd w:val="clear" w:color="auto" w:fill="auto"/>
          </w:tcPr>
          <w:p w:rsidR="00BA1357" w:rsidRDefault="00BA1357">
            <w:pPr>
              <w:snapToGrid w:val="0"/>
              <w:jc w:val="center"/>
              <w:rPr>
                <w:sz w:val="20"/>
                <w:lang w:val="en-GB"/>
              </w:rPr>
            </w:pPr>
            <w:r>
              <w:rPr>
                <w:sz w:val="20"/>
                <w:lang w:val="en-GB"/>
              </w:rPr>
              <w:t>30.00</w:t>
            </w:r>
          </w:p>
        </w:tc>
        <w:tc>
          <w:tcPr>
            <w:tcW w:w="1472" w:type="dxa"/>
            <w:shd w:val="clear" w:color="auto" w:fill="auto"/>
          </w:tcPr>
          <w:p w:rsidR="00BA1357" w:rsidRDefault="00BA1357">
            <w:pPr>
              <w:snapToGrid w:val="0"/>
              <w:jc w:val="center"/>
              <w:rPr>
                <w:sz w:val="20"/>
                <w:lang w:val="en-GB"/>
              </w:rPr>
            </w:pPr>
            <w:r>
              <w:rPr>
                <w:sz w:val="20"/>
                <w:lang w:val="en-GB"/>
              </w:rPr>
              <w:t>27.30</w:t>
            </w:r>
          </w:p>
        </w:tc>
        <w:tc>
          <w:tcPr>
            <w:tcW w:w="1472" w:type="dxa"/>
            <w:shd w:val="clear" w:color="auto" w:fill="auto"/>
          </w:tcPr>
          <w:p w:rsidR="00BA1357" w:rsidRDefault="00BA1357">
            <w:pPr>
              <w:snapToGrid w:val="0"/>
              <w:jc w:val="center"/>
              <w:rPr>
                <w:sz w:val="20"/>
                <w:lang w:val="en-GB"/>
              </w:rPr>
            </w:pPr>
            <w:r>
              <w:rPr>
                <w:sz w:val="20"/>
                <w:lang w:val="en-GB"/>
              </w:rPr>
              <w:t>26.30</w:t>
            </w:r>
          </w:p>
        </w:tc>
        <w:tc>
          <w:tcPr>
            <w:tcW w:w="1509" w:type="dxa"/>
            <w:shd w:val="clear" w:color="auto" w:fill="auto"/>
          </w:tcPr>
          <w:p w:rsidR="00BA1357" w:rsidRDefault="00BA1357">
            <w:pPr>
              <w:snapToGrid w:val="0"/>
              <w:jc w:val="center"/>
              <w:rPr>
                <w:sz w:val="20"/>
                <w:lang w:val="en-GB"/>
              </w:rPr>
            </w:pPr>
            <w:r>
              <w:rPr>
                <w:sz w:val="20"/>
                <w:lang w:val="en-GB"/>
              </w:rPr>
              <w:t>1. 8.00</w:t>
            </w:r>
          </w:p>
        </w:tc>
      </w:tr>
      <w:tr w:rsidR="00BA1357">
        <w:tc>
          <w:tcPr>
            <w:tcW w:w="1497" w:type="dxa"/>
            <w:shd w:val="clear" w:color="auto" w:fill="auto"/>
          </w:tcPr>
          <w:p w:rsidR="00BA1357" w:rsidRDefault="00BA1357">
            <w:pPr>
              <w:snapToGrid w:val="0"/>
              <w:rPr>
                <w:sz w:val="20"/>
                <w:lang w:val="en-GB"/>
              </w:rPr>
            </w:pPr>
            <w:r>
              <w:rPr>
                <w:sz w:val="20"/>
                <w:lang w:val="en-GB"/>
              </w:rPr>
              <w:t>Bronze</w:t>
            </w:r>
          </w:p>
        </w:tc>
        <w:tc>
          <w:tcPr>
            <w:tcW w:w="1472" w:type="dxa"/>
            <w:shd w:val="clear" w:color="auto" w:fill="auto"/>
          </w:tcPr>
          <w:p w:rsidR="00BA1357" w:rsidRDefault="00BA1357">
            <w:pPr>
              <w:snapToGrid w:val="0"/>
              <w:jc w:val="center"/>
              <w:rPr>
                <w:sz w:val="20"/>
                <w:lang w:val="en-GB"/>
              </w:rPr>
            </w:pPr>
            <w:r>
              <w:rPr>
                <w:sz w:val="20"/>
                <w:lang w:val="en-GB"/>
              </w:rPr>
              <w:t>32.00</w:t>
            </w:r>
          </w:p>
        </w:tc>
        <w:tc>
          <w:tcPr>
            <w:tcW w:w="1472" w:type="dxa"/>
            <w:shd w:val="clear" w:color="auto" w:fill="auto"/>
          </w:tcPr>
          <w:p w:rsidR="00BA1357" w:rsidRDefault="00BA1357">
            <w:pPr>
              <w:snapToGrid w:val="0"/>
              <w:jc w:val="center"/>
              <w:rPr>
                <w:sz w:val="20"/>
                <w:lang w:val="en-GB"/>
              </w:rPr>
            </w:pPr>
            <w:r>
              <w:rPr>
                <w:sz w:val="20"/>
                <w:lang w:val="en-GB"/>
              </w:rPr>
              <w:t>29.00</w:t>
            </w:r>
          </w:p>
        </w:tc>
        <w:tc>
          <w:tcPr>
            <w:tcW w:w="1472" w:type="dxa"/>
            <w:shd w:val="clear" w:color="auto" w:fill="auto"/>
          </w:tcPr>
          <w:p w:rsidR="00BA1357" w:rsidRDefault="00BA1357">
            <w:pPr>
              <w:snapToGrid w:val="0"/>
              <w:jc w:val="center"/>
              <w:rPr>
                <w:sz w:val="20"/>
                <w:lang w:val="en-GB"/>
              </w:rPr>
            </w:pPr>
            <w:r>
              <w:rPr>
                <w:sz w:val="20"/>
                <w:lang w:val="en-GB"/>
              </w:rPr>
              <w:t>28.00</w:t>
            </w:r>
          </w:p>
        </w:tc>
        <w:tc>
          <w:tcPr>
            <w:tcW w:w="1509" w:type="dxa"/>
            <w:shd w:val="clear" w:color="auto" w:fill="auto"/>
          </w:tcPr>
          <w:p w:rsidR="00BA1357" w:rsidRDefault="00BA1357">
            <w:pPr>
              <w:snapToGrid w:val="0"/>
              <w:jc w:val="center"/>
              <w:rPr>
                <w:sz w:val="20"/>
                <w:lang w:val="en-GB"/>
              </w:rPr>
            </w:pPr>
            <w:r>
              <w:rPr>
                <w:sz w:val="20"/>
                <w:lang w:val="en-GB"/>
              </w:rPr>
              <w:t>1.12.00</w:t>
            </w:r>
          </w:p>
        </w:tc>
      </w:tr>
      <w:tr w:rsidR="00BA1357">
        <w:tc>
          <w:tcPr>
            <w:tcW w:w="1497" w:type="dxa"/>
            <w:shd w:val="clear" w:color="auto" w:fill="auto"/>
          </w:tcPr>
          <w:p w:rsidR="00BA1357" w:rsidRDefault="00BA1357">
            <w:pPr>
              <w:snapToGrid w:val="0"/>
              <w:jc w:val="center"/>
              <w:rPr>
                <w:sz w:val="20"/>
                <w:u w:val="single"/>
                <w:lang w:val="en-GB"/>
              </w:rPr>
            </w:pPr>
            <w:r>
              <w:rPr>
                <w:sz w:val="20"/>
                <w:u w:val="single"/>
                <w:lang w:val="en-GB"/>
              </w:rPr>
              <w:t>GIRLS</w:t>
            </w:r>
          </w:p>
        </w:tc>
        <w:tc>
          <w:tcPr>
            <w:tcW w:w="1472" w:type="dxa"/>
            <w:shd w:val="clear" w:color="auto" w:fill="auto"/>
          </w:tcPr>
          <w:p w:rsidR="00BA1357" w:rsidRDefault="00BA1357">
            <w:pPr>
              <w:snapToGrid w:val="0"/>
              <w:jc w:val="center"/>
              <w:rPr>
                <w:sz w:val="20"/>
                <w:lang w:val="en-GB"/>
              </w:rPr>
            </w:pPr>
          </w:p>
        </w:tc>
        <w:tc>
          <w:tcPr>
            <w:tcW w:w="1472" w:type="dxa"/>
            <w:shd w:val="clear" w:color="auto" w:fill="auto"/>
          </w:tcPr>
          <w:p w:rsidR="00BA1357" w:rsidRDefault="00BA1357">
            <w:pPr>
              <w:snapToGrid w:val="0"/>
              <w:jc w:val="center"/>
              <w:rPr>
                <w:sz w:val="20"/>
                <w:lang w:val="en-GB"/>
              </w:rPr>
            </w:pPr>
          </w:p>
        </w:tc>
        <w:tc>
          <w:tcPr>
            <w:tcW w:w="1472" w:type="dxa"/>
            <w:shd w:val="clear" w:color="auto" w:fill="auto"/>
          </w:tcPr>
          <w:p w:rsidR="00BA1357" w:rsidRDefault="00BA1357">
            <w:pPr>
              <w:snapToGrid w:val="0"/>
              <w:jc w:val="center"/>
              <w:rPr>
                <w:sz w:val="20"/>
                <w:lang w:val="en-GB"/>
              </w:rPr>
            </w:pPr>
          </w:p>
        </w:tc>
        <w:tc>
          <w:tcPr>
            <w:tcW w:w="1509" w:type="dxa"/>
            <w:shd w:val="clear" w:color="auto" w:fill="auto"/>
          </w:tcPr>
          <w:p w:rsidR="00BA1357" w:rsidRDefault="00BA1357">
            <w:pPr>
              <w:snapToGrid w:val="0"/>
              <w:jc w:val="center"/>
              <w:rPr>
                <w:sz w:val="20"/>
                <w:lang w:val="en-GB"/>
              </w:rPr>
            </w:pPr>
          </w:p>
        </w:tc>
      </w:tr>
      <w:tr w:rsidR="00BA1357">
        <w:tc>
          <w:tcPr>
            <w:tcW w:w="1497" w:type="dxa"/>
            <w:shd w:val="clear" w:color="auto" w:fill="auto"/>
          </w:tcPr>
          <w:p w:rsidR="00BA1357" w:rsidRDefault="00BA1357">
            <w:pPr>
              <w:snapToGrid w:val="0"/>
              <w:rPr>
                <w:sz w:val="20"/>
                <w:lang w:val="en-GB"/>
              </w:rPr>
            </w:pPr>
            <w:r>
              <w:rPr>
                <w:sz w:val="20"/>
                <w:lang w:val="en-GB"/>
              </w:rPr>
              <w:t>Gold</w:t>
            </w:r>
          </w:p>
        </w:tc>
        <w:tc>
          <w:tcPr>
            <w:tcW w:w="1472" w:type="dxa"/>
            <w:shd w:val="clear" w:color="auto" w:fill="auto"/>
          </w:tcPr>
          <w:p w:rsidR="00BA1357" w:rsidRDefault="00BA1357">
            <w:pPr>
              <w:snapToGrid w:val="0"/>
              <w:jc w:val="center"/>
              <w:rPr>
                <w:sz w:val="20"/>
                <w:lang w:val="en-GB"/>
              </w:rPr>
            </w:pPr>
            <w:r>
              <w:rPr>
                <w:sz w:val="20"/>
                <w:lang w:val="en-GB"/>
              </w:rPr>
              <w:t>31.00</w:t>
            </w:r>
          </w:p>
        </w:tc>
        <w:tc>
          <w:tcPr>
            <w:tcW w:w="1472" w:type="dxa"/>
            <w:shd w:val="clear" w:color="auto" w:fill="auto"/>
          </w:tcPr>
          <w:p w:rsidR="00BA1357" w:rsidRDefault="00BA1357">
            <w:pPr>
              <w:snapToGrid w:val="0"/>
              <w:jc w:val="center"/>
              <w:rPr>
                <w:sz w:val="20"/>
                <w:lang w:val="en-GB"/>
              </w:rPr>
            </w:pPr>
            <w:r>
              <w:rPr>
                <w:sz w:val="20"/>
                <w:lang w:val="en-GB"/>
              </w:rPr>
              <w:t>29.00</w:t>
            </w:r>
          </w:p>
        </w:tc>
        <w:tc>
          <w:tcPr>
            <w:tcW w:w="1472" w:type="dxa"/>
            <w:shd w:val="clear" w:color="auto" w:fill="auto"/>
          </w:tcPr>
          <w:p w:rsidR="00BA1357" w:rsidRDefault="00BA1357">
            <w:pPr>
              <w:snapToGrid w:val="0"/>
              <w:jc w:val="center"/>
              <w:rPr>
                <w:sz w:val="20"/>
                <w:lang w:val="en-GB"/>
              </w:rPr>
            </w:pPr>
            <w:r>
              <w:rPr>
                <w:sz w:val="20"/>
                <w:lang w:val="en-GB"/>
              </w:rPr>
              <w:t>28.00</w:t>
            </w:r>
          </w:p>
        </w:tc>
        <w:tc>
          <w:tcPr>
            <w:tcW w:w="1509" w:type="dxa"/>
            <w:shd w:val="clear" w:color="auto" w:fill="auto"/>
          </w:tcPr>
          <w:p w:rsidR="00BA1357" w:rsidRDefault="00BA1357">
            <w:pPr>
              <w:snapToGrid w:val="0"/>
              <w:jc w:val="center"/>
              <w:rPr>
                <w:sz w:val="20"/>
                <w:lang w:val="en-GB"/>
              </w:rPr>
            </w:pPr>
            <w:r>
              <w:rPr>
                <w:sz w:val="20"/>
                <w:lang w:val="en-GB"/>
              </w:rPr>
              <w:t>1.12.00</w:t>
            </w:r>
          </w:p>
        </w:tc>
      </w:tr>
      <w:tr w:rsidR="00BA1357">
        <w:tc>
          <w:tcPr>
            <w:tcW w:w="1497" w:type="dxa"/>
            <w:shd w:val="clear" w:color="auto" w:fill="auto"/>
          </w:tcPr>
          <w:p w:rsidR="00BA1357" w:rsidRDefault="00BA1357">
            <w:pPr>
              <w:snapToGrid w:val="0"/>
              <w:rPr>
                <w:sz w:val="20"/>
                <w:lang w:val="en-GB"/>
              </w:rPr>
            </w:pPr>
            <w:r>
              <w:rPr>
                <w:sz w:val="20"/>
                <w:lang w:val="en-GB"/>
              </w:rPr>
              <w:t>Silver</w:t>
            </w:r>
          </w:p>
        </w:tc>
        <w:tc>
          <w:tcPr>
            <w:tcW w:w="1472" w:type="dxa"/>
            <w:shd w:val="clear" w:color="auto" w:fill="auto"/>
          </w:tcPr>
          <w:p w:rsidR="00BA1357" w:rsidRDefault="00BA1357">
            <w:pPr>
              <w:snapToGrid w:val="0"/>
              <w:jc w:val="center"/>
              <w:rPr>
                <w:sz w:val="20"/>
                <w:lang w:val="en-GB"/>
              </w:rPr>
            </w:pPr>
            <w:r>
              <w:rPr>
                <w:sz w:val="20"/>
                <w:lang w:val="en-GB"/>
              </w:rPr>
              <w:t>33.00</w:t>
            </w:r>
          </w:p>
        </w:tc>
        <w:tc>
          <w:tcPr>
            <w:tcW w:w="1472" w:type="dxa"/>
            <w:shd w:val="clear" w:color="auto" w:fill="auto"/>
          </w:tcPr>
          <w:p w:rsidR="00BA1357" w:rsidRDefault="00BA1357">
            <w:pPr>
              <w:snapToGrid w:val="0"/>
              <w:jc w:val="center"/>
              <w:rPr>
                <w:sz w:val="20"/>
                <w:lang w:val="en-GB"/>
              </w:rPr>
            </w:pPr>
            <w:r>
              <w:rPr>
                <w:sz w:val="20"/>
                <w:lang w:val="en-GB"/>
              </w:rPr>
              <w:t>30.30</w:t>
            </w:r>
          </w:p>
        </w:tc>
        <w:tc>
          <w:tcPr>
            <w:tcW w:w="1472" w:type="dxa"/>
            <w:shd w:val="clear" w:color="auto" w:fill="auto"/>
          </w:tcPr>
          <w:p w:rsidR="00BA1357" w:rsidRDefault="00BA1357">
            <w:pPr>
              <w:snapToGrid w:val="0"/>
              <w:jc w:val="center"/>
              <w:rPr>
                <w:sz w:val="20"/>
                <w:lang w:val="en-GB"/>
              </w:rPr>
            </w:pPr>
            <w:r>
              <w:rPr>
                <w:sz w:val="20"/>
                <w:lang w:val="en-GB"/>
              </w:rPr>
              <w:t>29.30</w:t>
            </w:r>
          </w:p>
        </w:tc>
        <w:tc>
          <w:tcPr>
            <w:tcW w:w="1509" w:type="dxa"/>
            <w:shd w:val="clear" w:color="auto" w:fill="auto"/>
          </w:tcPr>
          <w:p w:rsidR="00BA1357" w:rsidRDefault="00BA1357">
            <w:pPr>
              <w:snapToGrid w:val="0"/>
              <w:jc w:val="center"/>
              <w:rPr>
                <w:sz w:val="20"/>
                <w:lang w:val="en-GB"/>
              </w:rPr>
            </w:pPr>
            <w:r>
              <w:rPr>
                <w:sz w:val="20"/>
                <w:lang w:val="en-GB"/>
              </w:rPr>
              <w:t>1.16.00</w:t>
            </w:r>
          </w:p>
        </w:tc>
      </w:tr>
      <w:tr w:rsidR="00BA1357">
        <w:tc>
          <w:tcPr>
            <w:tcW w:w="1497" w:type="dxa"/>
            <w:tcBorders>
              <w:bottom w:val="single" w:sz="8" w:space="0" w:color="008000"/>
            </w:tcBorders>
            <w:shd w:val="clear" w:color="auto" w:fill="auto"/>
          </w:tcPr>
          <w:p w:rsidR="00BA1357" w:rsidRDefault="00BA1357">
            <w:pPr>
              <w:snapToGrid w:val="0"/>
              <w:rPr>
                <w:sz w:val="20"/>
                <w:lang w:val="en-GB"/>
              </w:rPr>
            </w:pPr>
            <w:r>
              <w:rPr>
                <w:sz w:val="20"/>
                <w:lang w:val="en-GB"/>
              </w:rPr>
              <w:t>Bronze</w:t>
            </w:r>
          </w:p>
        </w:tc>
        <w:tc>
          <w:tcPr>
            <w:tcW w:w="1472" w:type="dxa"/>
            <w:tcBorders>
              <w:bottom w:val="single" w:sz="8" w:space="0" w:color="008000"/>
            </w:tcBorders>
            <w:shd w:val="clear" w:color="auto" w:fill="auto"/>
          </w:tcPr>
          <w:p w:rsidR="00BA1357" w:rsidRDefault="00BA1357">
            <w:pPr>
              <w:snapToGrid w:val="0"/>
              <w:jc w:val="center"/>
              <w:rPr>
                <w:sz w:val="20"/>
                <w:lang w:val="en-GB"/>
              </w:rPr>
            </w:pPr>
            <w:r>
              <w:rPr>
                <w:sz w:val="20"/>
                <w:lang w:val="en-GB"/>
              </w:rPr>
              <w:t>35.00</w:t>
            </w:r>
          </w:p>
        </w:tc>
        <w:tc>
          <w:tcPr>
            <w:tcW w:w="1472" w:type="dxa"/>
            <w:tcBorders>
              <w:bottom w:val="single" w:sz="8" w:space="0" w:color="008000"/>
            </w:tcBorders>
            <w:shd w:val="clear" w:color="auto" w:fill="auto"/>
          </w:tcPr>
          <w:p w:rsidR="00BA1357" w:rsidRDefault="00BA1357">
            <w:pPr>
              <w:snapToGrid w:val="0"/>
              <w:jc w:val="center"/>
              <w:rPr>
                <w:sz w:val="20"/>
                <w:lang w:val="en-GB"/>
              </w:rPr>
            </w:pPr>
            <w:r>
              <w:rPr>
                <w:sz w:val="20"/>
                <w:lang w:val="en-GB"/>
              </w:rPr>
              <w:t>32.00</w:t>
            </w:r>
          </w:p>
        </w:tc>
        <w:tc>
          <w:tcPr>
            <w:tcW w:w="1472" w:type="dxa"/>
            <w:tcBorders>
              <w:bottom w:val="single" w:sz="8" w:space="0" w:color="008000"/>
            </w:tcBorders>
            <w:shd w:val="clear" w:color="auto" w:fill="auto"/>
          </w:tcPr>
          <w:p w:rsidR="00BA1357" w:rsidRDefault="00BA1357">
            <w:pPr>
              <w:snapToGrid w:val="0"/>
              <w:jc w:val="center"/>
              <w:rPr>
                <w:sz w:val="20"/>
                <w:lang w:val="en-GB"/>
              </w:rPr>
            </w:pPr>
            <w:r>
              <w:rPr>
                <w:sz w:val="20"/>
                <w:lang w:val="en-GB"/>
              </w:rPr>
              <w:t>31.00</w:t>
            </w:r>
          </w:p>
        </w:tc>
        <w:tc>
          <w:tcPr>
            <w:tcW w:w="1509" w:type="dxa"/>
            <w:tcBorders>
              <w:bottom w:val="single" w:sz="8" w:space="0" w:color="008000"/>
            </w:tcBorders>
            <w:shd w:val="clear" w:color="auto" w:fill="auto"/>
          </w:tcPr>
          <w:p w:rsidR="00BA1357" w:rsidRDefault="00BA1357">
            <w:pPr>
              <w:snapToGrid w:val="0"/>
              <w:jc w:val="center"/>
              <w:rPr>
                <w:sz w:val="20"/>
                <w:lang w:val="en-GB"/>
              </w:rPr>
            </w:pPr>
            <w:r>
              <w:rPr>
                <w:sz w:val="20"/>
                <w:lang w:val="en-GB"/>
              </w:rPr>
              <w:t>1.20.00</w:t>
            </w:r>
          </w:p>
        </w:tc>
      </w:tr>
    </w:tbl>
    <w:p w:rsidR="00BA1357" w:rsidRDefault="00BA1357">
      <w:pPr>
        <w:ind w:left="1440" w:hanging="1080"/>
      </w:pPr>
    </w:p>
    <w:p w:rsidR="00BA1357" w:rsidRDefault="00BA1357">
      <w:pPr>
        <w:ind w:left="1440" w:hanging="1080"/>
        <w:rPr>
          <w:sz w:val="20"/>
          <w:lang w:val="en-GB"/>
        </w:rPr>
      </w:pPr>
    </w:p>
    <w:p w:rsidR="00BA1357" w:rsidRDefault="00BA1357">
      <w:pPr>
        <w:pStyle w:val="Heading7"/>
      </w:pPr>
      <w:r>
        <w:t>CLUB RECORDS</w:t>
      </w:r>
    </w:p>
    <w:p w:rsidR="00BA1357" w:rsidRDefault="00BA1357">
      <w:pPr>
        <w:numPr>
          <w:ilvl w:val="0"/>
          <w:numId w:val="6"/>
        </w:numPr>
        <w:rPr>
          <w:sz w:val="20"/>
          <w:lang w:val="en-GB"/>
        </w:rPr>
      </w:pPr>
      <w:r>
        <w:rPr>
          <w:sz w:val="20"/>
          <w:lang w:val="en-GB"/>
        </w:rPr>
        <w:t>Club time trial records shall be recognised for the following categories and distances :</w:t>
      </w:r>
    </w:p>
    <w:p w:rsidR="00BA1357" w:rsidRDefault="00BA1357">
      <w:pPr>
        <w:pStyle w:val="BodyTextIndent"/>
      </w:pPr>
      <w:r>
        <w:t xml:space="preserve">                </w:t>
      </w:r>
    </w:p>
    <w:tbl>
      <w:tblPr>
        <w:tblW w:w="0" w:type="auto"/>
        <w:tblInd w:w="720" w:type="dxa"/>
        <w:tblLayout w:type="fixed"/>
        <w:tblLook w:val="0000" w:firstRow="0" w:lastRow="0" w:firstColumn="0" w:lastColumn="0" w:noHBand="0" w:noVBand="0"/>
      </w:tblPr>
      <w:tblGrid>
        <w:gridCol w:w="1376"/>
        <w:gridCol w:w="1314"/>
        <w:gridCol w:w="1369"/>
        <w:gridCol w:w="1405"/>
        <w:gridCol w:w="1341"/>
        <w:gridCol w:w="1337"/>
      </w:tblGrid>
      <w:tr w:rsidR="00BA1357">
        <w:tc>
          <w:tcPr>
            <w:tcW w:w="1376"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Tandem</w:t>
            </w:r>
          </w:p>
        </w:tc>
        <w:tc>
          <w:tcPr>
            <w:tcW w:w="1314"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Men</w:t>
            </w:r>
          </w:p>
        </w:tc>
        <w:tc>
          <w:tcPr>
            <w:tcW w:w="1369"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Women</w:t>
            </w:r>
          </w:p>
        </w:tc>
        <w:tc>
          <w:tcPr>
            <w:tcW w:w="1405"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Veterans*</w:t>
            </w:r>
          </w:p>
        </w:tc>
        <w:tc>
          <w:tcPr>
            <w:tcW w:w="1341"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Junior</w:t>
            </w:r>
          </w:p>
        </w:tc>
        <w:tc>
          <w:tcPr>
            <w:tcW w:w="1337" w:type="dxa"/>
            <w:tcBorders>
              <w:top w:val="single" w:sz="8" w:space="0" w:color="008000"/>
              <w:bottom w:val="single" w:sz="4" w:space="0" w:color="008000"/>
            </w:tcBorders>
            <w:shd w:val="clear" w:color="auto" w:fill="auto"/>
          </w:tcPr>
          <w:p w:rsidR="00BA1357" w:rsidRDefault="00BA1357">
            <w:pPr>
              <w:pStyle w:val="BodyTextIndent"/>
              <w:snapToGrid w:val="0"/>
              <w:ind w:left="0"/>
              <w:jc w:val="center"/>
            </w:pPr>
            <w:r>
              <w:t>Youth</w:t>
            </w:r>
          </w:p>
        </w:tc>
      </w:tr>
      <w:tr w:rsidR="00BA1357">
        <w:tc>
          <w:tcPr>
            <w:tcW w:w="1376" w:type="dxa"/>
            <w:tcBorders>
              <w:top w:val="single" w:sz="4" w:space="0" w:color="008000"/>
            </w:tcBorders>
            <w:shd w:val="clear" w:color="auto" w:fill="auto"/>
          </w:tcPr>
          <w:p w:rsidR="00BA1357" w:rsidRDefault="00BA1357">
            <w:pPr>
              <w:pStyle w:val="BodyTextIndent"/>
              <w:snapToGrid w:val="0"/>
              <w:ind w:left="0"/>
              <w:jc w:val="center"/>
            </w:pPr>
            <w:r>
              <w:t>10</w:t>
            </w:r>
          </w:p>
        </w:tc>
        <w:tc>
          <w:tcPr>
            <w:tcW w:w="1314" w:type="dxa"/>
            <w:tcBorders>
              <w:top w:val="single" w:sz="4" w:space="0" w:color="008000"/>
            </w:tcBorders>
            <w:shd w:val="clear" w:color="auto" w:fill="auto"/>
          </w:tcPr>
          <w:p w:rsidR="00BA1357" w:rsidRDefault="00BA1357">
            <w:pPr>
              <w:pStyle w:val="BodyTextIndent"/>
              <w:snapToGrid w:val="0"/>
              <w:ind w:left="0"/>
              <w:jc w:val="center"/>
            </w:pPr>
            <w:r>
              <w:t>10</w:t>
            </w:r>
          </w:p>
        </w:tc>
        <w:tc>
          <w:tcPr>
            <w:tcW w:w="1369" w:type="dxa"/>
            <w:tcBorders>
              <w:top w:val="single" w:sz="4" w:space="0" w:color="008000"/>
            </w:tcBorders>
            <w:shd w:val="clear" w:color="auto" w:fill="auto"/>
          </w:tcPr>
          <w:p w:rsidR="00BA1357" w:rsidRDefault="00BA1357">
            <w:pPr>
              <w:pStyle w:val="BodyTextIndent"/>
              <w:snapToGrid w:val="0"/>
              <w:ind w:left="0"/>
              <w:jc w:val="center"/>
            </w:pPr>
            <w:r>
              <w:t>10</w:t>
            </w:r>
          </w:p>
        </w:tc>
        <w:tc>
          <w:tcPr>
            <w:tcW w:w="1405" w:type="dxa"/>
            <w:tcBorders>
              <w:top w:val="single" w:sz="4" w:space="0" w:color="008000"/>
            </w:tcBorders>
            <w:shd w:val="clear" w:color="auto" w:fill="auto"/>
          </w:tcPr>
          <w:p w:rsidR="00BA1357" w:rsidRDefault="00BA1357">
            <w:pPr>
              <w:pStyle w:val="BodyTextIndent"/>
              <w:snapToGrid w:val="0"/>
              <w:ind w:left="0"/>
              <w:jc w:val="center"/>
            </w:pPr>
            <w:r>
              <w:t>10</w:t>
            </w:r>
          </w:p>
        </w:tc>
        <w:tc>
          <w:tcPr>
            <w:tcW w:w="1341" w:type="dxa"/>
            <w:tcBorders>
              <w:top w:val="single" w:sz="4" w:space="0" w:color="008000"/>
            </w:tcBorders>
            <w:shd w:val="clear" w:color="auto" w:fill="auto"/>
          </w:tcPr>
          <w:p w:rsidR="00BA1357" w:rsidRDefault="00BA1357">
            <w:pPr>
              <w:pStyle w:val="BodyTextIndent"/>
              <w:snapToGrid w:val="0"/>
              <w:ind w:left="0"/>
              <w:jc w:val="center"/>
            </w:pPr>
            <w:r>
              <w:t>10</w:t>
            </w:r>
          </w:p>
        </w:tc>
        <w:tc>
          <w:tcPr>
            <w:tcW w:w="1337" w:type="dxa"/>
            <w:tcBorders>
              <w:top w:val="single" w:sz="4" w:space="0" w:color="008000"/>
            </w:tcBorders>
            <w:shd w:val="clear" w:color="auto" w:fill="auto"/>
          </w:tcPr>
          <w:p w:rsidR="00BA1357" w:rsidRDefault="00BA1357">
            <w:pPr>
              <w:pStyle w:val="BodyTextIndent"/>
              <w:snapToGrid w:val="0"/>
              <w:ind w:left="0"/>
              <w:jc w:val="center"/>
            </w:pPr>
            <w:r>
              <w:t>10</w:t>
            </w:r>
          </w:p>
        </w:tc>
      </w:tr>
      <w:tr w:rsidR="00BA1357">
        <w:tc>
          <w:tcPr>
            <w:tcW w:w="1376" w:type="dxa"/>
            <w:shd w:val="clear" w:color="auto" w:fill="auto"/>
          </w:tcPr>
          <w:p w:rsidR="00BA1357" w:rsidRDefault="00BA1357">
            <w:pPr>
              <w:pStyle w:val="BodyTextIndent"/>
              <w:snapToGrid w:val="0"/>
              <w:ind w:left="0"/>
              <w:jc w:val="center"/>
            </w:pPr>
            <w:r>
              <w:t>-</w:t>
            </w:r>
          </w:p>
        </w:tc>
        <w:tc>
          <w:tcPr>
            <w:tcW w:w="1314" w:type="dxa"/>
            <w:shd w:val="clear" w:color="auto" w:fill="auto"/>
          </w:tcPr>
          <w:p w:rsidR="00BA1357" w:rsidRDefault="00BA1357">
            <w:pPr>
              <w:pStyle w:val="BodyTextIndent"/>
              <w:snapToGrid w:val="0"/>
              <w:ind w:left="0"/>
              <w:jc w:val="center"/>
            </w:pPr>
            <w:r>
              <w:t>-</w:t>
            </w:r>
          </w:p>
        </w:tc>
        <w:tc>
          <w:tcPr>
            <w:tcW w:w="1369" w:type="dxa"/>
            <w:shd w:val="clear" w:color="auto" w:fill="auto"/>
          </w:tcPr>
          <w:p w:rsidR="00BA1357" w:rsidRDefault="00BA1357">
            <w:pPr>
              <w:pStyle w:val="BodyTextIndent"/>
              <w:snapToGrid w:val="0"/>
              <w:ind w:left="0"/>
              <w:jc w:val="center"/>
            </w:pPr>
            <w:r>
              <w:t>15</w:t>
            </w:r>
          </w:p>
        </w:tc>
        <w:tc>
          <w:tcPr>
            <w:tcW w:w="1405" w:type="dxa"/>
            <w:shd w:val="clear" w:color="auto" w:fill="auto"/>
          </w:tcPr>
          <w:p w:rsidR="00BA1357" w:rsidRDefault="00BA1357">
            <w:pPr>
              <w:pStyle w:val="BodyTextIndent"/>
              <w:snapToGrid w:val="0"/>
              <w:ind w:left="0"/>
              <w:jc w:val="center"/>
            </w:pPr>
            <w:r>
              <w:t>-</w:t>
            </w:r>
          </w:p>
        </w:tc>
        <w:tc>
          <w:tcPr>
            <w:tcW w:w="1341" w:type="dxa"/>
            <w:shd w:val="clear" w:color="auto" w:fill="auto"/>
          </w:tcPr>
          <w:p w:rsidR="00BA1357" w:rsidRDefault="00BA1357">
            <w:pPr>
              <w:pStyle w:val="BodyTextIndent"/>
              <w:snapToGrid w:val="0"/>
              <w:ind w:left="0"/>
              <w:jc w:val="center"/>
            </w:pPr>
            <w:r>
              <w:t>15</w:t>
            </w:r>
          </w:p>
        </w:tc>
        <w:tc>
          <w:tcPr>
            <w:tcW w:w="1337" w:type="dxa"/>
            <w:shd w:val="clear" w:color="auto" w:fill="auto"/>
          </w:tcPr>
          <w:p w:rsidR="00BA1357" w:rsidRDefault="00BA1357">
            <w:pPr>
              <w:pStyle w:val="BodyTextIndent"/>
              <w:snapToGrid w:val="0"/>
              <w:ind w:left="0"/>
              <w:jc w:val="center"/>
            </w:pPr>
            <w:r>
              <w:t>15</w:t>
            </w:r>
          </w:p>
        </w:tc>
      </w:tr>
      <w:tr w:rsidR="00BA1357">
        <w:tc>
          <w:tcPr>
            <w:tcW w:w="1376" w:type="dxa"/>
            <w:shd w:val="clear" w:color="auto" w:fill="auto"/>
          </w:tcPr>
          <w:p w:rsidR="00BA1357" w:rsidRDefault="00BA1357">
            <w:pPr>
              <w:pStyle w:val="BodyTextIndent"/>
              <w:snapToGrid w:val="0"/>
              <w:ind w:left="0"/>
              <w:jc w:val="center"/>
            </w:pPr>
            <w:r>
              <w:t>25</w:t>
            </w:r>
          </w:p>
        </w:tc>
        <w:tc>
          <w:tcPr>
            <w:tcW w:w="1314" w:type="dxa"/>
            <w:shd w:val="clear" w:color="auto" w:fill="auto"/>
          </w:tcPr>
          <w:p w:rsidR="00BA1357" w:rsidRDefault="00BA1357">
            <w:pPr>
              <w:pStyle w:val="BodyTextIndent"/>
              <w:snapToGrid w:val="0"/>
              <w:ind w:left="0"/>
              <w:jc w:val="center"/>
            </w:pPr>
            <w:r>
              <w:t>25</w:t>
            </w:r>
          </w:p>
        </w:tc>
        <w:tc>
          <w:tcPr>
            <w:tcW w:w="1369" w:type="dxa"/>
            <w:shd w:val="clear" w:color="auto" w:fill="auto"/>
          </w:tcPr>
          <w:p w:rsidR="00BA1357" w:rsidRDefault="00BA1357">
            <w:pPr>
              <w:pStyle w:val="BodyTextIndent"/>
              <w:snapToGrid w:val="0"/>
              <w:ind w:left="0"/>
              <w:jc w:val="center"/>
            </w:pPr>
            <w:r>
              <w:t>25</w:t>
            </w:r>
          </w:p>
        </w:tc>
        <w:tc>
          <w:tcPr>
            <w:tcW w:w="1405" w:type="dxa"/>
            <w:shd w:val="clear" w:color="auto" w:fill="auto"/>
          </w:tcPr>
          <w:p w:rsidR="00BA1357" w:rsidRDefault="00BA1357">
            <w:pPr>
              <w:pStyle w:val="BodyTextIndent"/>
              <w:snapToGrid w:val="0"/>
              <w:ind w:left="0"/>
              <w:jc w:val="center"/>
            </w:pPr>
            <w:r>
              <w:t>25</w:t>
            </w:r>
          </w:p>
        </w:tc>
        <w:tc>
          <w:tcPr>
            <w:tcW w:w="1341" w:type="dxa"/>
            <w:shd w:val="clear" w:color="auto" w:fill="auto"/>
          </w:tcPr>
          <w:p w:rsidR="00BA1357" w:rsidRDefault="00BA1357">
            <w:pPr>
              <w:pStyle w:val="BodyTextIndent"/>
              <w:snapToGrid w:val="0"/>
              <w:ind w:left="0"/>
              <w:jc w:val="center"/>
            </w:pPr>
            <w:r>
              <w:t>25</w:t>
            </w:r>
          </w:p>
        </w:tc>
        <w:tc>
          <w:tcPr>
            <w:tcW w:w="1337" w:type="dxa"/>
            <w:shd w:val="clear" w:color="auto" w:fill="auto"/>
          </w:tcPr>
          <w:p w:rsidR="00BA1357" w:rsidRDefault="00BA1357">
            <w:pPr>
              <w:pStyle w:val="BodyTextIndent"/>
              <w:snapToGrid w:val="0"/>
              <w:ind w:left="0"/>
              <w:jc w:val="center"/>
            </w:pPr>
            <w:r>
              <w:t>25</w:t>
            </w:r>
          </w:p>
        </w:tc>
      </w:tr>
      <w:tr w:rsidR="00BA1357">
        <w:tc>
          <w:tcPr>
            <w:tcW w:w="1376" w:type="dxa"/>
            <w:shd w:val="clear" w:color="auto" w:fill="auto"/>
          </w:tcPr>
          <w:p w:rsidR="00BA1357" w:rsidRDefault="00BA1357">
            <w:pPr>
              <w:pStyle w:val="BodyTextIndent"/>
              <w:snapToGrid w:val="0"/>
              <w:ind w:left="0"/>
              <w:jc w:val="center"/>
            </w:pPr>
            <w:r>
              <w:t>30</w:t>
            </w:r>
          </w:p>
        </w:tc>
        <w:tc>
          <w:tcPr>
            <w:tcW w:w="1314" w:type="dxa"/>
            <w:shd w:val="clear" w:color="auto" w:fill="auto"/>
          </w:tcPr>
          <w:p w:rsidR="00BA1357" w:rsidRDefault="00BA1357">
            <w:pPr>
              <w:pStyle w:val="BodyTextIndent"/>
              <w:snapToGrid w:val="0"/>
              <w:ind w:left="0"/>
              <w:jc w:val="center"/>
            </w:pPr>
            <w:r>
              <w:t>30</w:t>
            </w:r>
          </w:p>
        </w:tc>
        <w:tc>
          <w:tcPr>
            <w:tcW w:w="1369" w:type="dxa"/>
            <w:shd w:val="clear" w:color="auto" w:fill="auto"/>
          </w:tcPr>
          <w:p w:rsidR="00BA1357" w:rsidRDefault="00BA1357">
            <w:pPr>
              <w:pStyle w:val="BodyTextIndent"/>
              <w:snapToGrid w:val="0"/>
              <w:ind w:left="0"/>
              <w:jc w:val="center"/>
            </w:pPr>
            <w:r>
              <w:t>30</w:t>
            </w:r>
          </w:p>
        </w:tc>
        <w:tc>
          <w:tcPr>
            <w:tcW w:w="1405" w:type="dxa"/>
            <w:shd w:val="clear" w:color="auto" w:fill="auto"/>
          </w:tcPr>
          <w:p w:rsidR="00BA1357" w:rsidRDefault="00BA1357">
            <w:pPr>
              <w:pStyle w:val="BodyTextIndent"/>
              <w:snapToGrid w:val="0"/>
              <w:ind w:left="0"/>
              <w:jc w:val="center"/>
            </w:pPr>
            <w:r>
              <w:t>30</w:t>
            </w:r>
          </w:p>
        </w:tc>
        <w:tc>
          <w:tcPr>
            <w:tcW w:w="1341" w:type="dxa"/>
            <w:shd w:val="clear" w:color="auto" w:fill="auto"/>
          </w:tcPr>
          <w:p w:rsidR="00BA1357" w:rsidRDefault="00BA1357">
            <w:pPr>
              <w:pStyle w:val="BodyTextIndent"/>
              <w:snapToGrid w:val="0"/>
              <w:ind w:left="0"/>
              <w:jc w:val="center"/>
            </w:pPr>
            <w:r>
              <w:t>30</w:t>
            </w:r>
          </w:p>
        </w:tc>
        <w:tc>
          <w:tcPr>
            <w:tcW w:w="1337" w:type="dxa"/>
            <w:shd w:val="clear" w:color="auto" w:fill="auto"/>
          </w:tcPr>
          <w:p w:rsidR="00BA1357" w:rsidRDefault="00BA1357">
            <w:pPr>
              <w:pStyle w:val="BodyTextIndent"/>
              <w:snapToGrid w:val="0"/>
              <w:ind w:left="0"/>
              <w:jc w:val="center"/>
            </w:pPr>
          </w:p>
        </w:tc>
      </w:tr>
      <w:tr w:rsidR="00BA1357">
        <w:tc>
          <w:tcPr>
            <w:tcW w:w="1376" w:type="dxa"/>
            <w:shd w:val="clear" w:color="auto" w:fill="auto"/>
          </w:tcPr>
          <w:p w:rsidR="00BA1357" w:rsidRDefault="00BA1357">
            <w:pPr>
              <w:pStyle w:val="BodyTextIndent"/>
              <w:snapToGrid w:val="0"/>
              <w:ind w:left="0"/>
              <w:jc w:val="center"/>
            </w:pPr>
            <w:r>
              <w:t>50</w:t>
            </w:r>
          </w:p>
        </w:tc>
        <w:tc>
          <w:tcPr>
            <w:tcW w:w="1314" w:type="dxa"/>
            <w:shd w:val="clear" w:color="auto" w:fill="auto"/>
          </w:tcPr>
          <w:p w:rsidR="00BA1357" w:rsidRDefault="00BA1357">
            <w:pPr>
              <w:pStyle w:val="BodyTextIndent"/>
              <w:snapToGrid w:val="0"/>
              <w:ind w:left="0"/>
              <w:jc w:val="center"/>
            </w:pPr>
            <w:r>
              <w:t>50</w:t>
            </w:r>
          </w:p>
        </w:tc>
        <w:tc>
          <w:tcPr>
            <w:tcW w:w="1369" w:type="dxa"/>
            <w:shd w:val="clear" w:color="auto" w:fill="auto"/>
          </w:tcPr>
          <w:p w:rsidR="00BA1357" w:rsidRDefault="00BA1357">
            <w:pPr>
              <w:pStyle w:val="BodyTextIndent"/>
              <w:snapToGrid w:val="0"/>
              <w:ind w:left="0"/>
              <w:jc w:val="center"/>
            </w:pPr>
            <w:r>
              <w:t>50</w:t>
            </w:r>
          </w:p>
        </w:tc>
        <w:tc>
          <w:tcPr>
            <w:tcW w:w="1405" w:type="dxa"/>
            <w:shd w:val="clear" w:color="auto" w:fill="auto"/>
          </w:tcPr>
          <w:p w:rsidR="00BA1357" w:rsidRDefault="00BA1357">
            <w:pPr>
              <w:pStyle w:val="BodyTextIndent"/>
              <w:snapToGrid w:val="0"/>
              <w:ind w:left="0"/>
              <w:jc w:val="center"/>
            </w:pPr>
            <w:r>
              <w:t>50</w:t>
            </w:r>
          </w:p>
        </w:tc>
        <w:tc>
          <w:tcPr>
            <w:tcW w:w="1341" w:type="dxa"/>
            <w:shd w:val="clear" w:color="auto" w:fill="auto"/>
          </w:tcPr>
          <w:p w:rsidR="00BA1357" w:rsidRDefault="00BA1357">
            <w:pPr>
              <w:pStyle w:val="BodyTextIndent"/>
              <w:snapToGrid w:val="0"/>
              <w:ind w:left="0"/>
              <w:jc w:val="center"/>
            </w:pPr>
          </w:p>
        </w:tc>
        <w:tc>
          <w:tcPr>
            <w:tcW w:w="1337" w:type="dxa"/>
            <w:shd w:val="clear" w:color="auto" w:fill="auto"/>
          </w:tcPr>
          <w:p w:rsidR="00BA1357" w:rsidRDefault="00BA1357">
            <w:pPr>
              <w:pStyle w:val="BodyTextIndent"/>
              <w:snapToGrid w:val="0"/>
              <w:ind w:left="0"/>
              <w:jc w:val="center"/>
            </w:pPr>
          </w:p>
        </w:tc>
      </w:tr>
      <w:tr w:rsidR="00BA1357">
        <w:tc>
          <w:tcPr>
            <w:tcW w:w="1376" w:type="dxa"/>
            <w:shd w:val="clear" w:color="auto" w:fill="auto"/>
          </w:tcPr>
          <w:p w:rsidR="00BA1357" w:rsidRDefault="00BA1357">
            <w:pPr>
              <w:pStyle w:val="BodyTextIndent"/>
              <w:snapToGrid w:val="0"/>
              <w:ind w:left="0"/>
              <w:jc w:val="center"/>
            </w:pPr>
            <w:r>
              <w:t>100</w:t>
            </w:r>
          </w:p>
        </w:tc>
        <w:tc>
          <w:tcPr>
            <w:tcW w:w="1314" w:type="dxa"/>
            <w:shd w:val="clear" w:color="auto" w:fill="auto"/>
          </w:tcPr>
          <w:p w:rsidR="00BA1357" w:rsidRDefault="00BA1357">
            <w:pPr>
              <w:pStyle w:val="BodyTextIndent"/>
              <w:snapToGrid w:val="0"/>
              <w:ind w:left="0"/>
              <w:jc w:val="center"/>
            </w:pPr>
            <w:r>
              <w:t>100</w:t>
            </w:r>
          </w:p>
        </w:tc>
        <w:tc>
          <w:tcPr>
            <w:tcW w:w="1369" w:type="dxa"/>
            <w:shd w:val="clear" w:color="auto" w:fill="auto"/>
          </w:tcPr>
          <w:p w:rsidR="00BA1357" w:rsidRDefault="00BA1357">
            <w:pPr>
              <w:pStyle w:val="BodyTextIndent"/>
              <w:snapToGrid w:val="0"/>
              <w:ind w:left="0"/>
              <w:jc w:val="center"/>
            </w:pPr>
            <w:r>
              <w:t>100</w:t>
            </w:r>
          </w:p>
        </w:tc>
        <w:tc>
          <w:tcPr>
            <w:tcW w:w="1405" w:type="dxa"/>
            <w:shd w:val="clear" w:color="auto" w:fill="auto"/>
          </w:tcPr>
          <w:p w:rsidR="00BA1357" w:rsidRDefault="00BA1357">
            <w:pPr>
              <w:pStyle w:val="BodyTextIndent"/>
              <w:snapToGrid w:val="0"/>
              <w:ind w:left="0"/>
              <w:jc w:val="center"/>
            </w:pPr>
            <w:r>
              <w:t>100</w:t>
            </w:r>
          </w:p>
        </w:tc>
        <w:tc>
          <w:tcPr>
            <w:tcW w:w="1341" w:type="dxa"/>
            <w:shd w:val="clear" w:color="auto" w:fill="auto"/>
          </w:tcPr>
          <w:p w:rsidR="00BA1357" w:rsidRDefault="00BA1357">
            <w:pPr>
              <w:pStyle w:val="BodyTextIndent"/>
              <w:snapToGrid w:val="0"/>
              <w:ind w:left="0"/>
              <w:jc w:val="center"/>
            </w:pPr>
          </w:p>
        </w:tc>
        <w:tc>
          <w:tcPr>
            <w:tcW w:w="1337" w:type="dxa"/>
            <w:shd w:val="clear" w:color="auto" w:fill="auto"/>
          </w:tcPr>
          <w:p w:rsidR="00BA1357" w:rsidRDefault="00BA1357">
            <w:pPr>
              <w:pStyle w:val="BodyTextIndent"/>
              <w:snapToGrid w:val="0"/>
              <w:ind w:left="0"/>
              <w:jc w:val="center"/>
            </w:pPr>
          </w:p>
        </w:tc>
      </w:tr>
      <w:tr w:rsidR="00BA1357">
        <w:tc>
          <w:tcPr>
            <w:tcW w:w="1376" w:type="dxa"/>
            <w:shd w:val="clear" w:color="auto" w:fill="auto"/>
          </w:tcPr>
          <w:p w:rsidR="00BA1357" w:rsidRDefault="00BA1357">
            <w:pPr>
              <w:pStyle w:val="BodyTextIndent"/>
              <w:snapToGrid w:val="0"/>
              <w:ind w:left="0"/>
              <w:jc w:val="center"/>
            </w:pPr>
            <w:r>
              <w:t>12hr</w:t>
            </w:r>
          </w:p>
        </w:tc>
        <w:tc>
          <w:tcPr>
            <w:tcW w:w="1314" w:type="dxa"/>
            <w:shd w:val="clear" w:color="auto" w:fill="auto"/>
          </w:tcPr>
          <w:p w:rsidR="00BA1357" w:rsidRDefault="00BA1357">
            <w:pPr>
              <w:pStyle w:val="BodyTextIndent"/>
              <w:snapToGrid w:val="0"/>
              <w:ind w:left="0"/>
              <w:jc w:val="center"/>
            </w:pPr>
            <w:r>
              <w:t>12hr</w:t>
            </w:r>
          </w:p>
        </w:tc>
        <w:tc>
          <w:tcPr>
            <w:tcW w:w="1369" w:type="dxa"/>
            <w:shd w:val="clear" w:color="auto" w:fill="auto"/>
          </w:tcPr>
          <w:p w:rsidR="00BA1357" w:rsidRDefault="00BA1357">
            <w:pPr>
              <w:pStyle w:val="BodyTextIndent"/>
              <w:snapToGrid w:val="0"/>
              <w:ind w:left="0"/>
              <w:jc w:val="center"/>
            </w:pPr>
            <w:r>
              <w:t>12hr</w:t>
            </w:r>
          </w:p>
        </w:tc>
        <w:tc>
          <w:tcPr>
            <w:tcW w:w="1405" w:type="dxa"/>
            <w:shd w:val="clear" w:color="auto" w:fill="auto"/>
          </w:tcPr>
          <w:p w:rsidR="00BA1357" w:rsidRDefault="00BA1357">
            <w:pPr>
              <w:pStyle w:val="BodyTextIndent"/>
              <w:snapToGrid w:val="0"/>
              <w:ind w:left="0"/>
              <w:jc w:val="center"/>
            </w:pPr>
            <w:r>
              <w:t>12hr</w:t>
            </w:r>
          </w:p>
        </w:tc>
        <w:tc>
          <w:tcPr>
            <w:tcW w:w="1341" w:type="dxa"/>
            <w:shd w:val="clear" w:color="auto" w:fill="auto"/>
          </w:tcPr>
          <w:p w:rsidR="00BA1357" w:rsidRDefault="00BA1357">
            <w:pPr>
              <w:pStyle w:val="BodyTextIndent"/>
              <w:snapToGrid w:val="0"/>
              <w:ind w:left="0"/>
              <w:jc w:val="center"/>
            </w:pPr>
          </w:p>
        </w:tc>
        <w:tc>
          <w:tcPr>
            <w:tcW w:w="1337" w:type="dxa"/>
            <w:shd w:val="clear" w:color="auto" w:fill="auto"/>
          </w:tcPr>
          <w:p w:rsidR="00BA1357" w:rsidRDefault="00BA1357">
            <w:pPr>
              <w:pStyle w:val="BodyTextIndent"/>
              <w:snapToGrid w:val="0"/>
              <w:ind w:left="0"/>
              <w:jc w:val="center"/>
            </w:pPr>
          </w:p>
        </w:tc>
      </w:tr>
      <w:tr w:rsidR="00BA1357">
        <w:tc>
          <w:tcPr>
            <w:tcW w:w="1376" w:type="dxa"/>
            <w:tcBorders>
              <w:bottom w:val="single" w:sz="8" w:space="0" w:color="008000"/>
            </w:tcBorders>
            <w:shd w:val="clear" w:color="auto" w:fill="auto"/>
          </w:tcPr>
          <w:p w:rsidR="00BA1357" w:rsidRDefault="00BA1357">
            <w:pPr>
              <w:pStyle w:val="BodyTextIndent"/>
              <w:snapToGrid w:val="0"/>
              <w:ind w:left="0"/>
              <w:jc w:val="center"/>
            </w:pPr>
            <w:r>
              <w:t>24hr</w:t>
            </w:r>
          </w:p>
        </w:tc>
        <w:tc>
          <w:tcPr>
            <w:tcW w:w="1314" w:type="dxa"/>
            <w:tcBorders>
              <w:bottom w:val="single" w:sz="8" w:space="0" w:color="008000"/>
            </w:tcBorders>
            <w:shd w:val="clear" w:color="auto" w:fill="auto"/>
          </w:tcPr>
          <w:p w:rsidR="00BA1357" w:rsidRDefault="00BA1357">
            <w:pPr>
              <w:pStyle w:val="BodyTextIndent"/>
              <w:snapToGrid w:val="0"/>
              <w:ind w:left="0"/>
              <w:jc w:val="center"/>
            </w:pPr>
            <w:r>
              <w:t>24hr</w:t>
            </w:r>
          </w:p>
        </w:tc>
        <w:tc>
          <w:tcPr>
            <w:tcW w:w="1369" w:type="dxa"/>
            <w:tcBorders>
              <w:bottom w:val="single" w:sz="8" w:space="0" w:color="008000"/>
            </w:tcBorders>
            <w:shd w:val="clear" w:color="auto" w:fill="auto"/>
          </w:tcPr>
          <w:p w:rsidR="00BA1357" w:rsidRDefault="00BA1357">
            <w:pPr>
              <w:pStyle w:val="BodyTextIndent"/>
              <w:snapToGrid w:val="0"/>
              <w:ind w:left="0"/>
              <w:jc w:val="center"/>
            </w:pPr>
            <w:r>
              <w:t>24hr</w:t>
            </w:r>
          </w:p>
        </w:tc>
        <w:tc>
          <w:tcPr>
            <w:tcW w:w="1405" w:type="dxa"/>
            <w:tcBorders>
              <w:bottom w:val="single" w:sz="8" w:space="0" w:color="008000"/>
            </w:tcBorders>
            <w:shd w:val="clear" w:color="auto" w:fill="auto"/>
          </w:tcPr>
          <w:p w:rsidR="00BA1357" w:rsidRDefault="00BA1357">
            <w:pPr>
              <w:pStyle w:val="BodyTextIndent"/>
              <w:snapToGrid w:val="0"/>
              <w:ind w:left="0"/>
              <w:jc w:val="center"/>
            </w:pPr>
            <w:r>
              <w:t>24hr</w:t>
            </w:r>
          </w:p>
        </w:tc>
        <w:tc>
          <w:tcPr>
            <w:tcW w:w="1341" w:type="dxa"/>
            <w:tcBorders>
              <w:bottom w:val="single" w:sz="8" w:space="0" w:color="008000"/>
            </w:tcBorders>
            <w:shd w:val="clear" w:color="auto" w:fill="auto"/>
          </w:tcPr>
          <w:p w:rsidR="00BA1357" w:rsidRDefault="00BA1357">
            <w:pPr>
              <w:pStyle w:val="BodyTextIndent"/>
              <w:snapToGrid w:val="0"/>
              <w:ind w:left="0"/>
              <w:jc w:val="center"/>
            </w:pPr>
          </w:p>
        </w:tc>
        <w:tc>
          <w:tcPr>
            <w:tcW w:w="1337" w:type="dxa"/>
            <w:tcBorders>
              <w:bottom w:val="single" w:sz="8" w:space="0" w:color="008000"/>
            </w:tcBorders>
            <w:shd w:val="clear" w:color="auto" w:fill="auto"/>
          </w:tcPr>
          <w:p w:rsidR="00BA1357" w:rsidRDefault="00BA1357">
            <w:pPr>
              <w:pStyle w:val="BodyTextIndent"/>
              <w:snapToGrid w:val="0"/>
              <w:ind w:left="0"/>
              <w:jc w:val="center"/>
            </w:pPr>
          </w:p>
        </w:tc>
      </w:tr>
    </w:tbl>
    <w:p w:rsidR="00BA1357" w:rsidRDefault="00BA1357">
      <w:pPr>
        <w:pStyle w:val="BodyTextIndent"/>
      </w:pPr>
      <w:r>
        <w:t xml:space="preserve">                                                                      *actual and standard</w:t>
      </w:r>
    </w:p>
    <w:p w:rsidR="00BA1357" w:rsidRDefault="00BA1357">
      <w:pPr>
        <w:pStyle w:val="BodyTextIndent"/>
      </w:pPr>
      <w:r>
        <w:t xml:space="preserve">b)  A member breaking a record shall be awarded a suitable memento, except that any        </w:t>
      </w:r>
    </w:p>
    <w:p w:rsidR="00BA1357" w:rsidRDefault="00BA1357">
      <w:pPr>
        <w:ind w:left="360"/>
        <w:rPr>
          <w:sz w:val="20"/>
          <w:lang w:val="en-GB"/>
        </w:rPr>
      </w:pPr>
      <w:r>
        <w:rPr>
          <w:sz w:val="20"/>
          <w:lang w:val="en-GB"/>
        </w:rPr>
        <w:t xml:space="preserve">           member breaking a record at any one distance more than once in the same B.A.R. </w:t>
      </w:r>
    </w:p>
    <w:p w:rsidR="00BA1357" w:rsidRDefault="00BA1357">
      <w:pPr>
        <w:ind w:left="360"/>
        <w:rPr>
          <w:sz w:val="20"/>
          <w:lang w:val="en-GB"/>
        </w:rPr>
      </w:pPr>
      <w:r>
        <w:rPr>
          <w:sz w:val="20"/>
          <w:lang w:val="en-GB"/>
        </w:rPr>
        <w:t xml:space="preserve">           year shall be awarded a memento for the fastest ride only.</w:t>
      </w:r>
    </w:p>
    <w:p w:rsidR="00BA1357" w:rsidRDefault="00BA1357">
      <w:pPr>
        <w:ind w:left="720"/>
        <w:rPr>
          <w:sz w:val="20"/>
          <w:lang w:val="en-GB"/>
        </w:rPr>
      </w:pPr>
      <w:r>
        <w:rPr>
          <w:sz w:val="20"/>
          <w:lang w:val="en-GB"/>
        </w:rPr>
        <w:t xml:space="preserve">c)  If a club record is broken by a member and if it can be substantiated by printed evidence, whether     </w:t>
      </w:r>
      <w:r>
        <w:rPr>
          <w:sz w:val="20"/>
          <w:lang w:val="en-GB"/>
        </w:rPr>
        <w:tab/>
        <w:t xml:space="preserve">the member breaking the record makes a claim or not, such a </w:t>
      </w:r>
    </w:p>
    <w:p w:rsidR="00BA1357" w:rsidRDefault="00BA1357">
      <w:pPr>
        <w:ind w:left="1080"/>
        <w:rPr>
          <w:sz w:val="20"/>
          <w:lang w:val="en-GB"/>
        </w:rPr>
      </w:pPr>
      <w:r>
        <w:rPr>
          <w:sz w:val="20"/>
          <w:lang w:val="en-GB"/>
        </w:rPr>
        <w:t xml:space="preserve">record shall be ratified by the committee and recorded in the club’s record book. </w:t>
      </w:r>
    </w:p>
    <w:p w:rsidR="00BA1357" w:rsidRDefault="00BA1357">
      <w:pPr>
        <w:numPr>
          <w:ilvl w:val="0"/>
          <w:numId w:val="8"/>
        </w:numPr>
        <w:ind w:left="1080"/>
        <w:rPr>
          <w:sz w:val="20"/>
          <w:lang w:val="en-GB"/>
        </w:rPr>
      </w:pPr>
      <w:r>
        <w:rPr>
          <w:sz w:val="20"/>
          <w:lang w:val="en-GB"/>
        </w:rPr>
        <w:t>Tandem records shall be recognised for the separate categories of male, female and mixed pairs at all distances and times specified under “Tandem” in the above schedule.</w:t>
      </w:r>
    </w:p>
    <w:p w:rsidR="00BA1357" w:rsidRDefault="00BA1357">
      <w:pPr>
        <w:pStyle w:val="Heading5"/>
      </w:pPr>
      <w:r>
        <w:t>PLACE TO PLACE RECORDS</w:t>
      </w:r>
    </w:p>
    <w:p w:rsidR="00BA1357" w:rsidRDefault="00BA1357">
      <w:pPr>
        <w:ind w:left="360" w:firstLine="360"/>
        <w:rPr>
          <w:sz w:val="20"/>
          <w:lang w:val="en-GB"/>
        </w:rPr>
      </w:pPr>
    </w:p>
    <w:p w:rsidR="00BA1357" w:rsidRDefault="00BA1357">
      <w:pPr>
        <w:ind w:left="1080"/>
        <w:rPr>
          <w:sz w:val="20"/>
          <w:lang w:val="en-GB"/>
        </w:rPr>
      </w:pPr>
    </w:p>
    <w:p w:rsidR="00BA1357" w:rsidRDefault="00BA1357">
      <w:pPr>
        <w:numPr>
          <w:ilvl w:val="1"/>
          <w:numId w:val="8"/>
        </w:numPr>
        <w:tabs>
          <w:tab w:val="left" w:pos="1080"/>
        </w:tabs>
        <w:ind w:left="1080"/>
        <w:rPr>
          <w:sz w:val="20"/>
          <w:lang w:val="en-GB"/>
        </w:rPr>
      </w:pPr>
      <w:r>
        <w:rPr>
          <w:sz w:val="20"/>
          <w:lang w:val="en-GB"/>
        </w:rPr>
        <w:t>All categories are eligible to ride any place-to-place attempt, except that youths are restricted to the Hindhead-and-back and Wokingham-and-back records.</w:t>
      </w:r>
    </w:p>
    <w:p w:rsidR="00BA1357" w:rsidRDefault="00BA1357">
      <w:pPr>
        <w:tabs>
          <w:tab w:val="left" w:pos="720"/>
        </w:tabs>
        <w:ind w:left="720"/>
        <w:rPr>
          <w:sz w:val="20"/>
          <w:lang w:val="en-GB"/>
        </w:rPr>
      </w:pPr>
      <w:r>
        <w:rPr>
          <w:sz w:val="20"/>
          <w:lang w:val="en-GB"/>
        </w:rPr>
        <w:t xml:space="preserve">b)   At least one timekeeper and one turn marshal shall be used. The timekeeper shall be </w:t>
      </w:r>
    </w:p>
    <w:p w:rsidR="00BA1357" w:rsidRDefault="00BA1357">
      <w:pPr>
        <w:tabs>
          <w:tab w:val="left" w:pos="720"/>
        </w:tabs>
        <w:ind w:left="720"/>
        <w:rPr>
          <w:sz w:val="20"/>
          <w:lang w:val="en-GB"/>
        </w:rPr>
      </w:pPr>
      <w:r>
        <w:rPr>
          <w:sz w:val="20"/>
          <w:lang w:val="en-GB"/>
        </w:rPr>
        <w:t xml:space="preserve">      approved by the committee.</w:t>
      </w:r>
    </w:p>
    <w:p w:rsidR="00BA1357" w:rsidRDefault="00BA1357">
      <w:pPr>
        <w:tabs>
          <w:tab w:val="left" w:pos="720"/>
        </w:tabs>
        <w:ind w:left="720"/>
        <w:rPr>
          <w:sz w:val="20"/>
          <w:lang w:val="en-GB"/>
        </w:rPr>
      </w:pPr>
      <w:r>
        <w:rPr>
          <w:sz w:val="20"/>
          <w:lang w:val="en-GB"/>
        </w:rPr>
        <w:t xml:space="preserve">c)   If two or more riders in the same category attack the same record on the same day, </w:t>
      </w:r>
    </w:p>
    <w:p w:rsidR="00BA1357" w:rsidRDefault="00BA1357">
      <w:pPr>
        <w:ind w:left="360"/>
        <w:rPr>
          <w:sz w:val="20"/>
          <w:lang w:val="en-GB"/>
        </w:rPr>
      </w:pPr>
      <w:r>
        <w:rPr>
          <w:lang w:val="en-GB"/>
        </w:rPr>
        <w:t xml:space="preserve">           </w:t>
      </w:r>
      <w:r>
        <w:rPr>
          <w:sz w:val="20"/>
          <w:lang w:val="en-GB"/>
        </w:rPr>
        <w:t>there must be an interval of 30 minutes between any two start times.</w:t>
      </w:r>
    </w:p>
    <w:p w:rsidR="00BA1357" w:rsidRDefault="00BA1357">
      <w:pPr>
        <w:numPr>
          <w:ilvl w:val="0"/>
          <w:numId w:val="5"/>
        </w:numPr>
        <w:tabs>
          <w:tab w:val="left" w:pos="1080"/>
        </w:tabs>
        <w:ind w:hanging="540"/>
        <w:rPr>
          <w:sz w:val="20"/>
          <w:lang w:val="en-GB"/>
        </w:rPr>
      </w:pPr>
      <w:r>
        <w:rPr>
          <w:sz w:val="20"/>
          <w:lang w:val="en-GB"/>
        </w:rPr>
        <w:t>All riders must be unpaced.</w:t>
      </w:r>
    </w:p>
    <w:p w:rsidR="00BA1357" w:rsidRDefault="00BA1357">
      <w:pPr>
        <w:numPr>
          <w:ilvl w:val="0"/>
          <w:numId w:val="5"/>
        </w:numPr>
        <w:tabs>
          <w:tab w:val="left" w:pos="1080"/>
        </w:tabs>
        <w:ind w:left="1080"/>
        <w:rPr>
          <w:sz w:val="20"/>
          <w:lang w:val="en-GB"/>
        </w:rPr>
      </w:pPr>
      <w:r>
        <w:rPr>
          <w:sz w:val="20"/>
          <w:lang w:val="en-GB"/>
        </w:rPr>
        <w:t>The entry fee of £1.00 per rider for each attempt must be in the hands of the time trial secretary at least three days before the attempt.</w:t>
      </w:r>
    </w:p>
    <w:p w:rsidR="00BA1357" w:rsidRDefault="00BA1357">
      <w:pPr>
        <w:numPr>
          <w:ilvl w:val="0"/>
          <w:numId w:val="5"/>
        </w:numPr>
        <w:tabs>
          <w:tab w:val="left" w:pos="1080"/>
        </w:tabs>
        <w:ind w:hanging="540"/>
        <w:rPr>
          <w:sz w:val="20"/>
          <w:lang w:val="en-GB"/>
        </w:rPr>
      </w:pPr>
      <w:r>
        <w:rPr>
          <w:sz w:val="20"/>
          <w:lang w:val="en-GB"/>
        </w:rPr>
        <w:t xml:space="preserve">Home marker shall be the front of St. Mark’s Church, Farnborough. </w:t>
      </w:r>
    </w:p>
    <w:p w:rsidR="00BA1357" w:rsidRDefault="00BA1357">
      <w:pPr>
        <w:tabs>
          <w:tab w:val="left" w:pos="1080"/>
        </w:tabs>
        <w:ind w:left="1260"/>
        <w:rPr>
          <w:sz w:val="20"/>
          <w:lang w:val="en-GB"/>
        </w:rPr>
      </w:pPr>
    </w:p>
    <w:p w:rsidR="00BA1357" w:rsidRDefault="00BA1357">
      <w:pPr>
        <w:tabs>
          <w:tab w:val="left" w:pos="1080"/>
        </w:tabs>
        <w:ind w:left="720"/>
        <w:rPr>
          <w:sz w:val="20"/>
          <w:lang w:val="en-GB"/>
        </w:rPr>
      </w:pPr>
      <w:r>
        <w:rPr>
          <w:sz w:val="20"/>
          <w:lang w:val="en-GB"/>
        </w:rPr>
        <w:t xml:space="preserve">      Turns for records are as follows :</w:t>
      </w:r>
    </w:p>
    <w:p w:rsidR="00BA1357" w:rsidRDefault="00BA1357">
      <w:pPr>
        <w:tabs>
          <w:tab w:val="left" w:pos="1080"/>
        </w:tabs>
        <w:ind w:left="720"/>
        <w:rPr>
          <w:sz w:val="20"/>
          <w:lang w:val="en-GB"/>
        </w:rPr>
      </w:pPr>
      <w:r>
        <w:rPr>
          <w:sz w:val="20"/>
          <w:lang w:val="en-GB"/>
        </w:rPr>
        <w:t xml:space="preserve">           Hindhead and back        One hundred yards short of traffic lights on any approach.</w:t>
      </w:r>
    </w:p>
    <w:p w:rsidR="00BA1357" w:rsidRDefault="00BA1357">
      <w:pPr>
        <w:tabs>
          <w:tab w:val="left" w:pos="1080"/>
        </w:tabs>
        <w:ind w:left="720"/>
        <w:rPr>
          <w:sz w:val="20"/>
          <w:lang w:val="en-GB"/>
        </w:rPr>
      </w:pPr>
      <w:r>
        <w:rPr>
          <w:sz w:val="20"/>
          <w:lang w:val="en-GB"/>
        </w:rPr>
        <w:t xml:space="preserve">           Wokingham and back     Wokingham Town Hall</w:t>
      </w:r>
    </w:p>
    <w:p w:rsidR="00BA1357" w:rsidRDefault="00BA1357">
      <w:pPr>
        <w:tabs>
          <w:tab w:val="left" w:pos="1080"/>
        </w:tabs>
        <w:ind w:left="720"/>
        <w:rPr>
          <w:sz w:val="20"/>
          <w:lang w:val="en-GB"/>
        </w:rPr>
      </w:pPr>
      <w:r>
        <w:rPr>
          <w:sz w:val="20"/>
          <w:lang w:val="en-GB"/>
        </w:rPr>
        <w:t xml:space="preserve">           Winchester and back      King Alfred Memorial</w:t>
      </w:r>
    </w:p>
    <w:p w:rsidR="00BA1357" w:rsidRDefault="00BA1357">
      <w:pPr>
        <w:tabs>
          <w:tab w:val="left" w:pos="1080"/>
        </w:tabs>
        <w:ind w:left="720"/>
        <w:rPr>
          <w:sz w:val="20"/>
          <w:lang w:val="en-GB"/>
        </w:rPr>
      </w:pPr>
      <w:r>
        <w:rPr>
          <w:sz w:val="20"/>
          <w:lang w:val="en-GB"/>
        </w:rPr>
        <w:t xml:space="preserve">           Portsmouth and back      Main gates to H.M.S. Nelson in Queen Street.</w:t>
      </w:r>
    </w:p>
    <w:p w:rsidR="00BA1357" w:rsidRDefault="00BA1357">
      <w:pPr>
        <w:tabs>
          <w:tab w:val="left" w:pos="1080"/>
        </w:tabs>
        <w:ind w:left="720"/>
        <w:rPr>
          <w:sz w:val="20"/>
          <w:lang w:val="en-GB"/>
        </w:rPr>
      </w:pPr>
      <w:r>
        <w:rPr>
          <w:sz w:val="20"/>
          <w:lang w:val="en-GB"/>
        </w:rPr>
        <w:t xml:space="preserve">           Banbury and back           Banbury Cross</w:t>
      </w:r>
    </w:p>
    <w:p w:rsidR="00BA1357" w:rsidRDefault="00BA1357">
      <w:pPr>
        <w:tabs>
          <w:tab w:val="left" w:pos="1080"/>
        </w:tabs>
        <w:ind w:left="720"/>
        <w:rPr>
          <w:sz w:val="20"/>
          <w:lang w:val="en-GB"/>
        </w:rPr>
      </w:pPr>
    </w:p>
    <w:p w:rsidR="00BA1357" w:rsidRDefault="00BA1357">
      <w:pPr>
        <w:tabs>
          <w:tab w:val="left" w:pos="1080"/>
          <w:tab w:val="left" w:pos="1260"/>
          <w:tab w:val="left" w:pos="1440"/>
        </w:tabs>
        <w:ind w:left="1260"/>
        <w:rPr>
          <w:sz w:val="20"/>
          <w:lang w:val="en-GB"/>
        </w:rPr>
      </w:pPr>
      <w:r>
        <w:rPr>
          <w:sz w:val="20"/>
          <w:lang w:val="en-GB"/>
        </w:rPr>
        <w:t>N.B. (January 1991) In view of the current official policy towards U-turns, this may have to be revised.</w:t>
      </w:r>
    </w:p>
    <w:p w:rsidR="00BA1357" w:rsidRDefault="00BA1357">
      <w:pPr>
        <w:ind w:left="1260" w:hanging="900"/>
        <w:rPr>
          <w:sz w:val="20"/>
          <w:lang w:val="en-GB"/>
        </w:rPr>
      </w:pPr>
    </w:p>
    <w:p w:rsidR="00BA1357" w:rsidRDefault="00BA1357">
      <w:pPr>
        <w:ind w:left="1260" w:hanging="540"/>
        <w:rPr>
          <w:sz w:val="20"/>
          <w:lang w:val="en-GB"/>
        </w:rPr>
      </w:pPr>
      <w:r>
        <w:rPr>
          <w:sz w:val="20"/>
          <w:lang w:val="en-GB"/>
        </w:rPr>
        <w:t xml:space="preserve"> g)     To break a record a rider must break the previous record by at least one second  (after rounding up).</w:t>
      </w:r>
    </w:p>
    <w:p w:rsidR="00BA1357" w:rsidRDefault="00BA1357">
      <w:pPr>
        <w:ind w:left="1980" w:hanging="1260"/>
        <w:rPr>
          <w:sz w:val="20"/>
          <w:lang w:val="en-GB"/>
        </w:rPr>
      </w:pPr>
    </w:p>
    <w:p w:rsidR="00BA1357" w:rsidRDefault="00BA1357">
      <w:pPr>
        <w:ind w:left="720"/>
        <w:rPr>
          <w:sz w:val="20"/>
          <w:lang w:val="en-GB"/>
        </w:rPr>
      </w:pPr>
      <w:r>
        <w:rPr>
          <w:sz w:val="20"/>
          <w:lang w:val="en-GB"/>
        </w:rPr>
        <w:t>h)</w:t>
      </w:r>
      <w:r>
        <w:rPr>
          <w:sz w:val="20"/>
          <w:lang w:val="en-GB"/>
        </w:rPr>
        <w:tab/>
        <w:t xml:space="preserve">All successful record attempts shall be recognised by the presentation of a certificate or </w:t>
      </w:r>
      <w:r>
        <w:rPr>
          <w:sz w:val="20"/>
          <w:lang w:val="en-GB"/>
        </w:rPr>
        <w:tab/>
        <w:t>certificates.</w:t>
      </w:r>
    </w:p>
    <w:p w:rsidR="00BA1357" w:rsidRDefault="00BA1357">
      <w:pPr>
        <w:ind w:left="720"/>
        <w:rPr>
          <w:sz w:val="20"/>
          <w:lang w:val="en-GB"/>
        </w:rPr>
      </w:pPr>
    </w:p>
    <w:p w:rsidR="00BA1357" w:rsidRDefault="00BA1357">
      <w:pPr>
        <w:ind w:left="720"/>
        <w:rPr>
          <w:sz w:val="20"/>
          <w:lang w:val="en-GB"/>
        </w:rPr>
      </w:pPr>
    </w:p>
    <w:p w:rsidR="00BA1357" w:rsidRDefault="00BA1357">
      <w:pPr>
        <w:ind w:left="720"/>
        <w:rPr>
          <w:sz w:val="20"/>
          <w:lang w:val="en-GB"/>
        </w:rPr>
      </w:pPr>
      <w:r>
        <w:rPr>
          <w:sz w:val="20"/>
          <w:lang w:val="en-GB"/>
        </w:rPr>
        <w:t xml:space="preserve">                                                                                                   </w:t>
      </w:r>
    </w:p>
    <w:p w:rsidR="00BA1357" w:rsidRDefault="00BA1357">
      <w:pPr>
        <w:ind w:left="720"/>
        <w:jc w:val="center"/>
      </w:pPr>
      <w:r>
        <w:rPr>
          <w:sz w:val="20"/>
          <w:lang w:val="en-GB"/>
        </w:rPr>
        <w:t>oooOooo</w:t>
      </w:r>
    </w:p>
    <w:sectPr w:rsidR="00BA1357">
      <w:footerReference w:type="default" r:id="rId7"/>
      <w:pgSz w:w="12240" w:h="15840"/>
      <w:pgMar w:top="851" w:right="1183" w:bottom="1134" w:left="1134"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8D0" w:rsidRDefault="003C78D0">
      <w:r>
        <w:separator/>
      </w:r>
    </w:p>
  </w:endnote>
  <w:endnote w:type="continuationSeparator" w:id="0">
    <w:p w:rsidR="003C78D0" w:rsidRDefault="003C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BF8" w:rsidRDefault="00891893">
    <w:pPr>
      <w:pStyle w:val="Footer"/>
    </w:pPr>
    <w:r>
      <w:rPr>
        <w:noProof/>
        <w:lang w:val="en-GB" w:eastAsia="en-GB"/>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167640" cy="17272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 cy="1727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1BF8" w:rsidRDefault="00661BF8">
                          <w:pPr>
                            <w:pStyle w:val="Footer"/>
                          </w:pPr>
                          <w:r>
                            <w:rPr>
                              <w:rStyle w:val="PageNumber"/>
                            </w:rPr>
                            <w:fldChar w:fldCharType="begin"/>
                          </w:r>
                          <w:r>
                            <w:rPr>
                              <w:rStyle w:val="PageNumber"/>
                            </w:rPr>
                            <w:instrText xml:space="preserve"> PAGE </w:instrText>
                          </w:r>
                          <w:r>
                            <w:rPr>
                              <w:rStyle w:val="PageNumber"/>
                            </w:rPr>
                            <w:fldChar w:fldCharType="separate"/>
                          </w:r>
                          <w:r w:rsidR="00891893">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13.2pt;height:13.6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" stroked="f">
              <v:fill opacity="0"/>
              <v:textbox inset="0,0,0,0">
                <w:txbxContent>
                  <w:p w:rsidR="00661BF8" w:rsidRDefault="00661BF8">
                    <w:pPr>
                      <w:pStyle w:val="Footer"/>
                    </w:pPr>
                    <w:r>
                      <w:rPr>
                        <w:rStyle w:val="PageNumber"/>
                      </w:rPr>
                      <w:fldChar w:fldCharType="begin"/>
                    </w:r>
                    <w:r>
                      <w:rPr>
                        <w:rStyle w:val="PageNumber"/>
                      </w:rPr>
                      <w:instrText xml:space="preserve"> PAGE </w:instrText>
                    </w:r>
                    <w:r>
                      <w:rPr>
                        <w:rStyle w:val="PageNumber"/>
                      </w:rPr>
                      <w:fldChar w:fldCharType="separate"/>
                    </w:r>
                    <w:r w:rsidR="00891893">
                      <w:rPr>
                        <w:rStyle w:val="PageNumber"/>
                        <w:noProof/>
                      </w:rPr>
                      <w:t>1</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8D0" w:rsidRDefault="003C78D0">
      <w:r>
        <w:separator/>
      </w:r>
    </w:p>
  </w:footnote>
  <w:footnote w:type="continuationSeparator" w:id="0">
    <w:p w:rsidR="003C78D0" w:rsidRDefault="003C78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8"/>
      <w:numFmt w:val="decimal"/>
      <w:lvlText w:val="%1"/>
      <w:lvlJc w:val="left"/>
      <w:pPr>
        <w:tabs>
          <w:tab w:val="num" w:pos="2340"/>
        </w:tabs>
        <w:ind w:left="2340" w:hanging="360"/>
      </w:pPr>
      <w:rPr>
        <w:u w:val="single"/>
      </w:rPr>
    </w:lvl>
    <w:lvl w:ilvl="1">
      <w:start w:val="1"/>
      <w:numFmt w:val="lowerLetter"/>
      <w:lvlText w:val="%2)"/>
      <w:lvlJc w:val="left"/>
      <w:pPr>
        <w:tabs>
          <w:tab w:val="num" w:pos="1440"/>
        </w:tabs>
        <w:ind w:left="1440" w:hanging="360"/>
      </w:pPr>
    </w:lvl>
    <w:lvl w:ilvl="2">
      <w:start w:val="8"/>
      <w:numFmt w:val="decimal"/>
      <w:lvlText w:val="%3"/>
      <w:lvlJc w:val="left"/>
      <w:pPr>
        <w:tabs>
          <w:tab w:val="num" w:pos="2340"/>
        </w:tabs>
        <w:ind w:left="2340" w:hanging="360"/>
      </w:pPr>
      <w:rPr>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000002"/>
    <w:multiLevelType w:val="multilevel"/>
    <w:tmpl w:val="00000002"/>
    <w:name w:val="WW8Num2"/>
    <w:lvl w:ilvl="0">
      <w:start w:val="8"/>
      <w:numFmt w:val="lowerRoman"/>
      <w:lvlText w:val="%1)"/>
      <w:lvlJc w:val="left"/>
      <w:pPr>
        <w:tabs>
          <w:tab w:val="num" w:pos="2730"/>
        </w:tabs>
        <w:ind w:left="2730" w:hanging="720"/>
      </w:pPr>
    </w:lvl>
    <w:lvl w:ilvl="1">
      <w:start w:val="1"/>
      <w:numFmt w:val="lowerLetter"/>
      <w:lvlText w:val="%2)"/>
      <w:lvlJc w:val="left"/>
      <w:pPr>
        <w:tabs>
          <w:tab w:val="num" w:pos="3090"/>
        </w:tabs>
        <w:ind w:left="3090" w:hanging="360"/>
      </w:pPr>
    </w:lvl>
    <w:lvl w:ilvl="2">
      <w:start w:val="7"/>
      <w:numFmt w:val="decimal"/>
      <w:lvlText w:val="%3."/>
      <w:lvlJc w:val="left"/>
      <w:pPr>
        <w:tabs>
          <w:tab w:val="num" w:pos="3990"/>
        </w:tabs>
        <w:ind w:left="3990" w:hanging="360"/>
      </w:pPr>
      <w:rPr>
        <w:u w:val="single"/>
      </w:rPr>
    </w:lvl>
    <w:lvl w:ilvl="3">
      <w:start w:val="7"/>
      <w:numFmt w:val="decimal"/>
      <w:lvlText w:val="%4"/>
      <w:lvlJc w:val="left"/>
      <w:pPr>
        <w:tabs>
          <w:tab w:val="num" w:pos="4530"/>
        </w:tabs>
        <w:ind w:left="4530" w:hanging="360"/>
      </w:pPr>
    </w:lvl>
    <w:lvl w:ilvl="4">
      <w:start w:val="1"/>
      <w:numFmt w:val="lowerLetter"/>
      <w:lvlText w:val="%5."/>
      <w:lvlJc w:val="left"/>
      <w:pPr>
        <w:tabs>
          <w:tab w:val="num" w:pos="5250"/>
        </w:tabs>
        <w:ind w:left="5250" w:hanging="360"/>
      </w:pPr>
    </w:lvl>
    <w:lvl w:ilvl="5">
      <w:start w:val="1"/>
      <w:numFmt w:val="lowerRoman"/>
      <w:lvlText w:val="%6."/>
      <w:lvlJc w:val="left"/>
      <w:pPr>
        <w:tabs>
          <w:tab w:val="num" w:pos="5970"/>
        </w:tabs>
        <w:ind w:left="5970" w:hanging="180"/>
      </w:pPr>
    </w:lvl>
    <w:lvl w:ilvl="6">
      <w:start w:val="1"/>
      <w:numFmt w:val="decimal"/>
      <w:lvlText w:val="%7."/>
      <w:lvlJc w:val="left"/>
      <w:pPr>
        <w:tabs>
          <w:tab w:val="num" w:pos="6690"/>
        </w:tabs>
        <w:ind w:left="6690" w:hanging="360"/>
      </w:pPr>
    </w:lvl>
    <w:lvl w:ilvl="7">
      <w:start w:val="1"/>
      <w:numFmt w:val="lowerLetter"/>
      <w:lvlText w:val="%8."/>
      <w:lvlJc w:val="left"/>
      <w:pPr>
        <w:tabs>
          <w:tab w:val="num" w:pos="7410"/>
        </w:tabs>
        <w:ind w:left="7410" w:hanging="360"/>
      </w:pPr>
    </w:lvl>
    <w:lvl w:ilvl="8">
      <w:start w:val="1"/>
      <w:numFmt w:val="lowerRoman"/>
      <w:lvlText w:val="%9."/>
      <w:lvlJc w:val="left"/>
      <w:pPr>
        <w:tabs>
          <w:tab w:val="num" w:pos="8130"/>
        </w:tabs>
        <w:ind w:left="8130" w:hanging="180"/>
      </w:pPr>
    </w:lvl>
  </w:abstractNum>
  <w:abstractNum w:abstractNumId="2">
    <w:nsid w:val="00000003"/>
    <w:multiLevelType w:val="singleLevel"/>
    <w:tmpl w:val="00000003"/>
    <w:name w:val="WW8Num3"/>
    <w:lvl w:ilvl="0">
      <w:start w:val="1"/>
      <w:numFmt w:val="lowerLetter"/>
      <w:lvlText w:val="%1)"/>
      <w:lvlJc w:val="left"/>
      <w:pPr>
        <w:tabs>
          <w:tab w:val="num" w:pos="0"/>
        </w:tabs>
        <w:ind w:left="144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lvl>
    <w:lvl w:ilvl="2">
      <w:start w:val="8"/>
      <w:numFmt w:val="decimal"/>
      <w:lvlText w:val="%3"/>
      <w:lvlJc w:val="left"/>
      <w:pPr>
        <w:tabs>
          <w:tab w:val="num" w:pos="2340"/>
        </w:tabs>
        <w:ind w:left="2340" w:hanging="360"/>
      </w:pPr>
      <w:rPr>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nsid w:val="00000005"/>
    <w:multiLevelType w:val="singleLevel"/>
    <w:tmpl w:val="00000005"/>
    <w:name w:val="WW8Num5"/>
    <w:lvl w:ilvl="0">
      <w:start w:val="1"/>
      <w:numFmt w:val="lowerLetter"/>
      <w:lvlText w:val="%1)"/>
      <w:lvlJc w:val="left"/>
      <w:pPr>
        <w:tabs>
          <w:tab w:val="num" w:pos="1260"/>
        </w:tabs>
        <w:ind w:left="1260" w:hanging="360"/>
      </w:pPr>
    </w:lvl>
  </w:abstractNum>
  <w:abstractNum w:abstractNumId="5">
    <w:nsid w:val="00000006"/>
    <w:multiLevelType w:val="singleLevel"/>
    <w:tmpl w:val="00000006"/>
    <w:name w:val="WW8Num6"/>
    <w:lvl w:ilvl="0">
      <w:start w:val="1"/>
      <w:numFmt w:val="lowerLetter"/>
      <w:lvlText w:val="%1)"/>
      <w:lvlJc w:val="left"/>
      <w:pPr>
        <w:tabs>
          <w:tab w:val="num" w:pos="1080"/>
        </w:tabs>
        <w:ind w:left="1080" w:hanging="360"/>
      </w:pPr>
    </w:lvl>
  </w:abstractNum>
  <w:abstractNum w:abstractNumId="6">
    <w:nsid w:val="00000007"/>
    <w:multiLevelType w:val="multilevel"/>
    <w:tmpl w:val="00000007"/>
    <w:name w:val="WW8Num7"/>
    <w:lvl w:ilvl="0">
      <w:start w:val="9"/>
      <w:numFmt w:val="lowerLetter"/>
      <w:lvlText w:val="%1)"/>
      <w:lvlJc w:val="left"/>
      <w:pPr>
        <w:tabs>
          <w:tab w:val="num" w:pos="3060"/>
        </w:tabs>
        <w:ind w:left="3060" w:hanging="360"/>
      </w:pPr>
    </w:lvl>
    <w:lvl w:ilvl="1">
      <w:start w:val="2"/>
      <w:numFmt w:val="lowerRoman"/>
      <w:lvlText w:val="%2)"/>
      <w:lvlJc w:val="left"/>
      <w:pPr>
        <w:tabs>
          <w:tab w:val="num" w:pos="4140"/>
        </w:tabs>
        <w:ind w:left="4140" w:hanging="720"/>
      </w:pPr>
    </w:lvl>
    <w:lvl w:ilvl="2">
      <w:start w:val="10"/>
      <w:numFmt w:val="decimal"/>
      <w:lvlText w:val="%3."/>
      <w:lvlJc w:val="left"/>
      <w:pPr>
        <w:tabs>
          <w:tab w:val="num" w:pos="4710"/>
        </w:tabs>
        <w:ind w:left="4710" w:hanging="390"/>
      </w:pPr>
      <w:rPr>
        <w:u w:val="none"/>
      </w:rPr>
    </w:lvl>
    <w:lvl w:ilvl="3">
      <w:start w:val="1"/>
      <w:numFmt w:val="decimal"/>
      <w:lvlText w:val="%4."/>
      <w:lvlJc w:val="left"/>
      <w:pPr>
        <w:tabs>
          <w:tab w:val="num" w:pos="5220"/>
        </w:tabs>
        <w:ind w:left="5220" w:hanging="360"/>
      </w:pPr>
    </w:lvl>
    <w:lvl w:ilvl="4">
      <w:start w:val="1"/>
      <w:numFmt w:val="lowerLetter"/>
      <w:lvlText w:val="%5."/>
      <w:lvlJc w:val="left"/>
      <w:pPr>
        <w:tabs>
          <w:tab w:val="num" w:pos="5940"/>
        </w:tabs>
        <w:ind w:left="5940" w:hanging="360"/>
      </w:pPr>
    </w:lvl>
    <w:lvl w:ilvl="5">
      <w:start w:val="1"/>
      <w:numFmt w:val="lowerRoman"/>
      <w:lvlText w:val="%6."/>
      <w:lvlJc w:val="left"/>
      <w:pPr>
        <w:tabs>
          <w:tab w:val="num" w:pos="6660"/>
        </w:tabs>
        <w:ind w:left="6660" w:hanging="180"/>
      </w:pPr>
    </w:lvl>
    <w:lvl w:ilvl="6">
      <w:start w:val="1"/>
      <w:numFmt w:val="decimal"/>
      <w:lvlText w:val="%7."/>
      <w:lvlJc w:val="left"/>
      <w:pPr>
        <w:tabs>
          <w:tab w:val="num" w:pos="7380"/>
        </w:tabs>
        <w:ind w:left="7380" w:hanging="360"/>
      </w:pPr>
    </w:lvl>
    <w:lvl w:ilvl="7">
      <w:start w:val="1"/>
      <w:numFmt w:val="lowerLetter"/>
      <w:lvlText w:val="%8."/>
      <w:lvlJc w:val="left"/>
      <w:pPr>
        <w:tabs>
          <w:tab w:val="num" w:pos="8100"/>
        </w:tabs>
        <w:ind w:left="8100" w:hanging="360"/>
      </w:pPr>
    </w:lvl>
    <w:lvl w:ilvl="8">
      <w:start w:val="1"/>
      <w:numFmt w:val="lowerRoman"/>
      <w:lvlText w:val="%9."/>
      <w:lvlJc w:val="left"/>
      <w:pPr>
        <w:tabs>
          <w:tab w:val="num" w:pos="8820"/>
        </w:tabs>
        <w:ind w:left="8820" w:hanging="180"/>
      </w:pPr>
    </w:lvl>
  </w:abstractNum>
  <w:abstractNum w:abstractNumId="7">
    <w:nsid w:val="00000008"/>
    <w:multiLevelType w:val="multilevel"/>
    <w:tmpl w:val="00000008"/>
    <w:name w:val="WW8Num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
    <w:nsid w:val="00000009"/>
    <w:multiLevelType w:val="singleLevel"/>
    <w:tmpl w:val="00000009"/>
    <w:name w:val="WW8Num9"/>
    <w:lvl w:ilvl="0">
      <w:start w:val="1"/>
      <w:numFmt w:val="decimal"/>
      <w:lvlText w:val="%1."/>
      <w:lvlJc w:val="left"/>
      <w:pPr>
        <w:tabs>
          <w:tab w:val="num" w:pos="0"/>
        </w:tabs>
        <w:ind w:left="1440" w:hanging="360"/>
      </w:pPr>
    </w:lvl>
  </w:abstractNum>
  <w:abstractNum w:abstractNumId="9">
    <w:nsid w:val="0000000A"/>
    <w:multiLevelType w:val="singleLevel"/>
    <w:tmpl w:val="0000000A"/>
    <w:name w:val="WW8Num10"/>
    <w:lvl w:ilvl="0">
      <w:start w:val="1"/>
      <w:numFmt w:val="lowerLetter"/>
      <w:lvlText w:val="%1)"/>
      <w:lvlJc w:val="left"/>
      <w:pPr>
        <w:tabs>
          <w:tab w:val="num" w:pos="2445"/>
        </w:tabs>
        <w:ind w:left="2445" w:hanging="465"/>
      </w:pPr>
    </w:lvl>
  </w:abstractNum>
  <w:abstractNum w:abstractNumId="10">
    <w:nsid w:val="0000000B"/>
    <w:multiLevelType w:val="singleLevel"/>
    <w:tmpl w:val="0000000B"/>
    <w:name w:val="WW8Num11"/>
    <w:lvl w:ilvl="0">
      <w:start w:val="1"/>
      <w:numFmt w:val="lowerLetter"/>
      <w:lvlText w:val="%1)"/>
      <w:lvlJc w:val="left"/>
      <w:pPr>
        <w:tabs>
          <w:tab w:val="num" w:pos="720"/>
        </w:tabs>
        <w:ind w:left="720" w:hanging="360"/>
      </w:pPr>
    </w:lvl>
  </w:abstractNum>
  <w:abstractNum w:abstractNumId="11">
    <w:nsid w:val="0000000C"/>
    <w:multiLevelType w:val="multilevel"/>
    <w:tmpl w:val="0000000C"/>
    <w:name w:val="WW8Num12"/>
    <w:lvl w:ilvl="0">
      <w:start w:val="1"/>
      <w:numFmt w:val="decimal"/>
      <w:lvlText w:val="%1."/>
      <w:lvlJc w:val="left"/>
      <w:pPr>
        <w:tabs>
          <w:tab w:val="num" w:pos="720"/>
        </w:tabs>
        <w:ind w:left="720" w:hanging="360"/>
      </w:pPr>
      <w:rPr>
        <w:u w:val="none"/>
      </w:rPr>
    </w:lvl>
    <w:lvl w:ilvl="1">
      <w:start w:val="2"/>
      <w:numFmt w:val="lowerLetter"/>
      <w:lvlText w:val="%2)"/>
      <w:lvlJc w:val="left"/>
      <w:pPr>
        <w:tabs>
          <w:tab w:val="num" w:pos="1440"/>
        </w:tabs>
        <w:ind w:left="1440" w:hanging="360"/>
      </w:pPr>
    </w:lvl>
    <w:lvl w:ilvl="2">
      <w:start w:val="8"/>
      <w:numFmt w:val="decimal"/>
      <w:lvlText w:val="%3"/>
      <w:lvlJc w:val="left"/>
      <w:pPr>
        <w:tabs>
          <w:tab w:val="num" w:pos="2340"/>
        </w:tabs>
        <w:ind w:left="2340" w:hanging="360"/>
      </w:pPr>
      <w:rPr>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nsid w:val="0000000D"/>
    <w:multiLevelType w:val="multilevel"/>
    <w:tmpl w:val="0000000D"/>
    <w:name w:val="WW8Num13"/>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028"/>
    <w:rsid w:val="00023F46"/>
    <w:rsid w:val="00084E3B"/>
    <w:rsid w:val="000B0B63"/>
    <w:rsid w:val="00106385"/>
    <w:rsid w:val="00182382"/>
    <w:rsid w:val="00194F2E"/>
    <w:rsid w:val="001A557C"/>
    <w:rsid w:val="002828F0"/>
    <w:rsid w:val="003C78D0"/>
    <w:rsid w:val="00427508"/>
    <w:rsid w:val="004620E3"/>
    <w:rsid w:val="005272F9"/>
    <w:rsid w:val="00594454"/>
    <w:rsid w:val="005E01E6"/>
    <w:rsid w:val="0066179A"/>
    <w:rsid w:val="00661BF8"/>
    <w:rsid w:val="006F634D"/>
    <w:rsid w:val="007544DE"/>
    <w:rsid w:val="007622AE"/>
    <w:rsid w:val="00797028"/>
    <w:rsid w:val="007A5245"/>
    <w:rsid w:val="00891893"/>
    <w:rsid w:val="008A5AFC"/>
    <w:rsid w:val="009A22E1"/>
    <w:rsid w:val="009F20CE"/>
    <w:rsid w:val="00A67338"/>
    <w:rsid w:val="00A74A96"/>
    <w:rsid w:val="00AD7E71"/>
    <w:rsid w:val="00B4784D"/>
    <w:rsid w:val="00B768DC"/>
    <w:rsid w:val="00BA1357"/>
    <w:rsid w:val="00BF67D7"/>
    <w:rsid w:val="00C45E3E"/>
    <w:rsid w:val="00C5112D"/>
    <w:rsid w:val="00D1757F"/>
    <w:rsid w:val="00E72ED7"/>
    <w:rsid w:val="00EB5938"/>
    <w:rsid w:val="00EE3602"/>
    <w:rsid w:val="00F64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efaultImageDpi w14:val="300"/>
  <w15:chartTrackingRefBased/>
  <w15:docId w15:val="{D6D0FA75-A063-4A53-807D-AE778918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4"/>
      <w:szCs w:val="24"/>
      <w:lang w:val="en-US" w:eastAsia="ar-SA"/>
    </w:rPr>
  </w:style>
  <w:style w:type="paragraph" w:styleId="Heading1">
    <w:name w:val="heading 1"/>
    <w:basedOn w:val="Normal"/>
    <w:next w:val="Normal"/>
    <w:qFormat/>
    <w:pPr>
      <w:keepNext/>
      <w:numPr>
        <w:numId w:val="1"/>
      </w:numPr>
      <w:tabs>
        <w:tab w:val="left" w:pos="1800"/>
      </w:tabs>
      <w:ind w:left="900" w:firstLine="360"/>
      <w:outlineLvl w:val="0"/>
    </w:pPr>
    <w:rPr>
      <w:sz w:val="20"/>
      <w:u w:val="single"/>
      <w:lang w:val="en-GB"/>
    </w:rPr>
  </w:style>
  <w:style w:type="paragraph" w:styleId="Heading2">
    <w:name w:val="heading 2"/>
    <w:basedOn w:val="Normal"/>
    <w:next w:val="Normal"/>
    <w:qFormat/>
    <w:pPr>
      <w:keepNext/>
      <w:ind w:left="3630" w:firstLine="330"/>
      <w:outlineLvl w:val="1"/>
    </w:pPr>
    <w:rPr>
      <w:sz w:val="20"/>
      <w:u w:val="single"/>
      <w:lang w:val="en-GB"/>
    </w:rPr>
  </w:style>
  <w:style w:type="paragraph" w:styleId="Heading3">
    <w:name w:val="heading 3"/>
    <w:basedOn w:val="Normal"/>
    <w:next w:val="Normal"/>
    <w:qFormat/>
    <w:pPr>
      <w:keepNext/>
      <w:ind w:left="2700"/>
      <w:jc w:val="center"/>
      <w:outlineLvl w:val="2"/>
    </w:pPr>
    <w:rPr>
      <w:sz w:val="20"/>
      <w:u w:val="single"/>
      <w:lang w:val="en-GB"/>
    </w:rPr>
  </w:style>
  <w:style w:type="paragraph" w:styleId="Heading4">
    <w:name w:val="heading 4"/>
    <w:basedOn w:val="Normal"/>
    <w:next w:val="Normal"/>
    <w:qFormat/>
    <w:pPr>
      <w:keepNext/>
      <w:ind w:left="360"/>
      <w:outlineLvl w:val="3"/>
    </w:pPr>
    <w:rPr>
      <w:sz w:val="20"/>
      <w:u w:val="single"/>
      <w:lang w:val="en-GB"/>
    </w:rPr>
  </w:style>
  <w:style w:type="paragraph" w:styleId="Heading5">
    <w:name w:val="heading 5"/>
    <w:basedOn w:val="Normal"/>
    <w:next w:val="Normal"/>
    <w:qFormat/>
    <w:pPr>
      <w:keepNext/>
      <w:ind w:left="360"/>
      <w:jc w:val="center"/>
      <w:outlineLvl w:val="4"/>
    </w:pPr>
    <w:rPr>
      <w:sz w:val="20"/>
      <w:u w:val="single"/>
      <w:lang w:val="en-GB"/>
    </w:rPr>
  </w:style>
  <w:style w:type="paragraph" w:styleId="Heading6">
    <w:name w:val="heading 6"/>
    <w:basedOn w:val="Normal"/>
    <w:next w:val="Normal"/>
    <w:qFormat/>
    <w:pPr>
      <w:keepNext/>
      <w:ind w:left="360"/>
      <w:jc w:val="both"/>
      <w:outlineLvl w:val="5"/>
    </w:pPr>
    <w:rPr>
      <w:sz w:val="20"/>
      <w:u w:val="single"/>
      <w:lang w:val="en-GB"/>
    </w:rPr>
  </w:style>
  <w:style w:type="paragraph" w:styleId="Heading7">
    <w:name w:val="heading 7"/>
    <w:basedOn w:val="Normal"/>
    <w:next w:val="Normal"/>
    <w:qFormat/>
    <w:pPr>
      <w:keepNext/>
      <w:ind w:left="1440" w:hanging="1080"/>
      <w:jc w:val="center"/>
      <w:outlineLvl w:val="6"/>
    </w:pPr>
    <w:rPr>
      <w:sz w:val="20"/>
      <w:u w:val="single"/>
      <w:lang w:val="en-GB"/>
    </w:rPr>
  </w:style>
  <w:style w:type="paragraph" w:styleId="Heading8">
    <w:name w:val="heading 8"/>
    <w:basedOn w:val="Normal"/>
    <w:next w:val="Normal"/>
    <w:qFormat/>
    <w:pPr>
      <w:keepNext/>
      <w:numPr>
        <w:numId w:val="2"/>
      </w:numPr>
      <w:outlineLvl w:val="7"/>
    </w:pPr>
    <w:rPr>
      <w:sz w:val="20"/>
      <w:u w:val="single"/>
      <w:lang w:val="en-GB"/>
    </w:rPr>
  </w:style>
  <w:style w:type="paragraph" w:styleId="Heading9">
    <w:name w:val="heading 9"/>
    <w:basedOn w:val="Normal"/>
    <w:next w:val="Normal"/>
    <w:qFormat/>
    <w:pPr>
      <w:keepNext/>
      <w:outlineLvl w:val="8"/>
    </w:pPr>
    <w:rPr>
      <w:sz w:val="20"/>
      <w:u w:val="single"/>
      <w:lang w:val="en-GB"/>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u w:val="single"/>
    </w:rPr>
  </w:style>
  <w:style w:type="character" w:customStyle="1" w:styleId="WW8Num2z2">
    <w:name w:val="WW8Num2z2"/>
    <w:rPr>
      <w:u w:val="single"/>
    </w:rPr>
  </w:style>
  <w:style w:type="character" w:customStyle="1" w:styleId="WW8Num4z0">
    <w:name w:val="WW8Num4z0"/>
    <w:rPr>
      <w:u w:val="none"/>
    </w:rPr>
  </w:style>
  <w:style w:type="character" w:customStyle="1" w:styleId="WW8Num4z2">
    <w:name w:val="WW8Num4z2"/>
    <w:rPr>
      <w:u w:val="single"/>
    </w:rPr>
  </w:style>
  <w:style w:type="character" w:customStyle="1" w:styleId="WW8Num7z2">
    <w:name w:val="WW8Num7z2"/>
    <w:rPr>
      <w:u w:val="none"/>
    </w:rPr>
  </w:style>
  <w:style w:type="character" w:customStyle="1" w:styleId="WW8Num12z0">
    <w:name w:val="WW8Num12z0"/>
    <w:rPr>
      <w:u w:val="none"/>
    </w:rPr>
  </w:style>
  <w:style w:type="character" w:customStyle="1" w:styleId="WW8Num12z2">
    <w:name w:val="WW8Num12z2"/>
    <w:rPr>
      <w:u w:val="singl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0">
    <w:name w:val="WW8Num13z0"/>
    <w:rPr>
      <w:u w:val="none"/>
    </w:rPr>
  </w:style>
  <w:style w:type="character" w:customStyle="1" w:styleId="WW8Num13z2">
    <w:name w:val="WW8Num13z2"/>
    <w:rPr>
      <w:u w:val="single"/>
    </w:rPr>
  </w:style>
  <w:style w:type="character" w:customStyle="1" w:styleId="WW-Absatz-Standardschriftart1">
    <w:name w:val="WW-Absatz-Standardschriftart1"/>
  </w:style>
  <w:style w:type="character" w:customStyle="1" w:styleId="WW8Num1z2">
    <w:name w:val="WW8Num1z2"/>
    <w:rPr>
      <w:u w:val="single"/>
    </w:rPr>
  </w:style>
  <w:style w:type="character" w:customStyle="1" w:styleId="WW8Num3z0">
    <w:name w:val="WW8Num3z0"/>
    <w:rPr>
      <w:u w:val="none"/>
    </w:rPr>
  </w:style>
  <w:style w:type="character" w:customStyle="1" w:styleId="WW8Num3z2">
    <w:name w:val="WW8Num3z2"/>
    <w:rPr>
      <w:u w:val="single"/>
    </w:rPr>
  </w:style>
  <w:style w:type="character" w:customStyle="1" w:styleId="WW8Num6z2">
    <w:name w:val="WW8Num6z2"/>
    <w:rPr>
      <w:u w:val="none"/>
    </w:rPr>
  </w:style>
  <w:style w:type="character" w:styleId="DefaultParagraphFont0">
    <w:name w:val="Default Paragraph Font"/>
  </w:style>
  <w:style w:type="character" w:styleId="PageNumber">
    <w:name w:val="page number"/>
    <w:basedOn w:val="DefaultParagraphFont0"/>
  </w:style>
  <w:style w:type="character" w:customStyle="1" w:styleId="BodyTextIndent2Char">
    <w:name w:val="Body Text Indent 2 Char"/>
    <w:rPr>
      <w:rFonts w:ascii="Arial" w:hAnsi="Arial"/>
      <w:szCs w:val="24"/>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eastAsia="SimSun"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rFonts w:cs="Lucida Sans"/>
    </w:rPr>
  </w:style>
  <w:style w:type="paragraph" w:styleId="Title">
    <w:name w:val="Title"/>
    <w:basedOn w:val="Normal"/>
    <w:next w:val="Subtitle"/>
    <w:qFormat/>
    <w:pPr>
      <w:jc w:val="center"/>
    </w:pPr>
    <w:rPr>
      <w:u w:val="single"/>
      <w:lang w:val="en-GB"/>
    </w:rPr>
  </w:style>
  <w:style w:type="paragraph" w:styleId="Subtitle">
    <w:name w:val="Subtitle"/>
    <w:basedOn w:val="Heading"/>
    <w:next w:val="BodyText"/>
    <w:qFormat/>
    <w:pPr>
      <w:jc w:val="center"/>
    </w:pPr>
    <w:rPr>
      <w:i/>
      <w:iCs/>
    </w:rPr>
  </w:style>
  <w:style w:type="paragraph" w:styleId="BodyTextIndent">
    <w:name w:val="Body Text Indent"/>
    <w:basedOn w:val="Normal"/>
    <w:pPr>
      <w:ind w:left="720"/>
    </w:pPr>
    <w:rPr>
      <w:sz w:val="20"/>
      <w:lang w:val="en-GB"/>
    </w:rPr>
  </w:style>
  <w:style w:type="paragraph" w:styleId="BodyTextIndent2">
    <w:name w:val="Body Text Indent 2"/>
    <w:basedOn w:val="Normal"/>
    <w:pPr>
      <w:ind w:left="1440" w:hanging="360"/>
    </w:pPr>
    <w:rPr>
      <w:sz w:val="20"/>
      <w:lang w:val="en-GB"/>
    </w:rPr>
  </w:style>
  <w:style w:type="paragraph" w:styleId="BodyTextIndent3">
    <w:name w:val="Body Text Indent 3"/>
    <w:basedOn w:val="Normal"/>
    <w:pPr>
      <w:ind w:left="1080"/>
    </w:pPr>
    <w:rPr>
      <w:sz w:val="20"/>
      <w:lang w:val="en-GB"/>
    </w:rPr>
  </w:style>
  <w:style w:type="paragraph" w:styleId="Footer">
    <w:name w:val="footer"/>
    <w:basedOn w:val="Normal"/>
    <w:pPr>
      <w:tabs>
        <w:tab w:val="center" w:pos="4153"/>
        <w:tab w:val="right" w:pos="8306"/>
      </w:tabs>
    </w:pPr>
  </w:style>
  <w:style w:type="paragraph" w:styleId="NormalWeb">
    <w:name w:val="Normal (Web)"/>
    <w:basedOn w:val="Normal"/>
    <w:pPr>
      <w:spacing w:before="100" w:after="100"/>
    </w:pPr>
    <w:rPr>
      <w:rFonts w:ascii="Times New Roman" w:hAnsi="Times New Roman"/>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3910</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FARNBOROUGH AND CAMBERLEY CYCLING CLUB</vt:lpstr>
    </vt:vector>
  </TitlesOfParts>
  <Company/>
  <LinksUpToDate>false</LinksUpToDate>
  <CharactersWithSpaces>26145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FARNBOROUGH AND CAMBERLEY CYCLING CLUB</dc:title>
  <dc:subject/>
  <dc:creator>Chris Thain</dc:creator>
  <cp:keywords/>
  <cp:lastModifiedBy>Mark Turner</cp:lastModifiedBy>
  <cp:revision>2</cp:revision>
  <cp:lastPrinted>2012-02-04T16:08:00Z</cp:lastPrinted>
  <dcterms:created xsi:type="dcterms:W3CDTF">2015-03-20T23:01:00Z</dcterms:created>
  <dcterms:modified xsi:type="dcterms:W3CDTF">2015-03-20T23:01:00Z</dcterms:modified>
</cp:coreProperties>
</file>